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D4780CE" w14:textId="77777777" w:rsidR="00BB039C" w:rsidRPr="00394E19" w:rsidRDefault="005F2DEF" w:rsidP="004F5ACE">
      <w:pPr>
        <w:spacing w:line="0" w:lineRule="atLeast"/>
        <w:jc w:val="center"/>
        <w:rPr>
          <w:rFonts w:ascii="Times New Roman" w:hAnsi="Times New Roman" w:cs="Times New Roman"/>
          <w:b/>
          <w:sz w:val="36"/>
          <w:szCs w:val="36"/>
        </w:rPr>
      </w:pPr>
      <w:r w:rsidRPr="0025212F">
        <w:rPr>
          <w:rFonts w:ascii="Times New Roman" w:hAnsi="Times New Roman" w:cs="Times New Roman"/>
          <w:b/>
          <w:noProof/>
          <w:sz w:val="30"/>
        </w:rPr>
        <mc:AlternateContent>
          <mc:Choice Requires="wps">
            <w:drawing>
              <wp:anchor distT="0" distB="0" distL="114300" distR="114300" simplePos="0" relativeHeight="251656192" behindDoc="0" locked="0" layoutInCell="1" allowOverlap="1" wp14:anchorId="19E839C2" wp14:editId="7CFC8C55">
                <wp:simplePos x="0" y="0"/>
                <wp:positionH relativeFrom="column">
                  <wp:posOffset>0</wp:posOffset>
                </wp:positionH>
                <wp:positionV relativeFrom="paragraph">
                  <wp:posOffset>-15875</wp:posOffset>
                </wp:positionV>
                <wp:extent cx="6078855" cy="6048375"/>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8855" cy="604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8636A" w14:textId="77777777" w:rsidR="004959B0" w:rsidRDefault="004959B0" w:rsidP="009056CC">
                            <w:pPr>
                              <w:pStyle w:val="NormalWeb"/>
                              <w:spacing w:before="0" w:beforeAutospacing="0" w:after="0" w:afterAutospacing="0" w:line="360" w:lineRule="auto"/>
                              <w:rPr>
                                <w:b/>
                                <w:bCs/>
                                <w:color w:val="000000"/>
                                <w:kern w:val="24"/>
                                <w:sz w:val="30"/>
                                <w:szCs w:val="30"/>
                              </w:rPr>
                            </w:pPr>
                          </w:p>
                          <w:p w14:paraId="46AAB8F7" w14:textId="77777777" w:rsidR="0061319F" w:rsidRPr="00475374" w:rsidRDefault="0061319F" w:rsidP="004F5ACE">
                            <w:pPr>
                              <w:pStyle w:val="NormalWeb"/>
                              <w:spacing w:before="0" w:beforeAutospacing="0" w:after="0" w:afterAutospacing="0" w:line="360" w:lineRule="auto"/>
                              <w:jc w:val="center"/>
                              <w:rPr>
                                <w:b/>
                                <w:bCs/>
                                <w:color w:val="000000"/>
                                <w:kern w:val="24"/>
                                <w:sz w:val="30"/>
                                <w:szCs w:val="30"/>
                              </w:rPr>
                            </w:pPr>
                            <w:r w:rsidRPr="00475374">
                              <w:rPr>
                                <w:b/>
                                <w:bCs/>
                                <w:color w:val="000000"/>
                                <w:kern w:val="24"/>
                                <w:sz w:val="30"/>
                                <w:szCs w:val="30"/>
                              </w:rPr>
                              <w:t>A</w:t>
                            </w:r>
                          </w:p>
                          <w:p w14:paraId="1E86C54F" w14:textId="77777777" w:rsidR="0025212F" w:rsidRPr="00475374" w:rsidRDefault="0025212F" w:rsidP="004F5ACE">
                            <w:pPr>
                              <w:pStyle w:val="NormalWeb"/>
                              <w:spacing w:before="0" w:beforeAutospacing="0" w:after="0" w:afterAutospacing="0" w:line="360" w:lineRule="auto"/>
                              <w:jc w:val="center"/>
                              <w:rPr>
                                <w:b/>
                                <w:bCs/>
                                <w:color w:val="000000"/>
                                <w:kern w:val="24"/>
                                <w:sz w:val="30"/>
                                <w:szCs w:val="30"/>
                              </w:rPr>
                            </w:pPr>
                            <w:r w:rsidRPr="00475374">
                              <w:rPr>
                                <w:b/>
                                <w:bCs/>
                                <w:color w:val="000000"/>
                                <w:kern w:val="24"/>
                                <w:sz w:val="30"/>
                                <w:szCs w:val="30"/>
                              </w:rPr>
                              <w:t>Min</w:t>
                            </w:r>
                            <w:r w:rsidR="00E81E3D" w:rsidRPr="00475374">
                              <w:rPr>
                                <w:b/>
                                <w:bCs/>
                                <w:color w:val="000000"/>
                                <w:kern w:val="24"/>
                                <w:sz w:val="30"/>
                                <w:szCs w:val="30"/>
                              </w:rPr>
                              <w:t>or Project Report</w:t>
                            </w:r>
                          </w:p>
                          <w:p w14:paraId="334C188E" w14:textId="77777777" w:rsidR="0061319F" w:rsidRPr="00475374" w:rsidRDefault="004959B0" w:rsidP="004F5ACE">
                            <w:pPr>
                              <w:pStyle w:val="NormalWeb"/>
                              <w:spacing w:before="0" w:beforeAutospacing="0" w:after="0" w:afterAutospacing="0" w:line="360" w:lineRule="auto"/>
                              <w:jc w:val="center"/>
                              <w:rPr>
                                <w:bCs/>
                                <w:color w:val="000000"/>
                                <w:kern w:val="24"/>
                                <w:sz w:val="26"/>
                                <w:szCs w:val="26"/>
                              </w:rPr>
                            </w:pPr>
                            <w:r>
                              <w:rPr>
                                <w:bCs/>
                                <w:color w:val="000000"/>
                                <w:kern w:val="24"/>
                                <w:sz w:val="26"/>
                                <w:szCs w:val="26"/>
                              </w:rPr>
                              <w:t>o</w:t>
                            </w:r>
                            <w:r w:rsidR="0061319F" w:rsidRPr="00475374">
                              <w:rPr>
                                <w:bCs/>
                                <w:color w:val="000000"/>
                                <w:kern w:val="24"/>
                                <w:sz w:val="26"/>
                                <w:szCs w:val="26"/>
                              </w:rPr>
                              <w:t>n</w:t>
                            </w:r>
                          </w:p>
                          <w:p w14:paraId="0956C38D" w14:textId="77777777" w:rsidR="0061319F" w:rsidRPr="00475374" w:rsidRDefault="009056CC" w:rsidP="004F5ACE">
                            <w:pPr>
                              <w:pStyle w:val="NormalWeb"/>
                              <w:spacing w:before="0" w:beforeAutospacing="0" w:after="0" w:afterAutospacing="0" w:line="360" w:lineRule="auto"/>
                              <w:jc w:val="center"/>
                              <w:rPr>
                                <w:b/>
                                <w:bCs/>
                                <w:color w:val="000000"/>
                                <w:kern w:val="24"/>
                                <w:sz w:val="30"/>
                                <w:szCs w:val="30"/>
                              </w:rPr>
                            </w:pPr>
                            <w:r>
                              <w:rPr>
                                <w:b/>
                                <w:bCs/>
                                <w:color w:val="000000"/>
                                <w:sz w:val="30"/>
                                <w:szCs w:val="30"/>
                                <w:lang w:val="en-GB" w:eastAsia="en-GB"/>
                              </w:rPr>
                              <w:t>Fake Audio Detection using Machine Learning</w:t>
                            </w:r>
                          </w:p>
                          <w:p w14:paraId="6098A208" w14:textId="77777777" w:rsidR="00393D27" w:rsidRPr="00475374" w:rsidRDefault="004959B0" w:rsidP="00092208">
                            <w:pPr>
                              <w:pStyle w:val="NormalWeb"/>
                              <w:spacing w:before="0" w:beforeAutospacing="0" w:after="0" w:afterAutospacing="0" w:line="360" w:lineRule="auto"/>
                              <w:jc w:val="center"/>
                              <w:rPr>
                                <w:bCs/>
                                <w:color w:val="000000"/>
                                <w:kern w:val="24"/>
                                <w:sz w:val="26"/>
                                <w:szCs w:val="26"/>
                              </w:rPr>
                            </w:pPr>
                            <w:r>
                              <w:rPr>
                                <w:bCs/>
                                <w:color w:val="000000"/>
                                <w:kern w:val="24"/>
                                <w:sz w:val="26"/>
                                <w:szCs w:val="26"/>
                              </w:rPr>
                              <w:t>S</w:t>
                            </w:r>
                            <w:r w:rsidRPr="00475374">
                              <w:rPr>
                                <w:bCs/>
                                <w:color w:val="000000"/>
                                <w:kern w:val="24"/>
                                <w:sz w:val="26"/>
                                <w:szCs w:val="26"/>
                              </w:rPr>
                              <w:t>ubmitted for partial fulfillment for the degree</w:t>
                            </w:r>
                            <w:r>
                              <w:rPr>
                                <w:bCs/>
                                <w:color w:val="000000"/>
                                <w:kern w:val="24"/>
                                <w:sz w:val="26"/>
                                <w:szCs w:val="26"/>
                              </w:rPr>
                              <w:t xml:space="preserve"> of</w:t>
                            </w:r>
                          </w:p>
                          <w:p w14:paraId="5A8CF462" w14:textId="77777777" w:rsidR="00394E19" w:rsidRPr="00475374" w:rsidRDefault="00394E19" w:rsidP="004F5ACE">
                            <w:pPr>
                              <w:pStyle w:val="NormalWeb"/>
                              <w:spacing w:before="0" w:beforeAutospacing="0" w:after="0" w:afterAutospacing="0"/>
                              <w:jc w:val="center"/>
                              <w:rPr>
                                <w:bCs/>
                                <w:color w:val="000000"/>
                                <w:kern w:val="24"/>
                                <w:sz w:val="26"/>
                                <w:szCs w:val="26"/>
                              </w:rPr>
                            </w:pPr>
                          </w:p>
                          <w:p w14:paraId="6C882785" w14:textId="77777777" w:rsidR="0025212F" w:rsidRPr="00475374" w:rsidRDefault="00475374" w:rsidP="0061319F">
                            <w:pPr>
                              <w:pStyle w:val="NormalWeb"/>
                              <w:spacing w:before="0" w:beforeAutospacing="0" w:after="0" w:afterAutospacing="0"/>
                              <w:jc w:val="center"/>
                              <w:rPr>
                                <w:b/>
                                <w:bCs/>
                                <w:color w:val="000000"/>
                                <w:kern w:val="24"/>
                                <w:sz w:val="26"/>
                                <w:szCs w:val="26"/>
                              </w:rPr>
                            </w:pPr>
                            <w:r w:rsidRPr="00475374">
                              <w:rPr>
                                <w:b/>
                                <w:bCs/>
                                <w:color w:val="000000"/>
                                <w:kern w:val="24"/>
                                <w:sz w:val="26"/>
                                <w:szCs w:val="26"/>
                              </w:rPr>
                              <w:t>Bachelor of Technology</w:t>
                            </w:r>
                          </w:p>
                          <w:p w14:paraId="3E6103F1" w14:textId="77777777" w:rsidR="007702A7" w:rsidRPr="00475374" w:rsidRDefault="007702A7" w:rsidP="004F5ACE">
                            <w:pPr>
                              <w:pStyle w:val="NormalWeb"/>
                              <w:spacing w:before="0" w:beforeAutospacing="0" w:after="0" w:afterAutospacing="0"/>
                              <w:jc w:val="center"/>
                              <w:rPr>
                                <w:rFonts w:eastAsia="Calibri" w:cs="Arial"/>
                                <w:color w:val="000000"/>
                                <w:kern w:val="24"/>
                                <w:sz w:val="26"/>
                                <w:szCs w:val="26"/>
                              </w:rPr>
                            </w:pPr>
                          </w:p>
                          <w:p w14:paraId="2AE0FA50" w14:textId="77777777" w:rsidR="00394E19" w:rsidRPr="00475374" w:rsidRDefault="0061319F" w:rsidP="004F5ACE">
                            <w:pPr>
                              <w:pStyle w:val="NormalWeb"/>
                              <w:spacing w:before="0" w:beforeAutospacing="0" w:after="0" w:afterAutospacing="0"/>
                              <w:jc w:val="center"/>
                              <w:rPr>
                                <w:rFonts w:eastAsia="Calibri" w:cs="Arial"/>
                                <w:color w:val="000000"/>
                                <w:kern w:val="24"/>
                                <w:sz w:val="26"/>
                                <w:szCs w:val="26"/>
                              </w:rPr>
                            </w:pPr>
                            <w:r w:rsidRPr="00475374">
                              <w:rPr>
                                <w:rFonts w:eastAsia="Calibri" w:cs="Arial"/>
                                <w:color w:val="000000"/>
                                <w:kern w:val="24"/>
                                <w:sz w:val="26"/>
                                <w:szCs w:val="26"/>
                              </w:rPr>
                              <w:t>(</w:t>
                            </w:r>
                            <w:r w:rsidR="00092208">
                              <w:rPr>
                                <w:rFonts w:eastAsia="Calibri" w:cs="Arial"/>
                                <w:color w:val="000000"/>
                                <w:kern w:val="24"/>
                                <w:sz w:val="26"/>
                                <w:szCs w:val="26"/>
                              </w:rPr>
                              <w:t>Information T</w:t>
                            </w:r>
                            <w:r w:rsidR="00092208" w:rsidRPr="00475374">
                              <w:rPr>
                                <w:rFonts w:eastAsia="Calibri" w:cs="Arial"/>
                                <w:color w:val="000000"/>
                                <w:kern w:val="24"/>
                                <w:sz w:val="26"/>
                                <w:szCs w:val="26"/>
                              </w:rPr>
                              <w:t>echnology)</w:t>
                            </w:r>
                          </w:p>
                          <w:p w14:paraId="13EF86AA" w14:textId="77777777" w:rsidR="0061319F" w:rsidRPr="00475374" w:rsidRDefault="0061319F" w:rsidP="004F5ACE">
                            <w:pPr>
                              <w:pStyle w:val="NormalWeb"/>
                              <w:spacing w:before="0" w:beforeAutospacing="0" w:after="0" w:afterAutospacing="0"/>
                              <w:jc w:val="center"/>
                              <w:rPr>
                                <w:rFonts w:eastAsia="Calibri" w:cs="Arial"/>
                                <w:color w:val="000000"/>
                                <w:kern w:val="24"/>
                                <w:sz w:val="26"/>
                                <w:szCs w:val="26"/>
                              </w:rPr>
                            </w:pPr>
                          </w:p>
                          <w:p w14:paraId="670DD2B1" w14:textId="77777777" w:rsidR="0061319F" w:rsidRPr="00475374" w:rsidRDefault="004959B0" w:rsidP="004959B0">
                            <w:pPr>
                              <w:pStyle w:val="NormalWeb"/>
                              <w:spacing w:before="0" w:beforeAutospacing="0" w:after="0" w:afterAutospacing="0" w:line="360" w:lineRule="auto"/>
                              <w:jc w:val="center"/>
                              <w:rPr>
                                <w:rFonts w:eastAsia="Calibri" w:cs="Arial"/>
                                <w:color w:val="000000"/>
                                <w:kern w:val="24"/>
                                <w:sz w:val="26"/>
                                <w:szCs w:val="26"/>
                              </w:rPr>
                            </w:pPr>
                            <w:r>
                              <w:rPr>
                                <w:rFonts w:eastAsia="Calibri" w:cs="Arial"/>
                                <w:color w:val="000000"/>
                                <w:kern w:val="24"/>
                                <w:sz w:val="26"/>
                                <w:szCs w:val="26"/>
                              </w:rPr>
                              <w:t>i</w:t>
                            </w:r>
                            <w:r w:rsidR="0061319F" w:rsidRPr="00475374">
                              <w:rPr>
                                <w:rFonts w:eastAsia="Calibri" w:cs="Arial"/>
                                <w:color w:val="000000"/>
                                <w:kern w:val="24"/>
                                <w:sz w:val="26"/>
                                <w:szCs w:val="26"/>
                              </w:rPr>
                              <w:t>n</w:t>
                            </w:r>
                          </w:p>
                          <w:p w14:paraId="1858AD37" w14:textId="77777777" w:rsidR="0061319F" w:rsidRPr="00475374" w:rsidRDefault="0061319F" w:rsidP="004959B0">
                            <w:pPr>
                              <w:pStyle w:val="NormalWeb"/>
                              <w:spacing w:before="0" w:beforeAutospacing="0" w:after="0" w:afterAutospacing="0"/>
                              <w:jc w:val="center"/>
                              <w:rPr>
                                <w:rFonts w:eastAsia="Calibri" w:cs="Arial"/>
                                <w:color w:val="000000"/>
                                <w:kern w:val="24"/>
                                <w:sz w:val="26"/>
                                <w:szCs w:val="26"/>
                              </w:rPr>
                            </w:pPr>
                            <w:r w:rsidRPr="00475374">
                              <w:rPr>
                                <w:rFonts w:eastAsia="Calibri" w:cs="Arial"/>
                                <w:color w:val="000000"/>
                                <w:kern w:val="24"/>
                                <w:sz w:val="26"/>
                                <w:szCs w:val="26"/>
                              </w:rPr>
                              <w:t>Department of Information Technology</w:t>
                            </w:r>
                          </w:p>
                          <w:p w14:paraId="1CF9D373" w14:textId="77777777" w:rsidR="003241AD" w:rsidRPr="00475374" w:rsidRDefault="003241AD" w:rsidP="004959B0">
                            <w:pPr>
                              <w:pStyle w:val="NormalWeb"/>
                              <w:spacing w:before="0" w:beforeAutospacing="0" w:after="0" w:afterAutospacing="0"/>
                              <w:jc w:val="center"/>
                              <w:rPr>
                                <w:rFonts w:eastAsia="Calibri" w:cs="Arial"/>
                                <w:color w:val="000000"/>
                                <w:kern w:val="24"/>
                                <w:sz w:val="26"/>
                                <w:szCs w:val="26"/>
                              </w:rPr>
                            </w:pPr>
                          </w:p>
                          <w:p w14:paraId="3731ACA8" w14:textId="77777777" w:rsidR="0025212F" w:rsidRPr="00475374" w:rsidRDefault="004959B0" w:rsidP="004959B0">
                            <w:pPr>
                              <w:pStyle w:val="NormalWeb"/>
                              <w:spacing w:before="0" w:beforeAutospacing="0" w:after="0" w:afterAutospacing="0"/>
                              <w:jc w:val="center"/>
                              <w:rPr>
                                <w:rFonts w:eastAsia="Calibri" w:cs="Arial"/>
                                <w:color w:val="000000"/>
                                <w:kern w:val="24"/>
                                <w:sz w:val="26"/>
                                <w:szCs w:val="26"/>
                              </w:rPr>
                            </w:pPr>
                            <w:r>
                              <w:rPr>
                                <w:rFonts w:eastAsia="Calibri" w:cs="Arial"/>
                                <w:color w:val="000000"/>
                                <w:kern w:val="24"/>
                                <w:sz w:val="26"/>
                                <w:szCs w:val="26"/>
                              </w:rPr>
                              <w:t>b</w:t>
                            </w:r>
                            <w:r w:rsidR="0025212F" w:rsidRPr="00475374">
                              <w:rPr>
                                <w:rFonts w:eastAsia="Calibri" w:cs="Arial"/>
                                <w:color w:val="000000"/>
                                <w:kern w:val="24"/>
                                <w:sz w:val="26"/>
                                <w:szCs w:val="26"/>
                              </w:rPr>
                              <w:t>y</w:t>
                            </w:r>
                          </w:p>
                          <w:p w14:paraId="07B9869F" w14:textId="77777777" w:rsidR="00394E19" w:rsidRPr="00475374" w:rsidRDefault="00394E19" w:rsidP="004F5ACE">
                            <w:pPr>
                              <w:pStyle w:val="NormalWeb"/>
                              <w:spacing w:before="0" w:beforeAutospacing="0" w:after="0" w:afterAutospacing="0"/>
                              <w:jc w:val="center"/>
                              <w:rPr>
                                <w:sz w:val="26"/>
                                <w:szCs w:val="26"/>
                              </w:rPr>
                            </w:pPr>
                          </w:p>
                          <w:p w14:paraId="736E3037" w14:textId="77777777" w:rsidR="009056CC" w:rsidRDefault="009056CC" w:rsidP="009056CC">
                            <w:pPr>
                              <w:autoSpaceDE w:val="0"/>
                              <w:autoSpaceDN w:val="0"/>
                              <w:adjustRightInd w:val="0"/>
                              <w:jc w:val="center"/>
                              <w:rPr>
                                <w:rFonts w:ascii="Times New Roman" w:hAnsi="Times New Roman" w:cs="Times New Roman"/>
                                <w:color w:val="000000"/>
                                <w:sz w:val="26"/>
                                <w:szCs w:val="26"/>
                                <w:lang w:val="en-GB" w:eastAsia="en-GB"/>
                              </w:rPr>
                            </w:pPr>
                            <w:r>
                              <w:rPr>
                                <w:rFonts w:ascii="Times New Roman" w:hAnsi="Times New Roman" w:cs="Times New Roman"/>
                                <w:color w:val="000000"/>
                                <w:sz w:val="26"/>
                                <w:szCs w:val="26"/>
                                <w:lang w:val="en-GB" w:eastAsia="en-GB"/>
                              </w:rPr>
                              <w:t>Aditya Jain</w:t>
                            </w:r>
                          </w:p>
                          <w:p w14:paraId="653C9F7F" w14:textId="77777777" w:rsidR="009056CC" w:rsidRDefault="009056CC" w:rsidP="009056CC">
                            <w:pPr>
                              <w:autoSpaceDE w:val="0"/>
                              <w:autoSpaceDN w:val="0"/>
                              <w:adjustRightInd w:val="0"/>
                              <w:jc w:val="center"/>
                              <w:rPr>
                                <w:rFonts w:ascii="Times New Roman" w:hAnsi="Times New Roman" w:cs="Times New Roman"/>
                                <w:color w:val="000000"/>
                                <w:sz w:val="26"/>
                                <w:szCs w:val="26"/>
                                <w:lang w:val="en-GB" w:eastAsia="en-GB"/>
                              </w:rPr>
                            </w:pPr>
                            <w:r>
                              <w:rPr>
                                <w:rFonts w:ascii="Times New Roman" w:hAnsi="Times New Roman" w:cs="Times New Roman"/>
                                <w:color w:val="000000"/>
                                <w:sz w:val="26"/>
                                <w:szCs w:val="26"/>
                                <w:lang w:val="en-GB" w:eastAsia="en-GB"/>
                              </w:rPr>
                              <w:t>189302088</w:t>
                            </w:r>
                          </w:p>
                          <w:p w14:paraId="61BFAC2B" w14:textId="77777777" w:rsidR="009056CC" w:rsidRDefault="009056CC" w:rsidP="009056CC">
                            <w:pPr>
                              <w:autoSpaceDE w:val="0"/>
                              <w:autoSpaceDN w:val="0"/>
                              <w:adjustRightInd w:val="0"/>
                              <w:jc w:val="center"/>
                              <w:rPr>
                                <w:rFonts w:ascii="Times New Roman" w:hAnsi="Times New Roman" w:cs="Times New Roman"/>
                                <w:color w:val="000000"/>
                                <w:sz w:val="26"/>
                                <w:szCs w:val="26"/>
                                <w:lang w:val="en-GB" w:eastAsia="en-GB"/>
                              </w:rPr>
                            </w:pPr>
                          </w:p>
                          <w:p w14:paraId="113CD014" w14:textId="77777777" w:rsidR="009056CC" w:rsidRDefault="009056CC" w:rsidP="009056CC">
                            <w:pPr>
                              <w:autoSpaceDE w:val="0"/>
                              <w:autoSpaceDN w:val="0"/>
                              <w:adjustRightInd w:val="0"/>
                              <w:jc w:val="center"/>
                              <w:rPr>
                                <w:rFonts w:ascii="Times New Roman" w:hAnsi="Times New Roman" w:cs="Times New Roman"/>
                                <w:color w:val="000000"/>
                                <w:sz w:val="26"/>
                                <w:szCs w:val="26"/>
                                <w:lang w:val="en-GB" w:eastAsia="en-GB"/>
                              </w:rPr>
                            </w:pPr>
                            <w:r>
                              <w:rPr>
                                <w:rFonts w:ascii="Times New Roman" w:hAnsi="Times New Roman" w:cs="Times New Roman"/>
                                <w:color w:val="000000"/>
                                <w:sz w:val="26"/>
                                <w:szCs w:val="26"/>
                                <w:lang w:val="en-GB" w:eastAsia="en-GB"/>
                              </w:rPr>
                              <w:t>Unnati Jain</w:t>
                            </w:r>
                          </w:p>
                          <w:p w14:paraId="65075CAA" w14:textId="77777777" w:rsidR="009056CC" w:rsidRDefault="009056CC" w:rsidP="009056CC">
                            <w:pPr>
                              <w:autoSpaceDE w:val="0"/>
                              <w:autoSpaceDN w:val="0"/>
                              <w:adjustRightInd w:val="0"/>
                              <w:jc w:val="center"/>
                              <w:rPr>
                                <w:rFonts w:ascii="Times New Roman" w:hAnsi="Times New Roman" w:cs="Times New Roman"/>
                                <w:color w:val="000000"/>
                                <w:sz w:val="26"/>
                                <w:szCs w:val="26"/>
                                <w:lang w:val="en-GB" w:eastAsia="en-GB"/>
                              </w:rPr>
                            </w:pPr>
                            <w:r>
                              <w:rPr>
                                <w:rFonts w:ascii="Times New Roman" w:hAnsi="Times New Roman" w:cs="Times New Roman"/>
                                <w:color w:val="000000"/>
                                <w:sz w:val="26"/>
                                <w:szCs w:val="26"/>
                                <w:lang w:val="en-GB" w:eastAsia="en-GB"/>
                              </w:rPr>
                              <w:t>189302013</w:t>
                            </w:r>
                          </w:p>
                          <w:p w14:paraId="667AD7F2" w14:textId="77777777" w:rsidR="0025212F" w:rsidRPr="00475374" w:rsidRDefault="0025212F" w:rsidP="0025212F">
                            <w:pPr>
                              <w:pStyle w:val="NormalWeb"/>
                              <w:spacing w:before="0" w:beforeAutospacing="0" w:after="0" w:afterAutospacing="0"/>
                              <w:jc w:val="center"/>
                              <w:rPr>
                                <w:rFonts w:eastAsia="Calibri" w:cs="Arial"/>
                                <w:color w:val="000000"/>
                                <w:kern w:val="24"/>
                                <w:sz w:val="26"/>
                                <w:szCs w:val="26"/>
                              </w:rPr>
                            </w:pPr>
                          </w:p>
                          <w:p w14:paraId="11BB583A" w14:textId="77777777" w:rsidR="0025212F" w:rsidRPr="00475374" w:rsidRDefault="0025212F" w:rsidP="0025212F">
                            <w:pPr>
                              <w:pStyle w:val="NormalWeb"/>
                              <w:spacing w:before="0" w:beforeAutospacing="0" w:after="0" w:afterAutospacing="0"/>
                              <w:jc w:val="center"/>
                              <w:rPr>
                                <w:rFonts w:eastAsia="Calibri" w:cs="Arial"/>
                                <w:color w:val="000000"/>
                                <w:kern w:val="24"/>
                                <w:sz w:val="26"/>
                                <w:szCs w:val="26"/>
                              </w:rPr>
                            </w:pPr>
                          </w:p>
                          <w:p w14:paraId="5B345F78" w14:textId="77777777" w:rsidR="0025212F" w:rsidRPr="00475374" w:rsidRDefault="0025212F" w:rsidP="0025212F">
                            <w:pPr>
                              <w:pStyle w:val="NormalWeb"/>
                              <w:spacing w:before="0" w:beforeAutospacing="0" w:after="0" w:afterAutospacing="0"/>
                              <w:jc w:val="center"/>
                              <w:rPr>
                                <w:sz w:val="26"/>
                                <w:szCs w:val="26"/>
                              </w:rPr>
                            </w:pPr>
                            <w:r w:rsidRPr="00475374">
                              <w:rPr>
                                <w:rFonts w:eastAsia="Calibri" w:cs="Arial"/>
                                <w:color w:val="000000"/>
                                <w:kern w:val="24"/>
                                <w:sz w:val="26"/>
                                <w:szCs w:val="26"/>
                              </w:rPr>
                              <w:t>Under the Guidance of</w:t>
                            </w:r>
                          </w:p>
                          <w:p w14:paraId="033F537E" w14:textId="77777777" w:rsidR="0025212F" w:rsidRPr="00475374" w:rsidRDefault="009056CC" w:rsidP="0025212F">
                            <w:pPr>
                              <w:pStyle w:val="NormalWeb"/>
                              <w:spacing w:before="0" w:beforeAutospacing="0" w:after="0" w:afterAutospacing="0"/>
                              <w:jc w:val="center"/>
                              <w:rPr>
                                <w:rFonts w:eastAsia="Calibri" w:cs="Arial"/>
                                <w:bCs/>
                                <w:color w:val="000000"/>
                                <w:kern w:val="24"/>
                                <w:sz w:val="26"/>
                                <w:szCs w:val="26"/>
                              </w:rPr>
                            </w:pPr>
                            <w:r>
                              <w:rPr>
                                <w:color w:val="000000"/>
                                <w:sz w:val="26"/>
                                <w:szCs w:val="26"/>
                                <w:lang w:val="en-GB" w:eastAsia="en-GB"/>
                              </w:rPr>
                              <w:t>Dr. Gaurav Aggarwal</w:t>
                            </w:r>
                          </w:p>
                          <w:p w14:paraId="2F72B488" w14:textId="77777777" w:rsidR="006E34AF" w:rsidRPr="00475374" w:rsidRDefault="006E34AF" w:rsidP="0025212F">
                            <w:pPr>
                              <w:pStyle w:val="NormalWeb"/>
                              <w:spacing w:before="0" w:beforeAutospacing="0" w:after="0" w:afterAutospacing="0"/>
                              <w:jc w:val="center"/>
                              <w:rPr>
                                <w:rFonts w:eastAsia="Calibri" w:cs="Arial"/>
                                <w:bCs/>
                                <w:color w:val="000000"/>
                                <w:kern w:val="24"/>
                                <w:sz w:val="26"/>
                                <w:szCs w:val="26"/>
                              </w:rPr>
                            </w:pPr>
                          </w:p>
                          <w:p w14:paraId="5E84A23E" w14:textId="77777777" w:rsidR="006E34AF" w:rsidRPr="00475374" w:rsidRDefault="006E34AF" w:rsidP="006E34AF">
                            <w:pPr>
                              <w:spacing w:line="0" w:lineRule="atLeast"/>
                              <w:jc w:val="center"/>
                              <w:rPr>
                                <w:rFonts w:ascii="Times New Roman" w:hAnsi="Times New Roman" w:cs="Times New Roman"/>
                                <w:sz w:val="26"/>
                                <w:szCs w:val="26"/>
                              </w:rPr>
                            </w:pPr>
                            <w:r w:rsidRPr="00475374">
                              <w:rPr>
                                <w:rFonts w:ascii="Times New Roman" w:hAnsi="Times New Roman" w:cs="Times New Roman"/>
                                <w:sz w:val="26"/>
                                <w:szCs w:val="26"/>
                              </w:rPr>
                              <w:t>(</w:t>
                            </w:r>
                            <w:r w:rsidR="00734991">
                              <w:rPr>
                                <w:rFonts w:ascii="Times New Roman" w:hAnsi="Times New Roman" w:cs="Times New Roman"/>
                                <w:sz w:val="26"/>
                                <w:szCs w:val="26"/>
                              </w:rPr>
                              <w:t>Ju</w:t>
                            </w:r>
                            <w:r w:rsidR="008E6B40">
                              <w:rPr>
                                <w:rFonts w:ascii="Times New Roman" w:hAnsi="Times New Roman" w:cs="Times New Roman"/>
                                <w:sz w:val="26"/>
                                <w:szCs w:val="26"/>
                              </w:rPr>
                              <w:t>ly</w:t>
                            </w:r>
                            <w:r w:rsidRPr="00475374">
                              <w:rPr>
                                <w:rFonts w:ascii="Times New Roman" w:hAnsi="Times New Roman" w:cs="Times New Roman"/>
                                <w:sz w:val="26"/>
                                <w:szCs w:val="26"/>
                              </w:rPr>
                              <w:t>-20</w:t>
                            </w:r>
                            <w:r w:rsidR="00734991">
                              <w:rPr>
                                <w:rFonts w:ascii="Times New Roman" w:hAnsi="Times New Roman" w:cs="Times New Roman"/>
                                <w:sz w:val="26"/>
                                <w:szCs w:val="26"/>
                              </w:rPr>
                              <w:t>2</w:t>
                            </w:r>
                            <w:r w:rsidR="008E6B40">
                              <w:rPr>
                                <w:rFonts w:ascii="Times New Roman" w:hAnsi="Times New Roman" w:cs="Times New Roman"/>
                                <w:sz w:val="26"/>
                                <w:szCs w:val="26"/>
                              </w:rPr>
                              <w:t>1</w:t>
                            </w:r>
                            <w:r w:rsidRPr="00475374">
                              <w:rPr>
                                <w:rFonts w:ascii="Times New Roman" w:hAnsi="Times New Roman" w:cs="Times New Roman"/>
                                <w:sz w:val="26"/>
                                <w:szCs w:val="26"/>
                              </w:rPr>
                              <w:t>)</w:t>
                            </w:r>
                          </w:p>
                          <w:p w14:paraId="21511764" w14:textId="77777777" w:rsidR="006E34AF" w:rsidRPr="00475374" w:rsidRDefault="006E34AF" w:rsidP="0025212F">
                            <w:pPr>
                              <w:pStyle w:val="NormalWeb"/>
                              <w:spacing w:before="0" w:beforeAutospacing="0" w:after="0" w:afterAutospacing="0"/>
                              <w:jc w:val="center"/>
                              <w:rPr>
                                <w:rFonts w:eastAsia="Calibri" w:cs="Arial"/>
                                <w:b/>
                                <w:bCs/>
                                <w:color w:val="000000"/>
                                <w:kern w:val="24"/>
                                <w:sz w:val="28"/>
                                <w:szCs w:val="28"/>
                              </w:rPr>
                            </w:pPr>
                          </w:p>
                          <w:p w14:paraId="3EFB1C43" w14:textId="77777777" w:rsidR="006E34AF" w:rsidRPr="00475374" w:rsidRDefault="006E34AF" w:rsidP="0025212F">
                            <w:pPr>
                              <w:pStyle w:val="NormalWeb"/>
                              <w:spacing w:before="0" w:beforeAutospacing="0" w:after="0" w:afterAutospacing="0"/>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839C2" id="Rectangle 3" o:spid="_x0000_s1026" style="position:absolute;left:0;text-align:left;margin-left:0;margin-top:-1.25pt;width:478.65pt;height:47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" filled="f" stroked="f">
                <v:path arrowok="t"/>
                <v:textbox>
                  <w:txbxContent>
                    <w:p w14:paraId="5418636A" w14:textId="77777777" w:rsidR="004959B0" w:rsidRDefault="004959B0" w:rsidP="009056CC">
                      <w:pPr>
                        <w:pStyle w:val="NormalWeb"/>
                        <w:spacing w:before="0" w:beforeAutospacing="0" w:after="0" w:afterAutospacing="0" w:line="360" w:lineRule="auto"/>
                        <w:rPr>
                          <w:b/>
                          <w:bCs/>
                          <w:color w:val="000000"/>
                          <w:kern w:val="24"/>
                          <w:sz w:val="30"/>
                          <w:szCs w:val="30"/>
                        </w:rPr>
                      </w:pPr>
                    </w:p>
                    <w:p w14:paraId="46AAB8F7" w14:textId="77777777" w:rsidR="0061319F" w:rsidRPr="00475374" w:rsidRDefault="0061319F" w:rsidP="004F5ACE">
                      <w:pPr>
                        <w:pStyle w:val="NormalWeb"/>
                        <w:spacing w:before="0" w:beforeAutospacing="0" w:after="0" w:afterAutospacing="0" w:line="360" w:lineRule="auto"/>
                        <w:jc w:val="center"/>
                        <w:rPr>
                          <w:b/>
                          <w:bCs/>
                          <w:color w:val="000000"/>
                          <w:kern w:val="24"/>
                          <w:sz w:val="30"/>
                          <w:szCs w:val="30"/>
                        </w:rPr>
                      </w:pPr>
                      <w:r w:rsidRPr="00475374">
                        <w:rPr>
                          <w:b/>
                          <w:bCs/>
                          <w:color w:val="000000"/>
                          <w:kern w:val="24"/>
                          <w:sz w:val="30"/>
                          <w:szCs w:val="30"/>
                        </w:rPr>
                        <w:t>A</w:t>
                      </w:r>
                    </w:p>
                    <w:p w14:paraId="1E86C54F" w14:textId="77777777" w:rsidR="0025212F" w:rsidRPr="00475374" w:rsidRDefault="0025212F" w:rsidP="004F5ACE">
                      <w:pPr>
                        <w:pStyle w:val="NormalWeb"/>
                        <w:spacing w:before="0" w:beforeAutospacing="0" w:after="0" w:afterAutospacing="0" w:line="360" w:lineRule="auto"/>
                        <w:jc w:val="center"/>
                        <w:rPr>
                          <w:b/>
                          <w:bCs/>
                          <w:color w:val="000000"/>
                          <w:kern w:val="24"/>
                          <w:sz w:val="30"/>
                          <w:szCs w:val="30"/>
                        </w:rPr>
                      </w:pPr>
                      <w:r w:rsidRPr="00475374">
                        <w:rPr>
                          <w:b/>
                          <w:bCs/>
                          <w:color w:val="000000"/>
                          <w:kern w:val="24"/>
                          <w:sz w:val="30"/>
                          <w:szCs w:val="30"/>
                        </w:rPr>
                        <w:t>Min</w:t>
                      </w:r>
                      <w:r w:rsidR="00E81E3D" w:rsidRPr="00475374">
                        <w:rPr>
                          <w:b/>
                          <w:bCs/>
                          <w:color w:val="000000"/>
                          <w:kern w:val="24"/>
                          <w:sz w:val="30"/>
                          <w:szCs w:val="30"/>
                        </w:rPr>
                        <w:t>or Project Report</w:t>
                      </w:r>
                    </w:p>
                    <w:p w14:paraId="334C188E" w14:textId="77777777" w:rsidR="0061319F" w:rsidRPr="00475374" w:rsidRDefault="004959B0" w:rsidP="004F5ACE">
                      <w:pPr>
                        <w:pStyle w:val="NormalWeb"/>
                        <w:spacing w:before="0" w:beforeAutospacing="0" w:after="0" w:afterAutospacing="0" w:line="360" w:lineRule="auto"/>
                        <w:jc w:val="center"/>
                        <w:rPr>
                          <w:bCs/>
                          <w:color w:val="000000"/>
                          <w:kern w:val="24"/>
                          <w:sz w:val="26"/>
                          <w:szCs w:val="26"/>
                        </w:rPr>
                      </w:pPr>
                      <w:r>
                        <w:rPr>
                          <w:bCs/>
                          <w:color w:val="000000"/>
                          <w:kern w:val="24"/>
                          <w:sz w:val="26"/>
                          <w:szCs w:val="26"/>
                        </w:rPr>
                        <w:t>o</w:t>
                      </w:r>
                      <w:r w:rsidR="0061319F" w:rsidRPr="00475374">
                        <w:rPr>
                          <w:bCs/>
                          <w:color w:val="000000"/>
                          <w:kern w:val="24"/>
                          <w:sz w:val="26"/>
                          <w:szCs w:val="26"/>
                        </w:rPr>
                        <w:t>n</w:t>
                      </w:r>
                    </w:p>
                    <w:p w14:paraId="0956C38D" w14:textId="77777777" w:rsidR="0061319F" w:rsidRPr="00475374" w:rsidRDefault="009056CC" w:rsidP="004F5ACE">
                      <w:pPr>
                        <w:pStyle w:val="NormalWeb"/>
                        <w:spacing w:before="0" w:beforeAutospacing="0" w:after="0" w:afterAutospacing="0" w:line="360" w:lineRule="auto"/>
                        <w:jc w:val="center"/>
                        <w:rPr>
                          <w:b/>
                          <w:bCs/>
                          <w:color w:val="000000"/>
                          <w:kern w:val="24"/>
                          <w:sz w:val="30"/>
                          <w:szCs w:val="30"/>
                        </w:rPr>
                      </w:pPr>
                      <w:r>
                        <w:rPr>
                          <w:b/>
                          <w:bCs/>
                          <w:color w:val="000000"/>
                          <w:sz w:val="30"/>
                          <w:szCs w:val="30"/>
                          <w:lang w:val="en-GB" w:eastAsia="en-GB"/>
                        </w:rPr>
                        <w:t>Fake Audio Detection using Machine Learning</w:t>
                      </w:r>
                    </w:p>
                    <w:p w14:paraId="6098A208" w14:textId="77777777" w:rsidR="00393D27" w:rsidRPr="00475374" w:rsidRDefault="004959B0" w:rsidP="00092208">
                      <w:pPr>
                        <w:pStyle w:val="NormalWeb"/>
                        <w:spacing w:before="0" w:beforeAutospacing="0" w:after="0" w:afterAutospacing="0" w:line="360" w:lineRule="auto"/>
                        <w:jc w:val="center"/>
                        <w:rPr>
                          <w:bCs/>
                          <w:color w:val="000000"/>
                          <w:kern w:val="24"/>
                          <w:sz w:val="26"/>
                          <w:szCs w:val="26"/>
                        </w:rPr>
                      </w:pPr>
                      <w:r>
                        <w:rPr>
                          <w:bCs/>
                          <w:color w:val="000000"/>
                          <w:kern w:val="24"/>
                          <w:sz w:val="26"/>
                          <w:szCs w:val="26"/>
                        </w:rPr>
                        <w:t>S</w:t>
                      </w:r>
                      <w:r w:rsidRPr="00475374">
                        <w:rPr>
                          <w:bCs/>
                          <w:color w:val="000000"/>
                          <w:kern w:val="24"/>
                          <w:sz w:val="26"/>
                          <w:szCs w:val="26"/>
                        </w:rPr>
                        <w:t>ubmitted for partial fulfillment for the degree</w:t>
                      </w:r>
                      <w:r>
                        <w:rPr>
                          <w:bCs/>
                          <w:color w:val="000000"/>
                          <w:kern w:val="24"/>
                          <w:sz w:val="26"/>
                          <w:szCs w:val="26"/>
                        </w:rPr>
                        <w:t xml:space="preserve"> of</w:t>
                      </w:r>
                    </w:p>
                    <w:p w14:paraId="5A8CF462" w14:textId="77777777" w:rsidR="00394E19" w:rsidRPr="00475374" w:rsidRDefault="00394E19" w:rsidP="004F5ACE">
                      <w:pPr>
                        <w:pStyle w:val="NormalWeb"/>
                        <w:spacing w:before="0" w:beforeAutospacing="0" w:after="0" w:afterAutospacing="0"/>
                        <w:jc w:val="center"/>
                        <w:rPr>
                          <w:bCs/>
                          <w:color w:val="000000"/>
                          <w:kern w:val="24"/>
                          <w:sz w:val="26"/>
                          <w:szCs w:val="26"/>
                        </w:rPr>
                      </w:pPr>
                    </w:p>
                    <w:p w14:paraId="6C882785" w14:textId="77777777" w:rsidR="0025212F" w:rsidRPr="00475374" w:rsidRDefault="00475374" w:rsidP="0061319F">
                      <w:pPr>
                        <w:pStyle w:val="NormalWeb"/>
                        <w:spacing w:before="0" w:beforeAutospacing="0" w:after="0" w:afterAutospacing="0"/>
                        <w:jc w:val="center"/>
                        <w:rPr>
                          <w:b/>
                          <w:bCs/>
                          <w:color w:val="000000"/>
                          <w:kern w:val="24"/>
                          <w:sz w:val="26"/>
                          <w:szCs w:val="26"/>
                        </w:rPr>
                      </w:pPr>
                      <w:r w:rsidRPr="00475374">
                        <w:rPr>
                          <w:b/>
                          <w:bCs/>
                          <w:color w:val="000000"/>
                          <w:kern w:val="24"/>
                          <w:sz w:val="26"/>
                          <w:szCs w:val="26"/>
                        </w:rPr>
                        <w:t>Bachelor of Technology</w:t>
                      </w:r>
                    </w:p>
                    <w:p w14:paraId="3E6103F1" w14:textId="77777777" w:rsidR="007702A7" w:rsidRPr="00475374" w:rsidRDefault="007702A7" w:rsidP="004F5ACE">
                      <w:pPr>
                        <w:pStyle w:val="NormalWeb"/>
                        <w:spacing w:before="0" w:beforeAutospacing="0" w:after="0" w:afterAutospacing="0"/>
                        <w:jc w:val="center"/>
                        <w:rPr>
                          <w:rFonts w:eastAsia="Calibri" w:cs="Arial"/>
                          <w:color w:val="000000"/>
                          <w:kern w:val="24"/>
                          <w:sz w:val="26"/>
                          <w:szCs w:val="26"/>
                        </w:rPr>
                      </w:pPr>
                    </w:p>
                    <w:p w14:paraId="2AE0FA50" w14:textId="77777777" w:rsidR="00394E19" w:rsidRPr="00475374" w:rsidRDefault="0061319F" w:rsidP="004F5ACE">
                      <w:pPr>
                        <w:pStyle w:val="NormalWeb"/>
                        <w:spacing w:before="0" w:beforeAutospacing="0" w:after="0" w:afterAutospacing="0"/>
                        <w:jc w:val="center"/>
                        <w:rPr>
                          <w:rFonts w:eastAsia="Calibri" w:cs="Arial"/>
                          <w:color w:val="000000"/>
                          <w:kern w:val="24"/>
                          <w:sz w:val="26"/>
                          <w:szCs w:val="26"/>
                        </w:rPr>
                      </w:pPr>
                      <w:r w:rsidRPr="00475374">
                        <w:rPr>
                          <w:rFonts w:eastAsia="Calibri" w:cs="Arial"/>
                          <w:color w:val="000000"/>
                          <w:kern w:val="24"/>
                          <w:sz w:val="26"/>
                          <w:szCs w:val="26"/>
                        </w:rPr>
                        <w:t>(</w:t>
                      </w:r>
                      <w:r w:rsidR="00092208">
                        <w:rPr>
                          <w:rFonts w:eastAsia="Calibri" w:cs="Arial"/>
                          <w:color w:val="000000"/>
                          <w:kern w:val="24"/>
                          <w:sz w:val="26"/>
                          <w:szCs w:val="26"/>
                        </w:rPr>
                        <w:t>Information T</w:t>
                      </w:r>
                      <w:r w:rsidR="00092208" w:rsidRPr="00475374">
                        <w:rPr>
                          <w:rFonts w:eastAsia="Calibri" w:cs="Arial"/>
                          <w:color w:val="000000"/>
                          <w:kern w:val="24"/>
                          <w:sz w:val="26"/>
                          <w:szCs w:val="26"/>
                        </w:rPr>
                        <w:t>echnology)</w:t>
                      </w:r>
                    </w:p>
                    <w:p w14:paraId="13EF86AA" w14:textId="77777777" w:rsidR="0061319F" w:rsidRPr="00475374" w:rsidRDefault="0061319F" w:rsidP="004F5ACE">
                      <w:pPr>
                        <w:pStyle w:val="NormalWeb"/>
                        <w:spacing w:before="0" w:beforeAutospacing="0" w:after="0" w:afterAutospacing="0"/>
                        <w:jc w:val="center"/>
                        <w:rPr>
                          <w:rFonts w:eastAsia="Calibri" w:cs="Arial"/>
                          <w:color w:val="000000"/>
                          <w:kern w:val="24"/>
                          <w:sz w:val="26"/>
                          <w:szCs w:val="26"/>
                        </w:rPr>
                      </w:pPr>
                    </w:p>
                    <w:p w14:paraId="670DD2B1" w14:textId="77777777" w:rsidR="0061319F" w:rsidRPr="00475374" w:rsidRDefault="004959B0" w:rsidP="004959B0">
                      <w:pPr>
                        <w:pStyle w:val="NormalWeb"/>
                        <w:spacing w:before="0" w:beforeAutospacing="0" w:after="0" w:afterAutospacing="0" w:line="360" w:lineRule="auto"/>
                        <w:jc w:val="center"/>
                        <w:rPr>
                          <w:rFonts w:eastAsia="Calibri" w:cs="Arial"/>
                          <w:color w:val="000000"/>
                          <w:kern w:val="24"/>
                          <w:sz w:val="26"/>
                          <w:szCs w:val="26"/>
                        </w:rPr>
                      </w:pPr>
                      <w:r>
                        <w:rPr>
                          <w:rFonts w:eastAsia="Calibri" w:cs="Arial"/>
                          <w:color w:val="000000"/>
                          <w:kern w:val="24"/>
                          <w:sz w:val="26"/>
                          <w:szCs w:val="26"/>
                        </w:rPr>
                        <w:t>i</w:t>
                      </w:r>
                      <w:r w:rsidR="0061319F" w:rsidRPr="00475374">
                        <w:rPr>
                          <w:rFonts w:eastAsia="Calibri" w:cs="Arial"/>
                          <w:color w:val="000000"/>
                          <w:kern w:val="24"/>
                          <w:sz w:val="26"/>
                          <w:szCs w:val="26"/>
                        </w:rPr>
                        <w:t>n</w:t>
                      </w:r>
                    </w:p>
                    <w:p w14:paraId="1858AD37" w14:textId="77777777" w:rsidR="0061319F" w:rsidRPr="00475374" w:rsidRDefault="0061319F" w:rsidP="004959B0">
                      <w:pPr>
                        <w:pStyle w:val="NormalWeb"/>
                        <w:spacing w:before="0" w:beforeAutospacing="0" w:after="0" w:afterAutospacing="0"/>
                        <w:jc w:val="center"/>
                        <w:rPr>
                          <w:rFonts w:eastAsia="Calibri" w:cs="Arial"/>
                          <w:color w:val="000000"/>
                          <w:kern w:val="24"/>
                          <w:sz w:val="26"/>
                          <w:szCs w:val="26"/>
                        </w:rPr>
                      </w:pPr>
                      <w:r w:rsidRPr="00475374">
                        <w:rPr>
                          <w:rFonts w:eastAsia="Calibri" w:cs="Arial"/>
                          <w:color w:val="000000"/>
                          <w:kern w:val="24"/>
                          <w:sz w:val="26"/>
                          <w:szCs w:val="26"/>
                        </w:rPr>
                        <w:t>Department of Information Technology</w:t>
                      </w:r>
                    </w:p>
                    <w:p w14:paraId="1CF9D373" w14:textId="77777777" w:rsidR="003241AD" w:rsidRPr="00475374" w:rsidRDefault="003241AD" w:rsidP="004959B0">
                      <w:pPr>
                        <w:pStyle w:val="NormalWeb"/>
                        <w:spacing w:before="0" w:beforeAutospacing="0" w:after="0" w:afterAutospacing="0"/>
                        <w:jc w:val="center"/>
                        <w:rPr>
                          <w:rFonts w:eastAsia="Calibri" w:cs="Arial"/>
                          <w:color w:val="000000"/>
                          <w:kern w:val="24"/>
                          <w:sz w:val="26"/>
                          <w:szCs w:val="26"/>
                        </w:rPr>
                      </w:pPr>
                    </w:p>
                    <w:p w14:paraId="3731ACA8" w14:textId="77777777" w:rsidR="0025212F" w:rsidRPr="00475374" w:rsidRDefault="004959B0" w:rsidP="004959B0">
                      <w:pPr>
                        <w:pStyle w:val="NormalWeb"/>
                        <w:spacing w:before="0" w:beforeAutospacing="0" w:after="0" w:afterAutospacing="0"/>
                        <w:jc w:val="center"/>
                        <w:rPr>
                          <w:rFonts w:eastAsia="Calibri" w:cs="Arial"/>
                          <w:color w:val="000000"/>
                          <w:kern w:val="24"/>
                          <w:sz w:val="26"/>
                          <w:szCs w:val="26"/>
                        </w:rPr>
                      </w:pPr>
                      <w:r>
                        <w:rPr>
                          <w:rFonts w:eastAsia="Calibri" w:cs="Arial"/>
                          <w:color w:val="000000"/>
                          <w:kern w:val="24"/>
                          <w:sz w:val="26"/>
                          <w:szCs w:val="26"/>
                        </w:rPr>
                        <w:t>b</w:t>
                      </w:r>
                      <w:r w:rsidR="0025212F" w:rsidRPr="00475374">
                        <w:rPr>
                          <w:rFonts w:eastAsia="Calibri" w:cs="Arial"/>
                          <w:color w:val="000000"/>
                          <w:kern w:val="24"/>
                          <w:sz w:val="26"/>
                          <w:szCs w:val="26"/>
                        </w:rPr>
                        <w:t>y</w:t>
                      </w:r>
                    </w:p>
                    <w:p w14:paraId="07B9869F" w14:textId="77777777" w:rsidR="00394E19" w:rsidRPr="00475374" w:rsidRDefault="00394E19" w:rsidP="004F5ACE">
                      <w:pPr>
                        <w:pStyle w:val="NormalWeb"/>
                        <w:spacing w:before="0" w:beforeAutospacing="0" w:after="0" w:afterAutospacing="0"/>
                        <w:jc w:val="center"/>
                        <w:rPr>
                          <w:sz w:val="26"/>
                          <w:szCs w:val="26"/>
                        </w:rPr>
                      </w:pPr>
                    </w:p>
                    <w:p w14:paraId="736E3037" w14:textId="77777777" w:rsidR="009056CC" w:rsidRDefault="009056CC" w:rsidP="009056CC">
                      <w:pPr>
                        <w:autoSpaceDE w:val="0"/>
                        <w:autoSpaceDN w:val="0"/>
                        <w:adjustRightInd w:val="0"/>
                        <w:jc w:val="center"/>
                        <w:rPr>
                          <w:rFonts w:ascii="Times New Roman" w:hAnsi="Times New Roman" w:cs="Times New Roman"/>
                          <w:color w:val="000000"/>
                          <w:sz w:val="26"/>
                          <w:szCs w:val="26"/>
                          <w:lang w:val="en-GB" w:eastAsia="en-GB"/>
                        </w:rPr>
                      </w:pPr>
                      <w:r>
                        <w:rPr>
                          <w:rFonts w:ascii="Times New Roman" w:hAnsi="Times New Roman" w:cs="Times New Roman"/>
                          <w:color w:val="000000"/>
                          <w:sz w:val="26"/>
                          <w:szCs w:val="26"/>
                          <w:lang w:val="en-GB" w:eastAsia="en-GB"/>
                        </w:rPr>
                        <w:t>Aditya Jain</w:t>
                      </w:r>
                    </w:p>
                    <w:p w14:paraId="653C9F7F" w14:textId="77777777" w:rsidR="009056CC" w:rsidRDefault="009056CC" w:rsidP="009056CC">
                      <w:pPr>
                        <w:autoSpaceDE w:val="0"/>
                        <w:autoSpaceDN w:val="0"/>
                        <w:adjustRightInd w:val="0"/>
                        <w:jc w:val="center"/>
                        <w:rPr>
                          <w:rFonts w:ascii="Times New Roman" w:hAnsi="Times New Roman" w:cs="Times New Roman"/>
                          <w:color w:val="000000"/>
                          <w:sz w:val="26"/>
                          <w:szCs w:val="26"/>
                          <w:lang w:val="en-GB" w:eastAsia="en-GB"/>
                        </w:rPr>
                      </w:pPr>
                      <w:r>
                        <w:rPr>
                          <w:rFonts w:ascii="Times New Roman" w:hAnsi="Times New Roman" w:cs="Times New Roman"/>
                          <w:color w:val="000000"/>
                          <w:sz w:val="26"/>
                          <w:szCs w:val="26"/>
                          <w:lang w:val="en-GB" w:eastAsia="en-GB"/>
                        </w:rPr>
                        <w:t>189302088</w:t>
                      </w:r>
                    </w:p>
                    <w:p w14:paraId="61BFAC2B" w14:textId="77777777" w:rsidR="009056CC" w:rsidRDefault="009056CC" w:rsidP="009056CC">
                      <w:pPr>
                        <w:autoSpaceDE w:val="0"/>
                        <w:autoSpaceDN w:val="0"/>
                        <w:adjustRightInd w:val="0"/>
                        <w:jc w:val="center"/>
                        <w:rPr>
                          <w:rFonts w:ascii="Times New Roman" w:hAnsi="Times New Roman" w:cs="Times New Roman"/>
                          <w:color w:val="000000"/>
                          <w:sz w:val="26"/>
                          <w:szCs w:val="26"/>
                          <w:lang w:val="en-GB" w:eastAsia="en-GB"/>
                        </w:rPr>
                      </w:pPr>
                    </w:p>
                    <w:p w14:paraId="113CD014" w14:textId="77777777" w:rsidR="009056CC" w:rsidRDefault="009056CC" w:rsidP="009056CC">
                      <w:pPr>
                        <w:autoSpaceDE w:val="0"/>
                        <w:autoSpaceDN w:val="0"/>
                        <w:adjustRightInd w:val="0"/>
                        <w:jc w:val="center"/>
                        <w:rPr>
                          <w:rFonts w:ascii="Times New Roman" w:hAnsi="Times New Roman" w:cs="Times New Roman"/>
                          <w:color w:val="000000"/>
                          <w:sz w:val="26"/>
                          <w:szCs w:val="26"/>
                          <w:lang w:val="en-GB" w:eastAsia="en-GB"/>
                        </w:rPr>
                      </w:pPr>
                      <w:r>
                        <w:rPr>
                          <w:rFonts w:ascii="Times New Roman" w:hAnsi="Times New Roman" w:cs="Times New Roman"/>
                          <w:color w:val="000000"/>
                          <w:sz w:val="26"/>
                          <w:szCs w:val="26"/>
                          <w:lang w:val="en-GB" w:eastAsia="en-GB"/>
                        </w:rPr>
                        <w:t>Unnati Jain</w:t>
                      </w:r>
                    </w:p>
                    <w:p w14:paraId="65075CAA" w14:textId="77777777" w:rsidR="009056CC" w:rsidRDefault="009056CC" w:rsidP="009056CC">
                      <w:pPr>
                        <w:autoSpaceDE w:val="0"/>
                        <w:autoSpaceDN w:val="0"/>
                        <w:adjustRightInd w:val="0"/>
                        <w:jc w:val="center"/>
                        <w:rPr>
                          <w:rFonts w:ascii="Times New Roman" w:hAnsi="Times New Roman" w:cs="Times New Roman"/>
                          <w:color w:val="000000"/>
                          <w:sz w:val="26"/>
                          <w:szCs w:val="26"/>
                          <w:lang w:val="en-GB" w:eastAsia="en-GB"/>
                        </w:rPr>
                      </w:pPr>
                      <w:r>
                        <w:rPr>
                          <w:rFonts w:ascii="Times New Roman" w:hAnsi="Times New Roman" w:cs="Times New Roman"/>
                          <w:color w:val="000000"/>
                          <w:sz w:val="26"/>
                          <w:szCs w:val="26"/>
                          <w:lang w:val="en-GB" w:eastAsia="en-GB"/>
                        </w:rPr>
                        <w:t>189302013</w:t>
                      </w:r>
                    </w:p>
                    <w:p w14:paraId="667AD7F2" w14:textId="77777777" w:rsidR="0025212F" w:rsidRPr="00475374" w:rsidRDefault="0025212F" w:rsidP="0025212F">
                      <w:pPr>
                        <w:pStyle w:val="NormalWeb"/>
                        <w:spacing w:before="0" w:beforeAutospacing="0" w:after="0" w:afterAutospacing="0"/>
                        <w:jc w:val="center"/>
                        <w:rPr>
                          <w:rFonts w:eastAsia="Calibri" w:cs="Arial"/>
                          <w:color w:val="000000"/>
                          <w:kern w:val="24"/>
                          <w:sz w:val="26"/>
                          <w:szCs w:val="26"/>
                        </w:rPr>
                      </w:pPr>
                    </w:p>
                    <w:p w14:paraId="11BB583A" w14:textId="77777777" w:rsidR="0025212F" w:rsidRPr="00475374" w:rsidRDefault="0025212F" w:rsidP="0025212F">
                      <w:pPr>
                        <w:pStyle w:val="NormalWeb"/>
                        <w:spacing w:before="0" w:beforeAutospacing="0" w:after="0" w:afterAutospacing="0"/>
                        <w:jc w:val="center"/>
                        <w:rPr>
                          <w:rFonts w:eastAsia="Calibri" w:cs="Arial"/>
                          <w:color w:val="000000"/>
                          <w:kern w:val="24"/>
                          <w:sz w:val="26"/>
                          <w:szCs w:val="26"/>
                        </w:rPr>
                      </w:pPr>
                    </w:p>
                    <w:p w14:paraId="5B345F78" w14:textId="77777777" w:rsidR="0025212F" w:rsidRPr="00475374" w:rsidRDefault="0025212F" w:rsidP="0025212F">
                      <w:pPr>
                        <w:pStyle w:val="NormalWeb"/>
                        <w:spacing w:before="0" w:beforeAutospacing="0" w:after="0" w:afterAutospacing="0"/>
                        <w:jc w:val="center"/>
                        <w:rPr>
                          <w:sz w:val="26"/>
                          <w:szCs w:val="26"/>
                        </w:rPr>
                      </w:pPr>
                      <w:r w:rsidRPr="00475374">
                        <w:rPr>
                          <w:rFonts w:eastAsia="Calibri" w:cs="Arial"/>
                          <w:color w:val="000000"/>
                          <w:kern w:val="24"/>
                          <w:sz w:val="26"/>
                          <w:szCs w:val="26"/>
                        </w:rPr>
                        <w:t>Under the Guidance of</w:t>
                      </w:r>
                    </w:p>
                    <w:p w14:paraId="033F537E" w14:textId="77777777" w:rsidR="0025212F" w:rsidRPr="00475374" w:rsidRDefault="009056CC" w:rsidP="0025212F">
                      <w:pPr>
                        <w:pStyle w:val="NormalWeb"/>
                        <w:spacing w:before="0" w:beforeAutospacing="0" w:after="0" w:afterAutospacing="0"/>
                        <w:jc w:val="center"/>
                        <w:rPr>
                          <w:rFonts w:eastAsia="Calibri" w:cs="Arial"/>
                          <w:bCs/>
                          <w:color w:val="000000"/>
                          <w:kern w:val="24"/>
                          <w:sz w:val="26"/>
                          <w:szCs w:val="26"/>
                        </w:rPr>
                      </w:pPr>
                      <w:r>
                        <w:rPr>
                          <w:color w:val="000000"/>
                          <w:sz w:val="26"/>
                          <w:szCs w:val="26"/>
                          <w:lang w:val="en-GB" w:eastAsia="en-GB"/>
                        </w:rPr>
                        <w:t>Dr. Gaurav Aggarwal</w:t>
                      </w:r>
                    </w:p>
                    <w:p w14:paraId="2F72B488" w14:textId="77777777" w:rsidR="006E34AF" w:rsidRPr="00475374" w:rsidRDefault="006E34AF" w:rsidP="0025212F">
                      <w:pPr>
                        <w:pStyle w:val="NormalWeb"/>
                        <w:spacing w:before="0" w:beforeAutospacing="0" w:after="0" w:afterAutospacing="0"/>
                        <w:jc w:val="center"/>
                        <w:rPr>
                          <w:rFonts w:eastAsia="Calibri" w:cs="Arial"/>
                          <w:bCs/>
                          <w:color w:val="000000"/>
                          <w:kern w:val="24"/>
                          <w:sz w:val="26"/>
                          <w:szCs w:val="26"/>
                        </w:rPr>
                      </w:pPr>
                    </w:p>
                    <w:p w14:paraId="5E84A23E" w14:textId="77777777" w:rsidR="006E34AF" w:rsidRPr="00475374" w:rsidRDefault="006E34AF" w:rsidP="006E34AF">
                      <w:pPr>
                        <w:spacing w:line="0" w:lineRule="atLeast"/>
                        <w:jc w:val="center"/>
                        <w:rPr>
                          <w:rFonts w:ascii="Times New Roman" w:hAnsi="Times New Roman" w:cs="Times New Roman"/>
                          <w:sz w:val="26"/>
                          <w:szCs w:val="26"/>
                        </w:rPr>
                      </w:pPr>
                      <w:r w:rsidRPr="00475374">
                        <w:rPr>
                          <w:rFonts w:ascii="Times New Roman" w:hAnsi="Times New Roman" w:cs="Times New Roman"/>
                          <w:sz w:val="26"/>
                          <w:szCs w:val="26"/>
                        </w:rPr>
                        <w:t>(</w:t>
                      </w:r>
                      <w:r w:rsidR="00734991">
                        <w:rPr>
                          <w:rFonts w:ascii="Times New Roman" w:hAnsi="Times New Roman" w:cs="Times New Roman"/>
                          <w:sz w:val="26"/>
                          <w:szCs w:val="26"/>
                        </w:rPr>
                        <w:t>Ju</w:t>
                      </w:r>
                      <w:r w:rsidR="008E6B40">
                        <w:rPr>
                          <w:rFonts w:ascii="Times New Roman" w:hAnsi="Times New Roman" w:cs="Times New Roman"/>
                          <w:sz w:val="26"/>
                          <w:szCs w:val="26"/>
                        </w:rPr>
                        <w:t>ly</w:t>
                      </w:r>
                      <w:r w:rsidRPr="00475374">
                        <w:rPr>
                          <w:rFonts w:ascii="Times New Roman" w:hAnsi="Times New Roman" w:cs="Times New Roman"/>
                          <w:sz w:val="26"/>
                          <w:szCs w:val="26"/>
                        </w:rPr>
                        <w:t>-20</w:t>
                      </w:r>
                      <w:r w:rsidR="00734991">
                        <w:rPr>
                          <w:rFonts w:ascii="Times New Roman" w:hAnsi="Times New Roman" w:cs="Times New Roman"/>
                          <w:sz w:val="26"/>
                          <w:szCs w:val="26"/>
                        </w:rPr>
                        <w:t>2</w:t>
                      </w:r>
                      <w:r w:rsidR="008E6B40">
                        <w:rPr>
                          <w:rFonts w:ascii="Times New Roman" w:hAnsi="Times New Roman" w:cs="Times New Roman"/>
                          <w:sz w:val="26"/>
                          <w:szCs w:val="26"/>
                        </w:rPr>
                        <w:t>1</w:t>
                      </w:r>
                      <w:r w:rsidRPr="00475374">
                        <w:rPr>
                          <w:rFonts w:ascii="Times New Roman" w:hAnsi="Times New Roman" w:cs="Times New Roman"/>
                          <w:sz w:val="26"/>
                          <w:szCs w:val="26"/>
                        </w:rPr>
                        <w:t>)</w:t>
                      </w:r>
                    </w:p>
                    <w:p w14:paraId="21511764" w14:textId="77777777" w:rsidR="006E34AF" w:rsidRPr="00475374" w:rsidRDefault="006E34AF" w:rsidP="0025212F">
                      <w:pPr>
                        <w:pStyle w:val="NormalWeb"/>
                        <w:spacing w:before="0" w:beforeAutospacing="0" w:after="0" w:afterAutospacing="0"/>
                        <w:jc w:val="center"/>
                        <w:rPr>
                          <w:rFonts w:eastAsia="Calibri" w:cs="Arial"/>
                          <w:b/>
                          <w:bCs/>
                          <w:color w:val="000000"/>
                          <w:kern w:val="24"/>
                          <w:sz w:val="28"/>
                          <w:szCs w:val="28"/>
                        </w:rPr>
                      </w:pPr>
                    </w:p>
                    <w:p w14:paraId="3EFB1C43" w14:textId="77777777" w:rsidR="006E34AF" w:rsidRPr="00475374" w:rsidRDefault="006E34AF" w:rsidP="0025212F">
                      <w:pPr>
                        <w:pStyle w:val="NormalWeb"/>
                        <w:spacing w:before="0" w:beforeAutospacing="0" w:after="0" w:afterAutospacing="0"/>
                        <w:jc w:val="center"/>
                        <w:rPr>
                          <w:sz w:val="28"/>
                          <w:szCs w:val="28"/>
                        </w:rPr>
                      </w:pPr>
                    </w:p>
                  </w:txbxContent>
                </v:textbox>
              </v:rect>
            </w:pict>
          </mc:Fallback>
        </mc:AlternateContent>
      </w:r>
    </w:p>
    <w:p w14:paraId="7B253154" w14:textId="77777777" w:rsidR="00394E19" w:rsidRPr="00F1467F" w:rsidRDefault="00394E19" w:rsidP="003C4623">
      <w:pPr>
        <w:spacing w:line="0" w:lineRule="atLeast"/>
        <w:jc w:val="center"/>
        <w:rPr>
          <w:rFonts w:ascii="Times New Roman" w:hAnsi="Times New Roman" w:cs="Times New Roman"/>
          <w:b/>
          <w:sz w:val="30"/>
        </w:rPr>
      </w:pPr>
    </w:p>
    <w:p w14:paraId="5CE26331" w14:textId="77777777" w:rsidR="00BB039C" w:rsidRPr="00F1467F" w:rsidRDefault="00BB039C" w:rsidP="003C4623">
      <w:pPr>
        <w:spacing w:line="200" w:lineRule="exact"/>
        <w:jc w:val="center"/>
        <w:rPr>
          <w:rFonts w:ascii="Times New Roman" w:eastAsia="Times New Roman" w:hAnsi="Times New Roman" w:cs="Times New Roman"/>
          <w:sz w:val="24"/>
        </w:rPr>
      </w:pPr>
    </w:p>
    <w:p w14:paraId="74043C6B" w14:textId="77777777" w:rsidR="00BB039C" w:rsidRPr="00F1467F" w:rsidRDefault="00BB039C" w:rsidP="003C4623">
      <w:pPr>
        <w:spacing w:line="200" w:lineRule="exact"/>
        <w:jc w:val="center"/>
        <w:rPr>
          <w:rFonts w:ascii="Times New Roman" w:eastAsia="Times New Roman" w:hAnsi="Times New Roman" w:cs="Times New Roman"/>
          <w:sz w:val="24"/>
        </w:rPr>
      </w:pPr>
    </w:p>
    <w:p w14:paraId="618ECB1B" w14:textId="77777777" w:rsidR="003C4623" w:rsidRDefault="003C4623" w:rsidP="003C4623">
      <w:pPr>
        <w:spacing w:line="0" w:lineRule="atLeast"/>
        <w:jc w:val="center"/>
        <w:rPr>
          <w:rFonts w:ascii="Times New Roman" w:hAnsi="Times New Roman" w:cs="Times New Roman"/>
          <w:b/>
          <w:sz w:val="30"/>
        </w:rPr>
      </w:pPr>
    </w:p>
    <w:p w14:paraId="3E12BCED" w14:textId="77777777" w:rsidR="003C4623" w:rsidRDefault="003C4623" w:rsidP="003C4623">
      <w:pPr>
        <w:spacing w:line="0" w:lineRule="atLeast"/>
        <w:jc w:val="center"/>
        <w:rPr>
          <w:rFonts w:ascii="Times New Roman" w:hAnsi="Times New Roman" w:cs="Times New Roman"/>
          <w:b/>
          <w:sz w:val="30"/>
        </w:rPr>
      </w:pPr>
    </w:p>
    <w:p w14:paraId="6FE69C13" w14:textId="77777777" w:rsidR="003C4623" w:rsidRDefault="003C4623" w:rsidP="003C4623">
      <w:pPr>
        <w:spacing w:line="0" w:lineRule="atLeast"/>
        <w:jc w:val="center"/>
        <w:rPr>
          <w:rFonts w:ascii="Times New Roman" w:hAnsi="Times New Roman" w:cs="Times New Roman"/>
          <w:b/>
          <w:sz w:val="30"/>
        </w:rPr>
      </w:pPr>
    </w:p>
    <w:p w14:paraId="7CFE65C8" w14:textId="77777777" w:rsidR="003C4623" w:rsidRDefault="003C4623" w:rsidP="003C4623">
      <w:pPr>
        <w:spacing w:line="0" w:lineRule="atLeast"/>
        <w:jc w:val="center"/>
        <w:rPr>
          <w:rFonts w:ascii="Times New Roman" w:hAnsi="Times New Roman" w:cs="Times New Roman"/>
          <w:b/>
          <w:sz w:val="30"/>
        </w:rPr>
      </w:pPr>
    </w:p>
    <w:p w14:paraId="4693A49D" w14:textId="77777777" w:rsidR="006D365D" w:rsidRDefault="006D365D" w:rsidP="003C4623">
      <w:pPr>
        <w:spacing w:line="0" w:lineRule="atLeast"/>
        <w:jc w:val="center"/>
        <w:rPr>
          <w:rFonts w:ascii="Times New Roman" w:hAnsi="Times New Roman" w:cs="Times New Roman"/>
          <w:b/>
          <w:sz w:val="30"/>
        </w:rPr>
      </w:pPr>
    </w:p>
    <w:p w14:paraId="291EF7B9" w14:textId="77777777" w:rsidR="0025212F" w:rsidRDefault="0025212F" w:rsidP="003C4623">
      <w:pPr>
        <w:spacing w:line="0" w:lineRule="atLeast"/>
        <w:jc w:val="center"/>
        <w:rPr>
          <w:sz w:val="27"/>
        </w:rPr>
      </w:pPr>
    </w:p>
    <w:p w14:paraId="24124222" w14:textId="77777777" w:rsidR="0025212F" w:rsidRDefault="0025212F" w:rsidP="003C4623">
      <w:pPr>
        <w:spacing w:line="0" w:lineRule="atLeast"/>
        <w:jc w:val="center"/>
        <w:rPr>
          <w:sz w:val="27"/>
        </w:rPr>
      </w:pPr>
    </w:p>
    <w:p w14:paraId="6B7FE897" w14:textId="77777777" w:rsidR="0025212F" w:rsidRDefault="0025212F" w:rsidP="003C4623">
      <w:pPr>
        <w:spacing w:line="0" w:lineRule="atLeast"/>
        <w:jc w:val="center"/>
        <w:rPr>
          <w:sz w:val="27"/>
        </w:rPr>
      </w:pPr>
    </w:p>
    <w:p w14:paraId="250AEBAF" w14:textId="77777777" w:rsidR="0025212F" w:rsidRDefault="0025212F" w:rsidP="003C4623">
      <w:pPr>
        <w:spacing w:line="0" w:lineRule="atLeast"/>
        <w:jc w:val="center"/>
        <w:rPr>
          <w:sz w:val="27"/>
        </w:rPr>
      </w:pPr>
    </w:p>
    <w:p w14:paraId="2F0051BF" w14:textId="77777777" w:rsidR="0025212F" w:rsidRDefault="0025212F" w:rsidP="003C4623">
      <w:pPr>
        <w:spacing w:line="0" w:lineRule="atLeast"/>
        <w:jc w:val="center"/>
        <w:rPr>
          <w:sz w:val="27"/>
        </w:rPr>
      </w:pPr>
    </w:p>
    <w:p w14:paraId="3A4CD691" w14:textId="77777777" w:rsidR="0025212F" w:rsidRDefault="0025212F" w:rsidP="003C4623">
      <w:pPr>
        <w:spacing w:line="0" w:lineRule="atLeast"/>
        <w:jc w:val="center"/>
        <w:rPr>
          <w:sz w:val="27"/>
        </w:rPr>
      </w:pPr>
    </w:p>
    <w:p w14:paraId="30D04BC6" w14:textId="77777777" w:rsidR="0025212F" w:rsidRDefault="0025212F" w:rsidP="003C4623">
      <w:pPr>
        <w:spacing w:line="0" w:lineRule="atLeast"/>
        <w:jc w:val="center"/>
        <w:rPr>
          <w:sz w:val="27"/>
        </w:rPr>
      </w:pPr>
    </w:p>
    <w:p w14:paraId="41F7AF44" w14:textId="77777777" w:rsidR="0025212F" w:rsidRDefault="0025212F" w:rsidP="003C4623">
      <w:pPr>
        <w:spacing w:line="0" w:lineRule="atLeast"/>
        <w:jc w:val="center"/>
        <w:rPr>
          <w:sz w:val="27"/>
        </w:rPr>
      </w:pPr>
    </w:p>
    <w:p w14:paraId="560B905B" w14:textId="77777777" w:rsidR="0025212F" w:rsidRDefault="0025212F" w:rsidP="003C4623">
      <w:pPr>
        <w:spacing w:line="0" w:lineRule="atLeast"/>
        <w:jc w:val="center"/>
        <w:rPr>
          <w:sz w:val="27"/>
        </w:rPr>
      </w:pPr>
    </w:p>
    <w:p w14:paraId="14ADC5EF" w14:textId="77777777" w:rsidR="00394E19" w:rsidRDefault="00394E19" w:rsidP="003C4623">
      <w:pPr>
        <w:spacing w:line="0" w:lineRule="atLeast"/>
        <w:jc w:val="center"/>
        <w:rPr>
          <w:sz w:val="27"/>
        </w:rPr>
      </w:pPr>
    </w:p>
    <w:p w14:paraId="698F1140" w14:textId="77777777" w:rsidR="00394E19" w:rsidRDefault="00394E19" w:rsidP="003C4623">
      <w:pPr>
        <w:spacing w:line="0" w:lineRule="atLeast"/>
        <w:jc w:val="center"/>
        <w:rPr>
          <w:sz w:val="27"/>
        </w:rPr>
      </w:pPr>
    </w:p>
    <w:p w14:paraId="3095C3A1" w14:textId="77777777" w:rsidR="00394E19" w:rsidRDefault="00394E19" w:rsidP="003C4623">
      <w:pPr>
        <w:spacing w:line="0" w:lineRule="atLeast"/>
        <w:jc w:val="center"/>
        <w:rPr>
          <w:sz w:val="27"/>
        </w:rPr>
      </w:pPr>
    </w:p>
    <w:p w14:paraId="7C7EC93B" w14:textId="77777777" w:rsidR="00394E19" w:rsidRDefault="00394E19" w:rsidP="003C4623">
      <w:pPr>
        <w:spacing w:line="0" w:lineRule="atLeast"/>
        <w:jc w:val="center"/>
        <w:rPr>
          <w:sz w:val="27"/>
        </w:rPr>
      </w:pPr>
    </w:p>
    <w:p w14:paraId="26FAE328" w14:textId="77777777" w:rsidR="00394E19" w:rsidRDefault="00394E19" w:rsidP="003C4623">
      <w:pPr>
        <w:spacing w:line="0" w:lineRule="atLeast"/>
        <w:jc w:val="center"/>
        <w:rPr>
          <w:sz w:val="27"/>
        </w:rPr>
      </w:pPr>
    </w:p>
    <w:p w14:paraId="01E93FCA" w14:textId="77777777" w:rsidR="00394E19" w:rsidRDefault="00394E19" w:rsidP="003C4623">
      <w:pPr>
        <w:spacing w:line="0" w:lineRule="atLeast"/>
        <w:jc w:val="center"/>
        <w:rPr>
          <w:sz w:val="27"/>
        </w:rPr>
      </w:pPr>
    </w:p>
    <w:p w14:paraId="6C40DC15" w14:textId="77777777" w:rsidR="00394E19" w:rsidRDefault="00394E19" w:rsidP="003C4623">
      <w:pPr>
        <w:spacing w:line="0" w:lineRule="atLeast"/>
        <w:jc w:val="center"/>
        <w:rPr>
          <w:sz w:val="27"/>
        </w:rPr>
      </w:pPr>
    </w:p>
    <w:p w14:paraId="0F47F836" w14:textId="77777777" w:rsidR="006E34AF" w:rsidRDefault="006E34AF" w:rsidP="003C4623">
      <w:pPr>
        <w:spacing w:line="0" w:lineRule="atLeast"/>
        <w:jc w:val="center"/>
        <w:rPr>
          <w:sz w:val="27"/>
        </w:rPr>
      </w:pPr>
    </w:p>
    <w:p w14:paraId="5709ED48" w14:textId="77777777" w:rsidR="006E34AF" w:rsidRDefault="006E34AF" w:rsidP="003C4623">
      <w:pPr>
        <w:spacing w:line="0" w:lineRule="atLeast"/>
        <w:jc w:val="center"/>
        <w:rPr>
          <w:sz w:val="27"/>
        </w:rPr>
      </w:pPr>
    </w:p>
    <w:p w14:paraId="32E0CFCE" w14:textId="77777777" w:rsidR="006E34AF" w:rsidRDefault="006E34AF" w:rsidP="003C4623">
      <w:pPr>
        <w:spacing w:line="0" w:lineRule="atLeast"/>
        <w:jc w:val="center"/>
        <w:rPr>
          <w:sz w:val="27"/>
        </w:rPr>
      </w:pPr>
    </w:p>
    <w:p w14:paraId="7590D3D8" w14:textId="77777777" w:rsidR="006E34AF" w:rsidRDefault="006E34AF" w:rsidP="003C4623">
      <w:pPr>
        <w:spacing w:line="0" w:lineRule="atLeast"/>
        <w:jc w:val="center"/>
        <w:rPr>
          <w:sz w:val="27"/>
        </w:rPr>
      </w:pPr>
    </w:p>
    <w:p w14:paraId="501C06A5" w14:textId="77777777" w:rsidR="004959B0" w:rsidRDefault="004959B0" w:rsidP="003C4623">
      <w:pPr>
        <w:spacing w:line="0" w:lineRule="atLeast"/>
        <w:jc w:val="center"/>
        <w:rPr>
          <w:sz w:val="27"/>
        </w:rPr>
      </w:pPr>
    </w:p>
    <w:p w14:paraId="5E37C779" w14:textId="77777777" w:rsidR="004959B0" w:rsidRDefault="004959B0" w:rsidP="003C4623">
      <w:pPr>
        <w:spacing w:line="0" w:lineRule="atLeast"/>
        <w:jc w:val="center"/>
        <w:rPr>
          <w:sz w:val="27"/>
        </w:rPr>
      </w:pPr>
    </w:p>
    <w:p w14:paraId="1CEC5D80" w14:textId="77777777" w:rsidR="0025212F" w:rsidRPr="0025212F" w:rsidRDefault="002C77BC" w:rsidP="0025212F">
      <w:pPr>
        <w:spacing w:line="0" w:lineRule="atLeast"/>
        <w:jc w:val="center"/>
        <w:rPr>
          <w:rFonts w:ascii="Times New Roman" w:hAnsi="Times New Roman" w:cs="Times New Roman"/>
          <w:b/>
          <w:sz w:val="30"/>
        </w:rPr>
      </w:pPr>
      <w:r w:rsidRPr="0025212F">
        <w:rPr>
          <w:rFonts w:ascii="Times New Roman" w:hAnsi="Times New Roman" w:cs="Times New Roman"/>
          <w:b/>
          <w:bCs/>
          <w:sz w:val="30"/>
        </w:rPr>
        <w:t>SCHOOL OF COMPUTING AND INFORMATION TECHNOLOGY</w:t>
      </w:r>
    </w:p>
    <w:p w14:paraId="32CBCA99" w14:textId="77777777" w:rsidR="00DE427F" w:rsidRDefault="00DE427F" w:rsidP="00DE427F">
      <w:pPr>
        <w:spacing w:line="0" w:lineRule="atLeast"/>
        <w:rPr>
          <w:rFonts w:ascii="Times New Roman" w:hAnsi="Times New Roman" w:cs="Times New Roman"/>
          <w:b/>
          <w:sz w:val="30"/>
        </w:rPr>
      </w:pPr>
    </w:p>
    <w:p w14:paraId="4F2813EB" w14:textId="77777777" w:rsidR="00BB039C" w:rsidRPr="00F1467F" w:rsidRDefault="00BB039C" w:rsidP="00DE427F">
      <w:pPr>
        <w:spacing w:line="0" w:lineRule="atLeast"/>
        <w:jc w:val="center"/>
        <w:rPr>
          <w:rFonts w:ascii="Times New Roman" w:hAnsi="Times New Roman" w:cs="Times New Roman"/>
          <w:b/>
          <w:sz w:val="30"/>
        </w:rPr>
      </w:pPr>
      <w:r w:rsidRPr="00F1467F">
        <w:rPr>
          <w:rFonts w:ascii="Times New Roman" w:hAnsi="Times New Roman" w:cs="Times New Roman"/>
          <w:b/>
          <w:sz w:val="30"/>
        </w:rPr>
        <w:t>MANIPAL UNIVERSITY JAIPUR</w:t>
      </w:r>
    </w:p>
    <w:p w14:paraId="4F90EB06" w14:textId="77777777" w:rsidR="00BB039C" w:rsidRPr="00F1467F" w:rsidRDefault="00BB039C" w:rsidP="00DE427F">
      <w:pPr>
        <w:spacing w:line="0" w:lineRule="atLeast"/>
        <w:jc w:val="center"/>
        <w:rPr>
          <w:rFonts w:ascii="Times New Roman" w:hAnsi="Times New Roman" w:cs="Times New Roman"/>
          <w:b/>
          <w:sz w:val="30"/>
        </w:rPr>
      </w:pPr>
    </w:p>
    <w:p w14:paraId="0595180E" w14:textId="77777777" w:rsidR="00BB039C" w:rsidRPr="00F1467F" w:rsidRDefault="00BB039C">
      <w:pPr>
        <w:spacing w:line="0" w:lineRule="atLeast"/>
        <w:jc w:val="center"/>
        <w:rPr>
          <w:rFonts w:ascii="Times New Roman" w:hAnsi="Times New Roman" w:cs="Times New Roman"/>
          <w:b/>
          <w:sz w:val="30"/>
        </w:rPr>
        <w:sectPr w:rsidR="00BB039C" w:rsidRPr="00F1467F">
          <w:headerReference w:type="even" r:id="rId8"/>
          <w:headerReference w:type="default" r:id="rId9"/>
          <w:footerReference w:type="even" r:id="rId10"/>
          <w:footerReference w:type="default" r:id="rId11"/>
          <w:headerReference w:type="first" r:id="rId12"/>
          <w:footerReference w:type="first" r:id="rId13"/>
          <w:pgSz w:w="11900" w:h="16840"/>
          <w:pgMar w:top="1000" w:right="1440" w:bottom="952" w:left="1440" w:header="0" w:footer="0" w:gutter="0"/>
          <w:cols w:space="0" w:equalWidth="0">
            <w:col w:w="9020"/>
          </w:cols>
          <w:docGrid w:linePitch="360"/>
        </w:sectPr>
      </w:pPr>
    </w:p>
    <w:p w14:paraId="43C88084" w14:textId="77777777" w:rsidR="00BB039C" w:rsidRPr="00F1467F" w:rsidRDefault="00BB039C" w:rsidP="00F1467F">
      <w:pPr>
        <w:spacing w:line="0" w:lineRule="atLeast"/>
        <w:jc w:val="center"/>
        <w:rPr>
          <w:rFonts w:ascii="Times New Roman" w:hAnsi="Times New Roman" w:cs="Times New Roman"/>
          <w:b/>
          <w:sz w:val="30"/>
        </w:rPr>
      </w:pPr>
    </w:p>
    <w:p w14:paraId="7DF720F7" w14:textId="77777777" w:rsidR="00BB039C" w:rsidRPr="00F1467F" w:rsidRDefault="00BB039C" w:rsidP="00F1467F">
      <w:pPr>
        <w:spacing w:line="0" w:lineRule="atLeast"/>
        <w:jc w:val="center"/>
        <w:rPr>
          <w:rFonts w:ascii="Times New Roman" w:hAnsi="Times New Roman" w:cs="Times New Roman"/>
          <w:b/>
          <w:sz w:val="30"/>
        </w:rPr>
      </w:pPr>
    </w:p>
    <w:p w14:paraId="0CB89BD8" w14:textId="77777777" w:rsidR="008B4CF0" w:rsidRDefault="005F2DEF">
      <w:pPr>
        <w:spacing w:line="0" w:lineRule="atLeast"/>
        <w:jc w:val="center"/>
        <w:rPr>
          <w:sz w:val="27"/>
        </w:rPr>
      </w:pPr>
      <w:r>
        <w:rPr>
          <w:noProof/>
          <w:sz w:val="27"/>
        </w:rPr>
        <w:drawing>
          <wp:inline distT="0" distB="0" distL="0" distR="0" wp14:anchorId="7FA0964E" wp14:editId="4EB3313C">
            <wp:extent cx="2928620" cy="104203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8620" cy="1042035"/>
                    </a:xfrm>
                    <a:prstGeom prst="rect">
                      <a:avLst/>
                    </a:prstGeom>
                    <a:noFill/>
                    <a:ln>
                      <a:noFill/>
                    </a:ln>
                  </pic:spPr>
                </pic:pic>
              </a:graphicData>
            </a:graphic>
          </wp:inline>
        </w:drawing>
      </w:r>
    </w:p>
    <w:p w14:paraId="213F678A" w14:textId="77777777" w:rsidR="008B4CF0" w:rsidRDefault="008B4CF0" w:rsidP="008B4CF0">
      <w:pPr>
        <w:spacing w:line="0" w:lineRule="atLeast"/>
        <w:ind w:right="-19"/>
        <w:jc w:val="center"/>
        <w:rPr>
          <w:rFonts w:ascii="Times New Roman" w:eastAsia="Times New Roman" w:hAnsi="Times New Roman"/>
        </w:rPr>
      </w:pPr>
      <w:r>
        <w:rPr>
          <w:sz w:val="27"/>
        </w:rPr>
        <w:br w:type="page"/>
      </w:r>
    </w:p>
    <w:p w14:paraId="1873EA35" w14:textId="77777777" w:rsidR="008B4CF0" w:rsidRDefault="008B4CF0" w:rsidP="008B4CF0">
      <w:pPr>
        <w:spacing w:line="200" w:lineRule="exact"/>
        <w:rPr>
          <w:rFonts w:ascii="Times New Roman" w:eastAsia="Times New Roman" w:hAnsi="Times New Roman"/>
        </w:rPr>
      </w:pPr>
    </w:p>
    <w:p w14:paraId="31ECBB43" w14:textId="77777777" w:rsidR="008B4CF0" w:rsidRDefault="008B4CF0" w:rsidP="008B4CF0">
      <w:pPr>
        <w:spacing w:line="200" w:lineRule="exact"/>
        <w:rPr>
          <w:rFonts w:ascii="Times New Roman" w:eastAsia="Times New Roman" w:hAnsi="Times New Roman"/>
        </w:rPr>
      </w:pPr>
    </w:p>
    <w:p w14:paraId="61D8C22B" w14:textId="77777777" w:rsidR="008B4CF0" w:rsidRDefault="008B4CF0" w:rsidP="008B4CF0">
      <w:pPr>
        <w:spacing w:line="364" w:lineRule="exact"/>
        <w:rPr>
          <w:rFonts w:ascii="Times New Roman" w:eastAsia="Times New Roman" w:hAnsi="Times New Roman"/>
        </w:rPr>
      </w:pPr>
    </w:p>
    <w:p w14:paraId="539DDABD" w14:textId="77777777" w:rsidR="008B4CF0" w:rsidRPr="000F3797" w:rsidRDefault="008B4CF0" w:rsidP="008B4CF0">
      <w:pPr>
        <w:spacing w:line="0" w:lineRule="atLeast"/>
        <w:ind w:right="-359"/>
        <w:jc w:val="center"/>
        <w:rPr>
          <w:rFonts w:ascii="Times New Roman" w:eastAsia="Times New Roman" w:hAnsi="Times New Roman"/>
          <w:b/>
          <w:sz w:val="32"/>
          <w:szCs w:val="32"/>
        </w:rPr>
      </w:pPr>
      <w:r w:rsidRPr="000F3797">
        <w:rPr>
          <w:rFonts w:ascii="Times New Roman" w:eastAsia="Times New Roman" w:hAnsi="Times New Roman"/>
          <w:b/>
          <w:sz w:val="32"/>
          <w:szCs w:val="32"/>
        </w:rPr>
        <w:t>CERTIFICATE</w:t>
      </w:r>
    </w:p>
    <w:p w14:paraId="69DD6CCF" w14:textId="77777777" w:rsidR="008B4CF0" w:rsidRPr="000F3797" w:rsidRDefault="008B4CF0" w:rsidP="008B4CF0">
      <w:pPr>
        <w:spacing w:line="0" w:lineRule="atLeast"/>
        <w:ind w:right="-359"/>
        <w:jc w:val="center"/>
        <w:rPr>
          <w:rFonts w:ascii="Times New Roman" w:eastAsia="Times New Roman" w:hAnsi="Times New Roman"/>
          <w:b/>
          <w:sz w:val="32"/>
          <w:szCs w:val="32"/>
        </w:rPr>
      </w:pPr>
    </w:p>
    <w:p w14:paraId="6EA42D78" w14:textId="77777777" w:rsidR="008B4CF0" w:rsidRDefault="008B4CF0" w:rsidP="008B4CF0">
      <w:pPr>
        <w:spacing w:line="200" w:lineRule="exact"/>
        <w:rPr>
          <w:rFonts w:ascii="Times New Roman" w:eastAsia="Times New Roman" w:hAnsi="Times New Roman"/>
        </w:rPr>
      </w:pPr>
    </w:p>
    <w:p w14:paraId="2B71407E" w14:textId="77777777" w:rsidR="008B4CF0" w:rsidRPr="000F3797" w:rsidRDefault="008B4CF0" w:rsidP="008B4CF0">
      <w:pPr>
        <w:spacing w:line="0" w:lineRule="atLeast"/>
        <w:jc w:val="center"/>
        <w:rPr>
          <w:rFonts w:ascii="Times New Roman" w:eastAsia="Times New Roman" w:hAnsi="Times New Roman"/>
          <w:sz w:val="24"/>
          <w:szCs w:val="24"/>
        </w:rPr>
      </w:pPr>
      <w:r w:rsidRPr="000F3797">
        <w:rPr>
          <w:rFonts w:ascii="Times New Roman" w:eastAsia="Times New Roman" w:hAnsi="Times New Roman"/>
          <w:sz w:val="24"/>
          <w:szCs w:val="24"/>
        </w:rPr>
        <w:t xml:space="preserve">                                                                                                           Date</w:t>
      </w:r>
    </w:p>
    <w:p w14:paraId="32C3EAD4" w14:textId="77777777" w:rsidR="008B4CF0" w:rsidRPr="000F3797" w:rsidRDefault="008B4CF0" w:rsidP="008B4CF0">
      <w:pPr>
        <w:spacing w:line="200" w:lineRule="exact"/>
        <w:rPr>
          <w:rFonts w:ascii="Times New Roman" w:eastAsia="Times New Roman" w:hAnsi="Times New Roman"/>
          <w:sz w:val="24"/>
          <w:szCs w:val="24"/>
        </w:rPr>
      </w:pPr>
    </w:p>
    <w:p w14:paraId="2114A4AE" w14:textId="77777777" w:rsidR="008B4CF0" w:rsidRPr="000F3797" w:rsidRDefault="008B4CF0" w:rsidP="008B4CF0">
      <w:pPr>
        <w:spacing w:line="200" w:lineRule="exact"/>
        <w:rPr>
          <w:rFonts w:ascii="Times New Roman" w:eastAsia="Times New Roman" w:hAnsi="Times New Roman"/>
          <w:sz w:val="24"/>
          <w:szCs w:val="24"/>
        </w:rPr>
      </w:pPr>
    </w:p>
    <w:p w14:paraId="2FFE5CA3" w14:textId="77777777" w:rsidR="008B4CF0" w:rsidRPr="000F3797" w:rsidRDefault="008B4CF0" w:rsidP="008B4CF0">
      <w:pPr>
        <w:spacing w:line="326" w:lineRule="exact"/>
        <w:rPr>
          <w:rFonts w:ascii="Times New Roman" w:eastAsia="Times New Roman" w:hAnsi="Times New Roman"/>
          <w:sz w:val="24"/>
          <w:szCs w:val="24"/>
        </w:rPr>
      </w:pPr>
    </w:p>
    <w:p w14:paraId="4C34A03F" w14:textId="77777777" w:rsidR="008B4CF0" w:rsidRPr="000F3797" w:rsidRDefault="009056CC" w:rsidP="008B4CF0">
      <w:pPr>
        <w:spacing w:line="310" w:lineRule="auto"/>
        <w:jc w:val="both"/>
        <w:rPr>
          <w:rFonts w:ascii="Times New Roman" w:eastAsia="Times New Roman" w:hAnsi="Times New Roman"/>
          <w:sz w:val="24"/>
          <w:szCs w:val="24"/>
        </w:rPr>
      </w:pPr>
      <w:r>
        <w:rPr>
          <w:rFonts w:ascii="Times New Roman" w:hAnsi="Times New Roman" w:cs="Times New Roman"/>
          <w:color w:val="000000"/>
          <w:sz w:val="24"/>
          <w:szCs w:val="24"/>
          <w:lang w:val="en-GB" w:eastAsia="en-GB"/>
        </w:rPr>
        <w:t xml:space="preserve">This is to certify that the project titled </w:t>
      </w:r>
      <w:r>
        <w:rPr>
          <w:rFonts w:ascii="Times New Roman" w:hAnsi="Times New Roman" w:cs="Times New Roman"/>
          <w:b/>
          <w:bCs/>
          <w:color w:val="000000"/>
          <w:sz w:val="24"/>
          <w:szCs w:val="24"/>
          <w:lang w:val="en-GB" w:eastAsia="en-GB"/>
        </w:rPr>
        <w:t xml:space="preserve">Fake Audio Detection using Machine Learning </w:t>
      </w:r>
      <w:r>
        <w:rPr>
          <w:rFonts w:ascii="Times New Roman" w:hAnsi="Times New Roman" w:cs="Times New Roman"/>
          <w:color w:val="000000"/>
          <w:sz w:val="24"/>
          <w:szCs w:val="24"/>
          <w:lang w:val="en-GB" w:eastAsia="en-GB"/>
        </w:rPr>
        <w:t xml:space="preserve">record of the bonafide work done by </w:t>
      </w:r>
      <w:r>
        <w:rPr>
          <w:rFonts w:ascii="Times New Roman" w:hAnsi="Times New Roman" w:cs="Times New Roman"/>
          <w:b/>
          <w:bCs/>
          <w:color w:val="000000"/>
          <w:sz w:val="24"/>
          <w:szCs w:val="24"/>
          <w:lang w:val="en-GB" w:eastAsia="en-GB"/>
        </w:rPr>
        <w:t>ADITYA JAIN</w:t>
      </w:r>
      <w:r>
        <w:rPr>
          <w:rFonts w:ascii="Times New Roman" w:hAnsi="Times New Roman" w:cs="Times New Roman"/>
          <w:color w:val="000000"/>
          <w:sz w:val="24"/>
          <w:szCs w:val="24"/>
          <w:lang w:val="en-GB" w:eastAsia="en-GB"/>
        </w:rPr>
        <w:t xml:space="preserve"> (189302088) and </w:t>
      </w:r>
      <w:r>
        <w:rPr>
          <w:rFonts w:ascii="Times New Roman" w:hAnsi="Times New Roman" w:cs="Times New Roman"/>
          <w:b/>
          <w:bCs/>
          <w:color w:val="000000"/>
          <w:sz w:val="24"/>
          <w:szCs w:val="24"/>
          <w:lang w:val="en-GB" w:eastAsia="en-GB"/>
        </w:rPr>
        <w:t>UNNATI JAIN</w:t>
      </w:r>
      <w:r>
        <w:rPr>
          <w:rFonts w:ascii="Times New Roman" w:hAnsi="Times New Roman" w:cs="Times New Roman"/>
          <w:color w:val="000000"/>
          <w:sz w:val="24"/>
          <w:szCs w:val="24"/>
          <w:lang w:val="en-GB" w:eastAsia="en-GB"/>
        </w:rPr>
        <w:t xml:space="preserve"> (189302013) </w:t>
      </w:r>
      <w:r w:rsidR="008B4CF0" w:rsidRPr="000F3797">
        <w:rPr>
          <w:rFonts w:ascii="Times New Roman" w:eastAsia="Times New Roman" w:hAnsi="Times New Roman"/>
          <w:sz w:val="24"/>
          <w:szCs w:val="24"/>
        </w:rPr>
        <w:t xml:space="preserve">submitted in partial fulfilment of the requirements for the award of the Degree of Bachelor of Technology (B.Tech) in </w:t>
      </w:r>
      <w:r>
        <w:rPr>
          <w:rFonts w:ascii="Times New Roman" w:hAnsi="Times New Roman" w:cs="Times New Roman"/>
          <w:b/>
          <w:bCs/>
          <w:color w:val="000000"/>
          <w:sz w:val="24"/>
          <w:szCs w:val="24"/>
          <w:lang w:val="en-GB" w:eastAsia="en-GB"/>
        </w:rPr>
        <w:t>(Information Technology)</w:t>
      </w:r>
      <w:r w:rsidR="008B4CF0" w:rsidRPr="000F3797">
        <w:rPr>
          <w:rFonts w:ascii="Times New Roman" w:eastAsia="Times New Roman" w:hAnsi="Times New Roman"/>
          <w:b/>
          <w:sz w:val="24"/>
          <w:szCs w:val="24"/>
        </w:rPr>
        <w:t xml:space="preserve"> </w:t>
      </w:r>
      <w:r w:rsidR="008B4CF0" w:rsidRPr="000F3797">
        <w:rPr>
          <w:rFonts w:ascii="Times New Roman" w:eastAsia="Times New Roman" w:hAnsi="Times New Roman"/>
          <w:sz w:val="24"/>
          <w:szCs w:val="24"/>
        </w:rPr>
        <w:t>of Manipal University Jaipur, during the academic year 20</w:t>
      </w:r>
      <w:r w:rsidR="00C97F52">
        <w:rPr>
          <w:rFonts w:ascii="Times New Roman" w:eastAsia="Times New Roman" w:hAnsi="Times New Roman"/>
          <w:sz w:val="24"/>
          <w:szCs w:val="24"/>
        </w:rPr>
        <w:t>20</w:t>
      </w:r>
      <w:r w:rsidR="008B4CF0" w:rsidRPr="000F3797">
        <w:rPr>
          <w:rFonts w:ascii="Times New Roman" w:eastAsia="Times New Roman" w:hAnsi="Times New Roman"/>
          <w:sz w:val="24"/>
          <w:szCs w:val="24"/>
        </w:rPr>
        <w:t>-</w:t>
      </w:r>
      <w:r w:rsidR="00C97F52">
        <w:rPr>
          <w:rFonts w:ascii="Times New Roman" w:eastAsia="Times New Roman" w:hAnsi="Times New Roman"/>
          <w:sz w:val="24"/>
          <w:szCs w:val="24"/>
        </w:rPr>
        <w:t>21</w:t>
      </w:r>
      <w:r w:rsidR="008B4CF0" w:rsidRPr="000F3797">
        <w:rPr>
          <w:rFonts w:ascii="Times New Roman" w:eastAsia="Times New Roman" w:hAnsi="Times New Roman"/>
          <w:sz w:val="24"/>
          <w:szCs w:val="24"/>
        </w:rPr>
        <w:t>.</w:t>
      </w:r>
    </w:p>
    <w:p w14:paraId="19F47239" w14:textId="77777777" w:rsidR="008B4CF0" w:rsidRPr="000F3797" w:rsidRDefault="008B4CF0" w:rsidP="008B4CF0">
      <w:pPr>
        <w:spacing w:line="200" w:lineRule="exact"/>
        <w:rPr>
          <w:rFonts w:ascii="Times New Roman" w:eastAsia="Times New Roman" w:hAnsi="Times New Roman"/>
          <w:sz w:val="24"/>
          <w:szCs w:val="24"/>
        </w:rPr>
      </w:pPr>
    </w:p>
    <w:p w14:paraId="51CEA64F" w14:textId="77777777" w:rsidR="008B4CF0" w:rsidRPr="000F3797" w:rsidRDefault="008B4CF0" w:rsidP="008B4CF0">
      <w:pPr>
        <w:spacing w:line="200" w:lineRule="exact"/>
        <w:rPr>
          <w:rFonts w:ascii="Times New Roman" w:eastAsia="Times New Roman" w:hAnsi="Times New Roman"/>
          <w:sz w:val="24"/>
          <w:szCs w:val="24"/>
        </w:rPr>
      </w:pPr>
    </w:p>
    <w:p w14:paraId="7FCF07FA" w14:textId="77777777" w:rsidR="008B4CF0" w:rsidRPr="000F3797" w:rsidRDefault="008B4CF0" w:rsidP="008B4CF0">
      <w:pPr>
        <w:spacing w:line="200" w:lineRule="exact"/>
        <w:rPr>
          <w:rFonts w:ascii="Times New Roman" w:eastAsia="Times New Roman" w:hAnsi="Times New Roman"/>
          <w:sz w:val="24"/>
          <w:szCs w:val="24"/>
        </w:rPr>
      </w:pPr>
    </w:p>
    <w:p w14:paraId="4471F582" w14:textId="77777777" w:rsidR="008B4CF0" w:rsidRPr="000F3797" w:rsidRDefault="008B4CF0" w:rsidP="008B4CF0">
      <w:pPr>
        <w:spacing w:line="200" w:lineRule="exact"/>
        <w:rPr>
          <w:rFonts w:ascii="Times New Roman" w:eastAsia="Times New Roman" w:hAnsi="Times New Roman"/>
          <w:sz w:val="24"/>
          <w:szCs w:val="24"/>
        </w:rPr>
      </w:pPr>
    </w:p>
    <w:p w14:paraId="62E46772" w14:textId="77777777" w:rsidR="008B4CF0" w:rsidRPr="000F3797" w:rsidRDefault="008B4CF0" w:rsidP="008B4CF0">
      <w:pPr>
        <w:spacing w:line="200" w:lineRule="exact"/>
        <w:rPr>
          <w:rFonts w:ascii="Times New Roman" w:eastAsia="Times New Roman" w:hAnsi="Times New Roman"/>
          <w:sz w:val="24"/>
          <w:szCs w:val="24"/>
        </w:rPr>
      </w:pPr>
    </w:p>
    <w:p w14:paraId="6F617DD7" w14:textId="77777777" w:rsidR="008B4CF0" w:rsidRPr="000F3797" w:rsidRDefault="008B4CF0" w:rsidP="008B4CF0">
      <w:pPr>
        <w:spacing w:line="200" w:lineRule="exact"/>
        <w:rPr>
          <w:rFonts w:ascii="Times New Roman" w:eastAsia="Times New Roman" w:hAnsi="Times New Roman"/>
          <w:sz w:val="24"/>
          <w:szCs w:val="24"/>
        </w:rPr>
      </w:pPr>
    </w:p>
    <w:p w14:paraId="0A25A3DC" w14:textId="77777777" w:rsidR="008B4CF0" w:rsidRPr="000F3797" w:rsidRDefault="008B4CF0" w:rsidP="008B4CF0">
      <w:pPr>
        <w:spacing w:line="357" w:lineRule="exact"/>
        <w:rPr>
          <w:rFonts w:ascii="Times New Roman" w:eastAsia="Times New Roman" w:hAnsi="Times New Roman"/>
          <w:sz w:val="24"/>
          <w:szCs w:val="24"/>
        </w:rPr>
      </w:pPr>
    </w:p>
    <w:p w14:paraId="610BE10C" w14:textId="77777777" w:rsidR="009056CC" w:rsidRDefault="009056CC" w:rsidP="009056CC">
      <w:pPr>
        <w:autoSpaceDE w:val="0"/>
        <w:autoSpaceDN w:val="0"/>
        <w:adjustRightInd w:val="0"/>
        <w:spacing w:line="20" w:lineRule="atLeast"/>
        <w:rPr>
          <w:rFonts w:ascii="Times New Roman" w:hAnsi="Times New Roman" w:cs="Times New Roman"/>
          <w:b/>
          <w:bCs/>
          <w:color w:val="000000"/>
          <w:sz w:val="24"/>
          <w:szCs w:val="24"/>
          <w:lang w:val="en-GB" w:eastAsia="en-GB"/>
        </w:rPr>
      </w:pPr>
      <w:r>
        <w:rPr>
          <w:rFonts w:ascii="Times New Roman" w:hAnsi="Times New Roman" w:cs="Times New Roman"/>
          <w:b/>
          <w:bCs/>
          <w:color w:val="000000"/>
          <w:sz w:val="24"/>
          <w:szCs w:val="24"/>
          <w:lang w:val="en-GB" w:eastAsia="en-GB"/>
        </w:rPr>
        <w:t xml:space="preserve">Dr. Gaurav Aggarwal </w:t>
      </w:r>
    </w:p>
    <w:p w14:paraId="1FC5770F" w14:textId="77777777" w:rsidR="009056CC" w:rsidRDefault="009056CC" w:rsidP="009056CC">
      <w:pPr>
        <w:autoSpaceDE w:val="0"/>
        <w:autoSpaceDN w:val="0"/>
        <w:adjustRightInd w:val="0"/>
        <w:spacing w:line="78" w:lineRule="exact"/>
        <w:rPr>
          <w:rFonts w:ascii="Times New Roman" w:hAnsi="Times New Roman" w:cs="Times New Roman"/>
          <w:color w:val="000000"/>
          <w:sz w:val="24"/>
          <w:szCs w:val="24"/>
          <w:lang w:val="en-GB" w:eastAsia="en-GB"/>
        </w:rPr>
      </w:pPr>
    </w:p>
    <w:p w14:paraId="75752AED" w14:textId="77777777" w:rsidR="009056CC" w:rsidRDefault="009056CC" w:rsidP="009056CC">
      <w:pPr>
        <w:autoSpaceDE w:val="0"/>
        <w:autoSpaceDN w:val="0"/>
        <w:adjustRightInd w:val="0"/>
        <w:spacing w:line="20" w:lineRule="atLeast"/>
        <w:rPr>
          <w:rFonts w:ascii="Times New Roman" w:hAnsi="Times New Roman" w:cs="Times New Roman"/>
          <w:i/>
          <w:iCs/>
          <w:color w:val="000000"/>
          <w:sz w:val="24"/>
          <w:szCs w:val="24"/>
          <w:lang w:val="en-GB" w:eastAsia="en-GB"/>
        </w:rPr>
      </w:pPr>
      <w:r>
        <w:rPr>
          <w:rFonts w:ascii="Times New Roman" w:hAnsi="Times New Roman" w:cs="Times New Roman"/>
          <w:i/>
          <w:iCs/>
          <w:color w:val="000000"/>
          <w:sz w:val="24"/>
          <w:szCs w:val="24"/>
          <w:lang w:val="en-GB" w:eastAsia="en-GB"/>
        </w:rPr>
        <w:t xml:space="preserve">Project Guide, Dept of Information Technology </w:t>
      </w:r>
    </w:p>
    <w:p w14:paraId="2AFCB3F2" w14:textId="77777777" w:rsidR="009056CC" w:rsidRDefault="009056CC" w:rsidP="009056CC">
      <w:pPr>
        <w:autoSpaceDE w:val="0"/>
        <w:autoSpaceDN w:val="0"/>
        <w:adjustRightInd w:val="0"/>
        <w:spacing w:line="81" w:lineRule="exact"/>
        <w:rPr>
          <w:rFonts w:ascii="Times New Roman" w:hAnsi="Times New Roman" w:cs="Times New Roman"/>
          <w:color w:val="000000"/>
          <w:sz w:val="24"/>
          <w:szCs w:val="24"/>
          <w:lang w:val="en-GB" w:eastAsia="en-GB"/>
        </w:rPr>
      </w:pPr>
    </w:p>
    <w:p w14:paraId="3B90097B" w14:textId="77777777" w:rsidR="009056CC" w:rsidRDefault="009056CC" w:rsidP="009056CC">
      <w:pPr>
        <w:autoSpaceDE w:val="0"/>
        <w:autoSpaceDN w:val="0"/>
        <w:adjustRightInd w:val="0"/>
        <w:spacing w:line="20" w:lineRule="atLeast"/>
        <w:rPr>
          <w:rFonts w:ascii="Times New Roman" w:hAnsi="Times New Roman" w:cs="Times New Roman"/>
          <w:i/>
          <w:iCs/>
          <w:color w:val="000000"/>
          <w:sz w:val="24"/>
          <w:szCs w:val="24"/>
          <w:lang w:val="en-GB" w:eastAsia="en-GB"/>
        </w:rPr>
      </w:pPr>
      <w:r>
        <w:rPr>
          <w:rFonts w:ascii="Times New Roman" w:hAnsi="Times New Roman" w:cs="Times New Roman"/>
          <w:i/>
          <w:iCs/>
          <w:color w:val="000000"/>
          <w:sz w:val="24"/>
          <w:szCs w:val="24"/>
          <w:lang w:val="en-GB" w:eastAsia="en-GB"/>
        </w:rPr>
        <w:t>Manipal University Jaipur</w:t>
      </w:r>
    </w:p>
    <w:p w14:paraId="1FC880DD" w14:textId="77777777" w:rsidR="009056CC" w:rsidRDefault="009056CC" w:rsidP="009056CC">
      <w:pPr>
        <w:autoSpaceDE w:val="0"/>
        <w:autoSpaceDN w:val="0"/>
        <w:adjustRightInd w:val="0"/>
        <w:spacing w:line="200" w:lineRule="exact"/>
        <w:rPr>
          <w:rFonts w:ascii="Times New Roman" w:hAnsi="Times New Roman" w:cs="Times New Roman"/>
          <w:color w:val="000000"/>
          <w:sz w:val="24"/>
          <w:szCs w:val="24"/>
          <w:lang w:val="en-GB" w:eastAsia="en-GB"/>
        </w:rPr>
      </w:pPr>
    </w:p>
    <w:p w14:paraId="6A045535" w14:textId="77777777" w:rsidR="009056CC" w:rsidRDefault="009056CC" w:rsidP="009056CC">
      <w:pPr>
        <w:autoSpaceDE w:val="0"/>
        <w:autoSpaceDN w:val="0"/>
        <w:adjustRightInd w:val="0"/>
        <w:spacing w:line="200" w:lineRule="exact"/>
        <w:rPr>
          <w:rFonts w:ascii="Times New Roman" w:hAnsi="Times New Roman" w:cs="Times New Roman"/>
          <w:color w:val="000000"/>
          <w:sz w:val="24"/>
          <w:szCs w:val="24"/>
          <w:lang w:val="en-GB" w:eastAsia="en-GB"/>
        </w:rPr>
      </w:pPr>
    </w:p>
    <w:p w14:paraId="4345B190" w14:textId="77777777" w:rsidR="009056CC" w:rsidRDefault="009056CC" w:rsidP="009056CC">
      <w:pPr>
        <w:autoSpaceDE w:val="0"/>
        <w:autoSpaceDN w:val="0"/>
        <w:adjustRightInd w:val="0"/>
        <w:spacing w:line="200" w:lineRule="exact"/>
        <w:rPr>
          <w:rFonts w:ascii="Times New Roman" w:hAnsi="Times New Roman" w:cs="Times New Roman"/>
          <w:color w:val="000000"/>
          <w:sz w:val="24"/>
          <w:szCs w:val="24"/>
          <w:lang w:val="en-GB" w:eastAsia="en-GB"/>
        </w:rPr>
      </w:pPr>
    </w:p>
    <w:p w14:paraId="63B9BCF3" w14:textId="77777777" w:rsidR="009056CC" w:rsidRDefault="009056CC" w:rsidP="009056CC">
      <w:pPr>
        <w:autoSpaceDE w:val="0"/>
        <w:autoSpaceDN w:val="0"/>
        <w:adjustRightInd w:val="0"/>
        <w:spacing w:line="200" w:lineRule="exact"/>
        <w:rPr>
          <w:rFonts w:ascii="Times New Roman" w:hAnsi="Times New Roman" w:cs="Times New Roman"/>
          <w:color w:val="000000"/>
          <w:sz w:val="24"/>
          <w:szCs w:val="24"/>
          <w:lang w:val="en-GB" w:eastAsia="en-GB"/>
        </w:rPr>
      </w:pPr>
    </w:p>
    <w:p w14:paraId="679295BC" w14:textId="77777777" w:rsidR="009056CC" w:rsidRDefault="009056CC" w:rsidP="009056CC">
      <w:pPr>
        <w:autoSpaceDE w:val="0"/>
        <w:autoSpaceDN w:val="0"/>
        <w:adjustRightInd w:val="0"/>
        <w:spacing w:line="200" w:lineRule="exact"/>
        <w:rPr>
          <w:rFonts w:ascii="Times New Roman" w:hAnsi="Times New Roman" w:cs="Times New Roman"/>
          <w:color w:val="000000"/>
          <w:sz w:val="24"/>
          <w:szCs w:val="24"/>
          <w:lang w:val="en-GB" w:eastAsia="en-GB"/>
        </w:rPr>
      </w:pPr>
    </w:p>
    <w:p w14:paraId="7D8736DE" w14:textId="77777777" w:rsidR="009056CC" w:rsidRDefault="009056CC" w:rsidP="009056CC">
      <w:pPr>
        <w:autoSpaceDE w:val="0"/>
        <w:autoSpaceDN w:val="0"/>
        <w:adjustRightInd w:val="0"/>
        <w:spacing w:line="200" w:lineRule="exact"/>
        <w:rPr>
          <w:rFonts w:ascii="Times New Roman" w:hAnsi="Times New Roman" w:cs="Times New Roman"/>
          <w:color w:val="000000"/>
          <w:sz w:val="24"/>
          <w:szCs w:val="24"/>
          <w:lang w:val="en-GB" w:eastAsia="en-GB"/>
        </w:rPr>
      </w:pPr>
    </w:p>
    <w:p w14:paraId="4750E03A" w14:textId="77777777" w:rsidR="009056CC" w:rsidRDefault="009056CC" w:rsidP="009056CC">
      <w:pPr>
        <w:autoSpaceDE w:val="0"/>
        <w:autoSpaceDN w:val="0"/>
        <w:adjustRightInd w:val="0"/>
        <w:spacing w:line="200" w:lineRule="exact"/>
        <w:rPr>
          <w:rFonts w:ascii="Times New Roman" w:hAnsi="Times New Roman" w:cs="Times New Roman"/>
          <w:color w:val="000000"/>
          <w:sz w:val="24"/>
          <w:szCs w:val="24"/>
          <w:lang w:val="en-GB" w:eastAsia="en-GB"/>
        </w:rPr>
      </w:pPr>
    </w:p>
    <w:p w14:paraId="04B6FB66" w14:textId="77777777" w:rsidR="009056CC" w:rsidRDefault="009056CC" w:rsidP="009056CC">
      <w:pPr>
        <w:autoSpaceDE w:val="0"/>
        <w:autoSpaceDN w:val="0"/>
        <w:adjustRightInd w:val="0"/>
        <w:spacing w:line="293" w:lineRule="exact"/>
        <w:rPr>
          <w:rFonts w:ascii="Times New Roman" w:hAnsi="Times New Roman" w:cs="Times New Roman"/>
          <w:color w:val="000000"/>
          <w:sz w:val="24"/>
          <w:szCs w:val="24"/>
          <w:lang w:val="en-GB" w:eastAsia="en-GB"/>
        </w:rPr>
      </w:pPr>
    </w:p>
    <w:p w14:paraId="7AD721DD" w14:textId="77777777" w:rsidR="009056CC" w:rsidRDefault="009056CC" w:rsidP="009056CC">
      <w:pPr>
        <w:autoSpaceDE w:val="0"/>
        <w:autoSpaceDN w:val="0"/>
        <w:adjustRightInd w:val="0"/>
        <w:spacing w:line="20" w:lineRule="atLeast"/>
        <w:rPr>
          <w:rFonts w:ascii="Times New Roman" w:hAnsi="Times New Roman" w:cs="Times New Roman"/>
          <w:b/>
          <w:bCs/>
          <w:color w:val="000000"/>
          <w:sz w:val="24"/>
          <w:szCs w:val="24"/>
          <w:lang w:val="en-GB" w:eastAsia="en-GB"/>
        </w:rPr>
      </w:pPr>
      <w:r>
        <w:rPr>
          <w:rFonts w:ascii="Times New Roman" w:hAnsi="Times New Roman" w:cs="Times New Roman"/>
          <w:b/>
          <w:bCs/>
          <w:color w:val="000000"/>
          <w:sz w:val="24"/>
          <w:szCs w:val="24"/>
          <w:lang w:val="en-GB" w:eastAsia="en-GB"/>
        </w:rPr>
        <w:t>Dr. Pankaj Vyas</w:t>
      </w:r>
    </w:p>
    <w:p w14:paraId="2A3B02C3" w14:textId="77777777" w:rsidR="009056CC" w:rsidRDefault="009056CC" w:rsidP="009056CC">
      <w:pPr>
        <w:autoSpaceDE w:val="0"/>
        <w:autoSpaceDN w:val="0"/>
        <w:adjustRightInd w:val="0"/>
        <w:spacing w:line="78" w:lineRule="exact"/>
        <w:rPr>
          <w:rFonts w:ascii="Times New Roman" w:hAnsi="Times New Roman" w:cs="Times New Roman"/>
          <w:color w:val="000000"/>
          <w:sz w:val="24"/>
          <w:szCs w:val="24"/>
          <w:lang w:val="en-GB" w:eastAsia="en-GB"/>
        </w:rPr>
      </w:pPr>
    </w:p>
    <w:p w14:paraId="34E5C6D6" w14:textId="77777777" w:rsidR="009056CC" w:rsidRDefault="009056CC" w:rsidP="009056CC">
      <w:pPr>
        <w:autoSpaceDE w:val="0"/>
        <w:autoSpaceDN w:val="0"/>
        <w:adjustRightInd w:val="0"/>
        <w:spacing w:line="20" w:lineRule="atLeast"/>
        <w:rPr>
          <w:rFonts w:ascii="Times New Roman" w:hAnsi="Times New Roman" w:cs="Times New Roman"/>
          <w:i/>
          <w:iCs/>
          <w:color w:val="000000"/>
          <w:sz w:val="24"/>
          <w:szCs w:val="24"/>
          <w:lang w:val="en-GB" w:eastAsia="en-GB"/>
        </w:rPr>
      </w:pPr>
      <w:r>
        <w:rPr>
          <w:rFonts w:ascii="Times New Roman" w:hAnsi="Times New Roman" w:cs="Times New Roman"/>
          <w:i/>
          <w:iCs/>
          <w:color w:val="000000"/>
          <w:sz w:val="24"/>
          <w:szCs w:val="24"/>
          <w:lang w:val="en-GB" w:eastAsia="en-GB"/>
        </w:rPr>
        <w:t>HOD, Dept of Information Technology</w:t>
      </w:r>
    </w:p>
    <w:p w14:paraId="6E09CAF8" w14:textId="77777777" w:rsidR="009056CC" w:rsidRDefault="009056CC" w:rsidP="009056CC">
      <w:pPr>
        <w:autoSpaceDE w:val="0"/>
        <w:autoSpaceDN w:val="0"/>
        <w:adjustRightInd w:val="0"/>
        <w:spacing w:line="81" w:lineRule="exact"/>
        <w:rPr>
          <w:rFonts w:ascii="Times New Roman" w:hAnsi="Times New Roman" w:cs="Times New Roman"/>
          <w:color w:val="000000"/>
          <w:sz w:val="24"/>
          <w:szCs w:val="24"/>
          <w:lang w:val="en-GB" w:eastAsia="en-GB"/>
        </w:rPr>
      </w:pPr>
    </w:p>
    <w:p w14:paraId="08BC7406" w14:textId="77777777" w:rsidR="009056CC" w:rsidRDefault="009056CC" w:rsidP="009056CC">
      <w:pPr>
        <w:autoSpaceDE w:val="0"/>
        <w:autoSpaceDN w:val="0"/>
        <w:adjustRightInd w:val="0"/>
        <w:spacing w:line="20" w:lineRule="atLeast"/>
        <w:rPr>
          <w:rFonts w:ascii="Times New Roman" w:hAnsi="Times New Roman" w:cs="Times New Roman"/>
          <w:i/>
          <w:iCs/>
          <w:color w:val="000000"/>
          <w:sz w:val="24"/>
          <w:szCs w:val="24"/>
          <w:lang w:val="en-GB" w:eastAsia="en-GB"/>
        </w:rPr>
      </w:pPr>
      <w:r>
        <w:rPr>
          <w:rFonts w:ascii="Times New Roman" w:hAnsi="Times New Roman" w:cs="Times New Roman"/>
          <w:i/>
          <w:iCs/>
          <w:color w:val="000000"/>
          <w:sz w:val="24"/>
          <w:szCs w:val="24"/>
          <w:lang w:val="en-GB" w:eastAsia="en-GB"/>
        </w:rPr>
        <w:t>Manipal University Jaipur</w:t>
      </w:r>
    </w:p>
    <w:p w14:paraId="40BBBB42" w14:textId="77777777" w:rsidR="008B4CF0" w:rsidRPr="000F3797" w:rsidRDefault="008B4CF0" w:rsidP="008B4CF0">
      <w:pPr>
        <w:spacing w:line="0" w:lineRule="atLeast"/>
        <w:rPr>
          <w:rFonts w:ascii="Times New Roman" w:eastAsia="Times New Roman" w:hAnsi="Times New Roman"/>
          <w:i/>
          <w:sz w:val="24"/>
          <w:szCs w:val="24"/>
        </w:rPr>
        <w:sectPr w:rsidR="008B4CF0" w:rsidRPr="000F3797" w:rsidSect="008B4CF0">
          <w:type w:val="continuous"/>
          <w:pgSz w:w="11900" w:h="16840"/>
          <w:pgMar w:top="979" w:right="1000" w:bottom="1440" w:left="1000" w:header="0" w:footer="0" w:gutter="0"/>
          <w:cols w:space="0" w:equalWidth="0">
            <w:col w:w="9900"/>
          </w:cols>
          <w:docGrid w:linePitch="360"/>
        </w:sectPr>
      </w:pPr>
    </w:p>
    <w:p w14:paraId="7D0BABD7" w14:textId="77777777" w:rsidR="00BB039C" w:rsidRPr="000F3797" w:rsidRDefault="00BB039C">
      <w:pPr>
        <w:spacing w:line="0" w:lineRule="atLeast"/>
        <w:jc w:val="center"/>
        <w:rPr>
          <w:sz w:val="24"/>
          <w:szCs w:val="24"/>
        </w:rPr>
        <w:sectPr w:rsidR="00BB039C" w:rsidRPr="000F3797">
          <w:type w:val="continuous"/>
          <w:pgSz w:w="11900" w:h="16840"/>
          <w:pgMar w:top="1000" w:right="1440" w:bottom="952" w:left="1440" w:header="0" w:footer="0" w:gutter="0"/>
          <w:cols w:space="0" w:equalWidth="0">
            <w:col w:w="9020"/>
          </w:cols>
          <w:docGrid w:linePitch="360"/>
        </w:sectPr>
      </w:pPr>
    </w:p>
    <w:p w14:paraId="43CC4147" w14:textId="77777777" w:rsidR="00BB039C" w:rsidRPr="000B3F89" w:rsidRDefault="00BB039C">
      <w:pPr>
        <w:spacing w:line="0" w:lineRule="atLeast"/>
        <w:ind w:right="20"/>
        <w:jc w:val="center"/>
        <w:rPr>
          <w:rFonts w:ascii="Times New Roman" w:eastAsia="Times New Roman" w:hAnsi="Times New Roman"/>
          <w:b/>
          <w:sz w:val="32"/>
          <w:szCs w:val="32"/>
        </w:rPr>
      </w:pPr>
      <w:r w:rsidRPr="000B3F89">
        <w:rPr>
          <w:rFonts w:ascii="Times New Roman" w:eastAsia="Times New Roman" w:hAnsi="Times New Roman"/>
          <w:b/>
          <w:sz w:val="32"/>
          <w:szCs w:val="32"/>
        </w:rPr>
        <w:lastRenderedPageBreak/>
        <w:t>ABSTRACT</w:t>
      </w:r>
    </w:p>
    <w:p w14:paraId="0DF12979" w14:textId="77777777" w:rsidR="00BB039C" w:rsidRDefault="00BB039C">
      <w:pPr>
        <w:spacing w:line="200" w:lineRule="exact"/>
        <w:rPr>
          <w:rFonts w:ascii="Times New Roman" w:eastAsia="Times New Roman" w:hAnsi="Times New Roman"/>
        </w:rPr>
      </w:pPr>
    </w:p>
    <w:p w14:paraId="77D0B0EA" w14:textId="77777777" w:rsidR="00BB039C" w:rsidRDefault="00BB039C">
      <w:pPr>
        <w:spacing w:line="251" w:lineRule="exact"/>
        <w:rPr>
          <w:rFonts w:ascii="Times New Roman" w:eastAsia="Times New Roman" w:hAnsi="Times New Roman"/>
        </w:rPr>
      </w:pPr>
    </w:p>
    <w:p w14:paraId="1C1FF66C" w14:textId="77777777" w:rsidR="009056CC" w:rsidRDefault="009056CC" w:rsidP="000B3F89">
      <w:pPr>
        <w:spacing w:line="300" w:lineRule="auto"/>
        <w:jc w:val="both"/>
        <w:rPr>
          <w:rFonts w:ascii="Times New Roman" w:hAnsi="Times New Roman" w:cs="Times New Roman"/>
          <w:color w:val="000000"/>
          <w:sz w:val="24"/>
          <w:szCs w:val="24"/>
          <w:lang w:val="en-GB" w:eastAsia="en-GB"/>
        </w:rPr>
      </w:pPr>
      <w:r>
        <w:rPr>
          <w:rFonts w:ascii="Times New Roman" w:hAnsi="Times New Roman" w:cs="Times New Roman"/>
          <w:color w:val="000000"/>
          <w:sz w:val="24"/>
          <w:szCs w:val="24"/>
          <w:lang w:val="en-GB" w:eastAsia="en-GB"/>
        </w:rPr>
        <w:t xml:space="preserve">In the modern world, audio morphing is widespread, and detecting such malpractices is foremost important for law enforcement agencies as well as for the protection of any individual's integrity. Advancements in creation of such fake audio clips has overtaken the possible ways of expediting them. We were aiming for a way to detect audio forgery using various machine learning algorithms. </w:t>
      </w:r>
      <w:hyperlink r:id="rId15" w:history="1">
        <w:r>
          <w:rPr>
            <w:rFonts w:ascii="Times New Roman" w:hAnsi="Times New Roman" w:cs="Times New Roman"/>
            <w:color w:val="000000"/>
            <w:sz w:val="24"/>
            <w:szCs w:val="24"/>
            <w:lang w:val="en-GB" w:eastAsia="en-GB"/>
          </w:rPr>
          <w:t>Deepfakes</w:t>
        </w:r>
      </w:hyperlink>
      <w:r>
        <w:rPr>
          <w:rFonts w:ascii="Times New Roman" w:hAnsi="Times New Roman" w:cs="Times New Roman"/>
          <w:color w:val="000000"/>
          <w:sz w:val="24"/>
          <w:szCs w:val="24"/>
          <w:lang w:val="en-GB" w:eastAsia="en-GB"/>
        </w:rPr>
        <w:t xml:space="preserve"> are a synthetic means in which a person is replaced with someone else’s affinity. Deepfake audio is created using AI and machine learning algorithms, which is a discrete creation method from the traditional audio manipulation using audio editing software like Lyrebird AI, Overdub etc. Deepfake audio can be used for various purposes, spanning from entertainment to criminal activities. Most deepfake audio apps are meant for entertainment purposes but have the potential to be used for more harmful intents and purposes for wide spreading rumours and for other criminal purposes. This work is an attempt to classify such audio clips as Fake or Authentic. Data set consists of various Narendra Modi speeches from by various rallies </w:t>
      </w:r>
      <w:r w:rsidR="008661E6">
        <w:rPr>
          <w:rFonts w:ascii="Times New Roman" w:hAnsi="Times New Roman" w:cs="Times New Roman"/>
          <w:color w:val="000000"/>
          <w:sz w:val="24"/>
          <w:szCs w:val="24"/>
          <w:lang w:val="en-GB" w:eastAsia="en-GB"/>
        </w:rPr>
        <w:t>across</w:t>
      </w:r>
      <w:r>
        <w:rPr>
          <w:rFonts w:ascii="Times New Roman" w:hAnsi="Times New Roman" w:cs="Times New Roman"/>
          <w:color w:val="000000"/>
          <w:sz w:val="24"/>
          <w:szCs w:val="24"/>
          <w:lang w:val="en-GB" w:eastAsia="en-GB"/>
        </w:rPr>
        <w:t xml:space="preserve"> India from different timelines. Data set is pre-processed using a software called Goldwave which helped us reduce the noise in the samples. Data sets will then be used to train a machine learning models using TensorFlow and Keras. We achieved our goal of classifying the audios successfully with </w:t>
      </w:r>
      <w:r w:rsidR="008661E6">
        <w:rPr>
          <w:rFonts w:ascii="Times New Roman" w:hAnsi="Times New Roman" w:cs="Times New Roman"/>
          <w:color w:val="000000"/>
          <w:sz w:val="24"/>
          <w:szCs w:val="24"/>
          <w:lang w:val="en-GB" w:eastAsia="en-GB"/>
        </w:rPr>
        <w:t>an</w:t>
      </w:r>
      <w:r>
        <w:rPr>
          <w:rFonts w:ascii="Times New Roman" w:hAnsi="Times New Roman" w:cs="Times New Roman"/>
          <w:color w:val="000000"/>
          <w:sz w:val="24"/>
          <w:szCs w:val="24"/>
          <w:lang w:val="en-GB" w:eastAsia="en-GB"/>
        </w:rPr>
        <w:t xml:space="preserve"> accuracy rate of 97.69%. The accuracy achieved is so high due to the </w:t>
      </w:r>
      <w:r w:rsidR="008661E6">
        <w:rPr>
          <w:rFonts w:ascii="Times New Roman" w:hAnsi="Times New Roman" w:cs="Times New Roman"/>
          <w:color w:val="000000"/>
          <w:sz w:val="24"/>
          <w:szCs w:val="24"/>
          <w:lang w:val="en-GB" w:eastAsia="en-GB"/>
        </w:rPr>
        <w:t>constraints</w:t>
      </w:r>
      <w:r>
        <w:rPr>
          <w:rFonts w:ascii="Times New Roman" w:hAnsi="Times New Roman" w:cs="Times New Roman"/>
          <w:color w:val="000000"/>
          <w:sz w:val="24"/>
          <w:szCs w:val="24"/>
          <w:lang w:val="en-GB" w:eastAsia="en-GB"/>
        </w:rPr>
        <w:t xml:space="preserve"> of the dataset.</w:t>
      </w:r>
    </w:p>
    <w:p w14:paraId="113D58FD" w14:textId="77777777" w:rsidR="00BB039C" w:rsidRDefault="00BB039C" w:rsidP="00254478">
      <w:pPr>
        <w:spacing w:line="1" w:lineRule="exact"/>
        <w:jc w:val="both"/>
        <w:rPr>
          <w:rFonts w:ascii="Times New Roman" w:eastAsia="Times New Roman" w:hAnsi="Times New Roman"/>
        </w:rPr>
      </w:pPr>
    </w:p>
    <w:p w14:paraId="798BADE2" w14:textId="77777777" w:rsidR="00BB039C" w:rsidRDefault="00BB039C" w:rsidP="00254478">
      <w:pPr>
        <w:spacing w:line="0" w:lineRule="atLeast"/>
        <w:ind w:left="720"/>
        <w:jc w:val="both"/>
        <w:rPr>
          <w:rFonts w:ascii="Times New Roman" w:eastAsia="Times New Roman" w:hAnsi="Times New Roman"/>
          <w:sz w:val="24"/>
        </w:rPr>
        <w:sectPr w:rsidR="00BB039C">
          <w:pgSz w:w="11900" w:h="16840"/>
          <w:pgMar w:top="972" w:right="980" w:bottom="1440" w:left="1000" w:header="0" w:footer="0" w:gutter="0"/>
          <w:cols w:space="0" w:equalWidth="0">
            <w:col w:w="9920"/>
          </w:cols>
          <w:docGrid w:linePitch="360"/>
        </w:sectPr>
      </w:pPr>
    </w:p>
    <w:p w14:paraId="7E9ABE58" w14:textId="77777777" w:rsidR="00BB039C" w:rsidRDefault="00BB039C">
      <w:pPr>
        <w:spacing w:line="0" w:lineRule="atLeast"/>
        <w:ind w:right="-19"/>
        <w:jc w:val="center"/>
        <w:rPr>
          <w:rFonts w:ascii="Times New Roman" w:eastAsia="Times New Roman" w:hAnsi="Times New Roman"/>
          <w:b/>
          <w:sz w:val="32"/>
        </w:rPr>
      </w:pPr>
      <w:bookmarkStart w:id="0" w:name="page6"/>
      <w:bookmarkEnd w:id="0"/>
      <w:r>
        <w:rPr>
          <w:rFonts w:ascii="Times New Roman" w:eastAsia="Times New Roman" w:hAnsi="Times New Roman"/>
          <w:b/>
          <w:sz w:val="32"/>
        </w:rPr>
        <w:lastRenderedPageBreak/>
        <w:t>LIST OF TABLES</w:t>
      </w:r>
    </w:p>
    <w:p w14:paraId="118530EE" w14:textId="77777777" w:rsidR="00BB039C" w:rsidRDefault="00BB039C">
      <w:pPr>
        <w:spacing w:line="110"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200"/>
        <w:gridCol w:w="7740"/>
        <w:gridCol w:w="1180"/>
      </w:tblGrid>
      <w:tr w:rsidR="00BB039C" w14:paraId="35B2A8FE" w14:textId="77777777">
        <w:trPr>
          <w:trHeight w:val="326"/>
        </w:trPr>
        <w:tc>
          <w:tcPr>
            <w:tcW w:w="1200" w:type="dxa"/>
            <w:tcBorders>
              <w:top w:val="single" w:sz="8" w:space="0" w:color="C0C0C0"/>
              <w:left w:val="single" w:sz="8" w:space="0" w:color="C0C0C0"/>
              <w:right w:val="single" w:sz="8" w:space="0" w:color="C0C0C0"/>
            </w:tcBorders>
            <w:shd w:val="clear" w:color="auto" w:fill="auto"/>
            <w:vAlign w:val="bottom"/>
          </w:tcPr>
          <w:p w14:paraId="3DB2D0C9"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Table No</w:t>
            </w:r>
          </w:p>
        </w:tc>
        <w:tc>
          <w:tcPr>
            <w:tcW w:w="7740" w:type="dxa"/>
            <w:tcBorders>
              <w:top w:val="single" w:sz="8" w:space="0" w:color="C0C0C0"/>
              <w:right w:val="single" w:sz="8" w:space="0" w:color="C0C0C0"/>
            </w:tcBorders>
            <w:shd w:val="clear" w:color="auto" w:fill="auto"/>
            <w:vAlign w:val="bottom"/>
          </w:tcPr>
          <w:p w14:paraId="10007CF3"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Table Title</w:t>
            </w:r>
          </w:p>
        </w:tc>
        <w:tc>
          <w:tcPr>
            <w:tcW w:w="1180" w:type="dxa"/>
            <w:tcBorders>
              <w:top w:val="single" w:sz="8" w:space="0" w:color="C0C0C0"/>
              <w:right w:val="single" w:sz="8" w:space="0" w:color="C0C0C0"/>
            </w:tcBorders>
            <w:shd w:val="clear" w:color="auto" w:fill="auto"/>
            <w:vAlign w:val="bottom"/>
          </w:tcPr>
          <w:p w14:paraId="7DC62627"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Page No</w:t>
            </w:r>
          </w:p>
        </w:tc>
      </w:tr>
      <w:tr w:rsidR="00BB039C" w14:paraId="2A146DA7" w14:textId="77777777">
        <w:trPr>
          <w:trHeight w:val="29"/>
        </w:trPr>
        <w:tc>
          <w:tcPr>
            <w:tcW w:w="1200" w:type="dxa"/>
            <w:tcBorders>
              <w:left w:val="single" w:sz="8" w:space="0" w:color="C0C0C0"/>
              <w:bottom w:val="single" w:sz="8" w:space="0" w:color="C0C0C0"/>
              <w:right w:val="single" w:sz="8" w:space="0" w:color="C0C0C0"/>
            </w:tcBorders>
            <w:shd w:val="clear" w:color="auto" w:fill="auto"/>
            <w:vAlign w:val="bottom"/>
          </w:tcPr>
          <w:p w14:paraId="2209F7CF" w14:textId="77777777" w:rsidR="00BB039C" w:rsidRDefault="00BB039C">
            <w:pPr>
              <w:spacing w:line="0" w:lineRule="atLeast"/>
              <w:rPr>
                <w:rFonts w:ascii="Times New Roman" w:eastAsia="Times New Roman" w:hAnsi="Times New Roman"/>
                <w:sz w:val="2"/>
              </w:rPr>
            </w:pPr>
          </w:p>
        </w:tc>
        <w:tc>
          <w:tcPr>
            <w:tcW w:w="7740" w:type="dxa"/>
            <w:tcBorders>
              <w:bottom w:val="single" w:sz="8" w:space="0" w:color="C0C0C0"/>
              <w:right w:val="single" w:sz="8" w:space="0" w:color="C0C0C0"/>
            </w:tcBorders>
            <w:shd w:val="clear" w:color="auto" w:fill="auto"/>
            <w:vAlign w:val="bottom"/>
          </w:tcPr>
          <w:p w14:paraId="73748A60" w14:textId="77777777" w:rsidR="00BB039C" w:rsidRDefault="00BB039C">
            <w:pPr>
              <w:spacing w:line="0" w:lineRule="atLeast"/>
              <w:rPr>
                <w:rFonts w:ascii="Times New Roman" w:eastAsia="Times New Roman" w:hAnsi="Times New Roman"/>
                <w:sz w:val="2"/>
              </w:rPr>
            </w:pPr>
          </w:p>
        </w:tc>
        <w:tc>
          <w:tcPr>
            <w:tcW w:w="1180" w:type="dxa"/>
            <w:tcBorders>
              <w:bottom w:val="single" w:sz="8" w:space="0" w:color="C0C0C0"/>
              <w:right w:val="single" w:sz="8" w:space="0" w:color="C0C0C0"/>
            </w:tcBorders>
            <w:shd w:val="clear" w:color="auto" w:fill="auto"/>
            <w:vAlign w:val="bottom"/>
          </w:tcPr>
          <w:p w14:paraId="58ED7E55" w14:textId="77777777" w:rsidR="00BB039C" w:rsidRDefault="00BB039C">
            <w:pPr>
              <w:spacing w:line="0" w:lineRule="atLeast"/>
              <w:rPr>
                <w:rFonts w:ascii="Times New Roman" w:eastAsia="Times New Roman" w:hAnsi="Times New Roman"/>
                <w:sz w:val="2"/>
              </w:rPr>
            </w:pPr>
          </w:p>
        </w:tc>
      </w:tr>
      <w:tr w:rsidR="00BB039C" w14:paraId="39430A2E" w14:textId="77777777">
        <w:trPr>
          <w:trHeight w:val="335"/>
        </w:trPr>
        <w:tc>
          <w:tcPr>
            <w:tcW w:w="1200" w:type="dxa"/>
            <w:tcBorders>
              <w:left w:val="single" w:sz="8" w:space="0" w:color="C0C0C0"/>
              <w:bottom w:val="single" w:sz="8" w:space="0" w:color="C0C0C0"/>
              <w:right w:val="single" w:sz="8" w:space="0" w:color="C0C0C0"/>
            </w:tcBorders>
            <w:shd w:val="clear" w:color="auto" w:fill="auto"/>
            <w:vAlign w:val="bottom"/>
          </w:tcPr>
          <w:p w14:paraId="6CBF7349" w14:textId="77777777" w:rsidR="00BB039C" w:rsidRDefault="00BB039C">
            <w:pPr>
              <w:spacing w:line="0" w:lineRule="atLeast"/>
              <w:rPr>
                <w:rFonts w:ascii="Times New Roman" w:eastAsia="Times New Roman" w:hAnsi="Times New Roman"/>
                <w:sz w:val="24"/>
              </w:rPr>
            </w:pPr>
          </w:p>
        </w:tc>
        <w:tc>
          <w:tcPr>
            <w:tcW w:w="7740" w:type="dxa"/>
            <w:tcBorders>
              <w:bottom w:val="single" w:sz="8" w:space="0" w:color="C0C0C0"/>
              <w:right w:val="single" w:sz="8" w:space="0" w:color="C0C0C0"/>
            </w:tcBorders>
            <w:shd w:val="clear" w:color="auto" w:fill="auto"/>
            <w:vAlign w:val="bottom"/>
          </w:tcPr>
          <w:p w14:paraId="07B6ACA3" w14:textId="77777777" w:rsidR="00BB039C" w:rsidRDefault="00BB039C">
            <w:pPr>
              <w:spacing w:line="0" w:lineRule="atLeast"/>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06099919" w14:textId="77777777" w:rsidR="00BB039C" w:rsidRDefault="00BB039C">
            <w:pPr>
              <w:spacing w:line="0" w:lineRule="atLeast"/>
              <w:rPr>
                <w:rFonts w:ascii="Times New Roman" w:eastAsia="Times New Roman" w:hAnsi="Times New Roman"/>
                <w:sz w:val="24"/>
              </w:rPr>
            </w:pPr>
          </w:p>
        </w:tc>
      </w:tr>
      <w:tr w:rsidR="00BB039C" w14:paraId="6175755B" w14:textId="77777777">
        <w:trPr>
          <w:trHeight w:val="335"/>
        </w:trPr>
        <w:tc>
          <w:tcPr>
            <w:tcW w:w="1200" w:type="dxa"/>
            <w:tcBorders>
              <w:left w:val="single" w:sz="8" w:space="0" w:color="C0C0C0"/>
              <w:bottom w:val="single" w:sz="8" w:space="0" w:color="C0C0C0"/>
              <w:right w:val="single" w:sz="8" w:space="0" w:color="C0C0C0"/>
            </w:tcBorders>
            <w:shd w:val="clear" w:color="auto" w:fill="auto"/>
            <w:vAlign w:val="bottom"/>
          </w:tcPr>
          <w:p w14:paraId="5BEA6618" w14:textId="77777777" w:rsidR="00BB039C" w:rsidRDefault="00BB039C">
            <w:pPr>
              <w:spacing w:line="0" w:lineRule="atLeast"/>
              <w:rPr>
                <w:rFonts w:ascii="Times New Roman" w:eastAsia="Times New Roman" w:hAnsi="Times New Roman"/>
                <w:sz w:val="24"/>
              </w:rPr>
            </w:pPr>
          </w:p>
        </w:tc>
        <w:tc>
          <w:tcPr>
            <w:tcW w:w="7740" w:type="dxa"/>
            <w:tcBorders>
              <w:bottom w:val="single" w:sz="8" w:space="0" w:color="C0C0C0"/>
              <w:right w:val="single" w:sz="8" w:space="0" w:color="C0C0C0"/>
            </w:tcBorders>
            <w:shd w:val="clear" w:color="auto" w:fill="auto"/>
            <w:vAlign w:val="bottom"/>
          </w:tcPr>
          <w:p w14:paraId="4A5B8953" w14:textId="77777777" w:rsidR="00BB039C" w:rsidRDefault="00BB039C">
            <w:pPr>
              <w:spacing w:line="0" w:lineRule="atLeast"/>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34B0107E" w14:textId="77777777" w:rsidR="00BB039C" w:rsidRDefault="00BB039C">
            <w:pPr>
              <w:spacing w:line="0" w:lineRule="atLeast"/>
              <w:rPr>
                <w:rFonts w:ascii="Times New Roman" w:eastAsia="Times New Roman" w:hAnsi="Times New Roman"/>
                <w:sz w:val="24"/>
              </w:rPr>
            </w:pPr>
          </w:p>
        </w:tc>
      </w:tr>
      <w:tr w:rsidR="00BB039C" w14:paraId="45FD985B" w14:textId="77777777">
        <w:trPr>
          <w:trHeight w:val="335"/>
        </w:trPr>
        <w:tc>
          <w:tcPr>
            <w:tcW w:w="1200" w:type="dxa"/>
            <w:tcBorders>
              <w:left w:val="single" w:sz="8" w:space="0" w:color="C0C0C0"/>
              <w:bottom w:val="single" w:sz="8" w:space="0" w:color="C0C0C0"/>
              <w:right w:val="single" w:sz="8" w:space="0" w:color="C0C0C0"/>
            </w:tcBorders>
            <w:shd w:val="clear" w:color="auto" w:fill="auto"/>
            <w:vAlign w:val="bottom"/>
          </w:tcPr>
          <w:p w14:paraId="72241E1D" w14:textId="77777777" w:rsidR="00BB039C" w:rsidRDefault="00BB039C">
            <w:pPr>
              <w:spacing w:line="0" w:lineRule="atLeast"/>
              <w:rPr>
                <w:rFonts w:ascii="Times New Roman" w:eastAsia="Times New Roman" w:hAnsi="Times New Roman"/>
                <w:sz w:val="24"/>
              </w:rPr>
            </w:pPr>
          </w:p>
        </w:tc>
        <w:tc>
          <w:tcPr>
            <w:tcW w:w="7740" w:type="dxa"/>
            <w:tcBorders>
              <w:bottom w:val="single" w:sz="8" w:space="0" w:color="C0C0C0"/>
              <w:right w:val="single" w:sz="8" w:space="0" w:color="C0C0C0"/>
            </w:tcBorders>
            <w:shd w:val="clear" w:color="auto" w:fill="auto"/>
            <w:vAlign w:val="bottom"/>
          </w:tcPr>
          <w:p w14:paraId="6EA43A9D" w14:textId="77777777" w:rsidR="00BB039C" w:rsidRDefault="00BB039C">
            <w:pPr>
              <w:spacing w:line="0" w:lineRule="atLeast"/>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2D699172" w14:textId="77777777" w:rsidR="00BB039C" w:rsidRDefault="00BB039C">
            <w:pPr>
              <w:spacing w:line="0" w:lineRule="atLeast"/>
              <w:rPr>
                <w:rFonts w:ascii="Times New Roman" w:eastAsia="Times New Roman" w:hAnsi="Times New Roman"/>
                <w:sz w:val="24"/>
              </w:rPr>
            </w:pPr>
          </w:p>
        </w:tc>
      </w:tr>
      <w:tr w:rsidR="00BB039C" w14:paraId="36334794" w14:textId="77777777">
        <w:trPr>
          <w:trHeight w:val="335"/>
        </w:trPr>
        <w:tc>
          <w:tcPr>
            <w:tcW w:w="1200" w:type="dxa"/>
            <w:tcBorders>
              <w:left w:val="single" w:sz="8" w:space="0" w:color="C0C0C0"/>
              <w:bottom w:val="single" w:sz="8" w:space="0" w:color="C0C0C0"/>
              <w:right w:val="single" w:sz="8" w:space="0" w:color="C0C0C0"/>
            </w:tcBorders>
            <w:shd w:val="clear" w:color="auto" w:fill="auto"/>
            <w:vAlign w:val="bottom"/>
          </w:tcPr>
          <w:p w14:paraId="2CCAC203" w14:textId="77777777" w:rsidR="00BB039C" w:rsidRDefault="00BB039C">
            <w:pPr>
              <w:spacing w:line="0" w:lineRule="atLeast"/>
              <w:rPr>
                <w:rFonts w:ascii="Times New Roman" w:eastAsia="Times New Roman" w:hAnsi="Times New Roman"/>
                <w:sz w:val="24"/>
              </w:rPr>
            </w:pPr>
          </w:p>
        </w:tc>
        <w:tc>
          <w:tcPr>
            <w:tcW w:w="7740" w:type="dxa"/>
            <w:tcBorders>
              <w:bottom w:val="single" w:sz="8" w:space="0" w:color="C0C0C0"/>
              <w:right w:val="single" w:sz="8" w:space="0" w:color="C0C0C0"/>
            </w:tcBorders>
            <w:shd w:val="clear" w:color="auto" w:fill="auto"/>
            <w:vAlign w:val="bottom"/>
          </w:tcPr>
          <w:p w14:paraId="7981B697" w14:textId="77777777" w:rsidR="00BB039C" w:rsidRDefault="00BB039C">
            <w:pPr>
              <w:spacing w:line="0" w:lineRule="atLeast"/>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0046C654" w14:textId="77777777" w:rsidR="00BB039C" w:rsidRDefault="00BB039C">
            <w:pPr>
              <w:spacing w:line="0" w:lineRule="atLeast"/>
              <w:rPr>
                <w:rFonts w:ascii="Times New Roman" w:eastAsia="Times New Roman" w:hAnsi="Times New Roman"/>
                <w:sz w:val="24"/>
              </w:rPr>
            </w:pPr>
          </w:p>
        </w:tc>
      </w:tr>
      <w:tr w:rsidR="00BB039C" w14:paraId="61EA9ED2" w14:textId="77777777">
        <w:trPr>
          <w:trHeight w:val="335"/>
        </w:trPr>
        <w:tc>
          <w:tcPr>
            <w:tcW w:w="1200" w:type="dxa"/>
            <w:tcBorders>
              <w:left w:val="single" w:sz="8" w:space="0" w:color="C0C0C0"/>
              <w:bottom w:val="single" w:sz="8" w:space="0" w:color="C0C0C0"/>
              <w:right w:val="single" w:sz="8" w:space="0" w:color="C0C0C0"/>
            </w:tcBorders>
            <w:shd w:val="clear" w:color="auto" w:fill="auto"/>
            <w:vAlign w:val="bottom"/>
          </w:tcPr>
          <w:p w14:paraId="684DC20B" w14:textId="77777777" w:rsidR="00BB039C" w:rsidRDefault="00BB039C">
            <w:pPr>
              <w:spacing w:line="0" w:lineRule="atLeast"/>
              <w:rPr>
                <w:rFonts w:ascii="Times New Roman" w:eastAsia="Times New Roman" w:hAnsi="Times New Roman"/>
                <w:sz w:val="24"/>
              </w:rPr>
            </w:pPr>
          </w:p>
        </w:tc>
        <w:tc>
          <w:tcPr>
            <w:tcW w:w="7740" w:type="dxa"/>
            <w:tcBorders>
              <w:bottom w:val="single" w:sz="8" w:space="0" w:color="C0C0C0"/>
              <w:right w:val="single" w:sz="8" w:space="0" w:color="C0C0C0"/>
            </w:tcBorders>
            <w:shd w:val="clear" w:color="auto" w:fill="auto"/>
            <w:vAlign w:val="bottom"/>
          </w:tcPr>
          <w:p w14:paraId="0A1A20F4" w14:textId="77777777" w:rsidR="00BB039C" w:rsidRDefault="00BB039C">
            <w:pPr>
              <w:spacing w:line="0" w:lineRule="atLeast"/>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276ED4E8" w14:textId="77777777" w:rsidR="00BB039C" w:rsidRDefault="00BB039C">
            <w:pPr>
              <w:spacing w:line="0" w:lineRule="atLeast"/>
              <w:rPr>
                <w:rFonts w:ascii="Times New Roman" w:eastAsia="Times New Roman" w:hAnsi="Times New Roman"/>
                <w:sz w:val="24"/>
              </w:rPr>
            </w:pPr>
          </w:p>
        </w:tc>
      </w:tr>
      <w:tr w:rsidR="00BB039C" w14:paraId="0FD82A46" w14:textId="77777777">
        <w:trPr>
          <w:trHeight w:val="335"/>
        </w:trPr>
        <w:tc>
          <w:tcPr>
            <w:tcW w:w="1200" w:type="dxa"/>
            <w:tcBorders>
              <w:left w:val="single" w:sz="8" w:space="0" w:color="C0C0C0"/>
              <w:bottom w:val="single" w:sz="8" w:space="0" w:color="C0C0C0"/>
              <w:right w:val="single" w:sz="8" w:space="0" w:color="C0C0C0"/>
            </w:tcBorders>
            <w:shd w:val="clear" w:color="auto" w:fill="auto"/>
            <w:vAlign w:val="bottom"/>
          </w:tcPr>
          <w:p w14:paraId="00DBD6A1" w14:textId="77777777" w:rsidR="00BB039C" w:rsidRDefault="00BB039C">
            <w:pPr>
              <w:spacing w:line="0" w:lineRule="atLeast"/>
              <w:rPr>
                <w:rFonts w:ascii="Times New Roman" w:eastAsia="Times New Roman" w:hAnsi="Times New Roman"/>
                <w:sz w:val="24"/>
              </w:rPr>
            </w:pPr>
          </w:p>
        </w:tc>
        <w:tc>
          <w:tcPr>
            <w:tcW w:w="7740" w:type="dxa"/>
            <w:tcBorders>
              <w:bottom w:val="single" w:sz="8" w:space="0" w:color="C0C0C0"/>
              <w:right w:val="single" w:sz="8" w:space="0" w:color="C0C0C0"/>
            </w:tcBorders>
            <w:shd w:val="clear" w:color="auto" w:fill="auto"/>
            <w:vAlign w:val="bottom"/>
          </w:tcPr>
          <w:p w14:paraId="0CC58707" w14:textId="77777777" w:rsidR="00BB039C" w:rsidRDefault="00BB039C">
            <w:pPr>
              <w:spacing w:line="0" w:lineRule="atLeast"/>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10D9D54A" w14:textId="77777777" w:rsidR="00BB039C" w:rsidRDefault="00BB039C">
            <w:pPr>
              <w:spacing w:line="0" w:lineRule="atLeast"/>
              <w:rPr>
                <w:rFonts w:ascii="Times New Roman" w:eastAsia="Times New Roman" w:hAnsi="Times New Roman"/>
                <w:sz w:val="24"/>
              </w:rPr>
            </w:pPr>
          </w:p>
        </w:tc>
      </w:tr>
    </w:tbl>
    <w:p w14:paraId="72DA8BF7" w14:textId="77777777" w:rsidR="00BB039C" w:rsidRDefault="00BB039C">
      <w:pPr>
        <w:spacing w:line="304" w:lineRule="exact"/>
        <w:rPr>
          <w:rFonts w:ascii="Times New Roman" w:eastAsia="Times New Roman" w:hAnsi="Times New Roman"/>
        </w:rPr>
      </w:pPr>
    </w:p>
    <w:p w14:paraId="453884B2" w14:textId="77777777" w:rsidR="00BB039C" w:rsidRDefault="00BB039C">
      <w:pPr>
        <w:spacing w:line="0" w:lineRule="atLeast"/>
        <w:ind w:right="-19"/>
        <w:jc w:val="center"/>
        <w:rPr>
          <w:rFonts w:ascii="Times New Roman" w:eastAsia="Times New Roman" w:hAnsi="Times New Roman"/>
          <w:b/>
          <w:sz w:val="32"/>
        </w:rPr>
      </w:pPr>
      <w:r>
        <w:rPr>
          <w:rFonts w:ascii="Times New Roman" w:eastAsia="Times New Roman" w:hAnsi="Times New Roman"/>
          <w:b/>
          <w:sz w:val="32"/>
        </w:rPr>
        <w:t>LIST OF FIGURES</w:t>
      </w:r>
    </w:p>
    <w:p w14:paraId="24476992" w14:textId="77777777" w:rsidR="00BB039C" w:rsidRDefault="00BB039C">
      <w:pPr>
        <w:spacing w:line="110" w:lineRule="exact"/>
        <w:rPr>
          <w:rFonts w:ascii="Times New Roman" w:eastAsia="Times New Roman" w:hAnsi="Times New Roman"/>
        </w:rPr>
      </w:pPr>
    </w:p>
    <w:tbl>
      <w:tblPr>
        <w:tblW w:w="10120" w:type="dxa"/>
        <w:tblInd w:w="10" w:type="dxa"/>
        <w:tblLayout w:type="fixed"/>
        <w:tblCellMar>
          <w:top w:w="0" w:type="dxa"/>
          <w:left w:w="0" w:type="dxa"/>
          <w:bottom w:w="0" w:type="dxa"/>
          <w:right w:w="0" w:type="dxa"/>
        </w:tblCellMar>
        <w:tblLook w:val="0000" w:firstRow="0" w:lastRow="0" w:firstColumn="0" w:lastColumn="0" w:noHBand="0" w:noVBand="0"/>
      </w:tblPr>
      <w:tblGrid>
        <w:gridCol w:w="1300"/>
        <w:gridCol w:w="7640"/>
        <w:gridCol w:w="1180"/>
      </w:tblGrid>
      <w:tr w:rsidR="00BB039C" w14:paraId="4F9B179F" w14:textId="77777777" w:rsidTr="006959A6">
        <w:trPr>
          <w:trHeight w:val="326"/>
        </w:trPr>
        <w:tc>
          <w:tcPr>
            <w:tcW w:w="1300" w:type="dxa"/>
            <w:tcBorders>
              <w:top w:val="single" w:sz="8" w:space="0" w:color="C0C0C0"/>
              <w:left w:val="single" w:sz="8" w:space="0" w:color="C0C0C0"/>
              <w:right w:val="single" w:sz="8" w:space="0" w:color="C0C0C0"/>
            </w:tcBorders>
            <w:shd w:val="clear" w:color="auto" w:fill="auto"/>
            <w:vAlign w:val="bottom"/>
          </w:tcPr>
          <w:p w14:paraId="62A9D5C3"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Figure No</w:t>
            </w:r>
          </w:p>
        </w:tc>
        <w:tc>
          <w:tcPr>
            <w:tcW w:w="7640" w:type="dxa"/>
            <w:tcBorders>
              <w:top w:val="single" w:sz="8" w:space="0" w:color="C0C0C0"/>
              <w:right w:val="single" w:sz="8" w:space="0" w:color="C0C0C0"/>
            </w:tcBorders>
            <w:shd w:val="clear" w:color="auto" w:fill="auto"/>
            <w:vAlign w:val="bottom"/>
          </w:tcPr>
          <w:p w14:paraId="287A7DDF" w14:textId="77777777" w:rsidR="00BB039C" w:rsidRDefault="00BB039C">
            <w:pPr>
              <w:spacing w:line="0" w:lineRule="atLeast"/>
              <w:ind w:left="80"/>
              <w:rPr>
                <w:rFonts w:ascii="Times New Roman" w:eastAsia="Times New Roman" w:hAnsi="Times New Roman"/>
                <w:b/>
                <w:sz w:val="24"/>
              </w:rPr>
            </w:pPr>
            <w:r>
              <w:rPr>
                <w:rFonts w:ascii="Times New Roman" w:eastAsia="Times New Roman" w:hAnsi="Times New Roman"/>
                <w:b/>
                <w:sz w:val="24"/>
              </w:rPr>
              <w:t>Figure Title</w:t>
            </w:r>
          </w:p>
        </w:tc>
        <w:tc>
          <w:tcPr>
            <w:tcW w:w="1180" w:type="dxa"/>
            <w:tcBorders>
              <w:top w:val="single" w:sz="8" w:space="0" w:color="C0C0C0"/>
              <w:right w:val="single" w:sz="8" w:space="0" w:color="C0C0C0"/>
            </w:tcBorders>
            <w:shd w:val="clear" w:color="auto" w:fill="auto"/>
            <w:vAlign w:val="bottom"/>
          </w:tcPr>
          <w:p w14:paraId="7E3B9A4A"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Page No</w:t>
            </w:r>
          </w:p>
        </w:tc>
      </w:tr>
      <w:tr w:rsidR="00BB039C" w14:paraId="457E1972" w14:textId="77777777" w:rsidTr="006959A6">
        <w:trPr>
          <w:trHeight w:val="29"/>
        </w:trPr>
        <w:tc>
          <w:tcPr>
            <w:tcW w:w="1300" w:type="dxa"/>
            <w:tcBorders>
              <w:left w:val="single" w:sz="8" w:space="0" w:color="C0C0C0"/>
              <w:bottom w:val="single" w:sz="8" w:space="0" w:color="C0C0C0"/>
              <w:right w:val="single" w:sz="8" w:space="0" w:color="C0C0C0"/>
            </w:tcBorders>
            <w:shd w:val="clear" w:color="auto" w:fill="auto"/>
            <w:vAlign w:val="bottom"/>
          </w:tcPr>
          <w:p w14:paraId="0BE609A7" w14:textId="77777777" w:rsidR="00BB039C" w:rsidRDefault="00BB039C">
            <w:pPr>
              <w:spacing w:line="0" w:lineRule="atLeast"/>
              <w:rPr>
                <w:rFonts w:ascii="Times New Roman" w:eastAsia="Times New Roman" w:hAnsi="Times New Roman"/>
                <w:sz w:val="2"/>
              </w:rPr>
            </w:pPr>
          </w:p>
        </w:tc>
        <w:tc>
          <w:tcPr>
            <w:tcW w:w="7640" w:type="dxa"/>
            <w:tcBorders>
              <w:bottom w:val="single" w:sz="8" w:space="0" w:color="C0C0C0"/>
              <w:right w:val="single" w:sz="8" w:space="0" w:color="C0C0C0"/>
            </w:tcBorders>
            <w:shd w:val="clear" w:color="auto" w:fill="auto"/>
            <w:vAlign w:val="bottom"/>
          </w:tcPr>
          <w:p w14:paraId="130D0BCF" w14:textId="77777777" w:rsidR="00BB039C" w:rsidRDefault="00BB039C">
            <w:pPr>
              <w:spacing w:line="0" w:lineRule="atLeast"/>
              <w:rPr>
                <w:rFonts w:ascii="Times New Roman" w:eastAsia="Times New Roman" w:hAnsi="Times New Roman"/>
                <w:sz w:val="2"/>
              </w:rPr>
            </w:pPr>
          </w:p>
        </w:tc>
        <w:tc>
          <w:tcPr>
            <w:tcW w:w="1180" w:type="dxa"/>
            <w:tcBorders>
              <w:bottom w:val="single" w:sz="8" w:space="0" w:color="C0C0C0"/>
              <w:right w:val="single" w:sz="8" w:space="0" w:color="C0C0C0"/>
            </w:tcBorders>
            <w:shd w:val="clear" w:color="auto" w:fill="auto"/>
            <w:vAlign w:val="bottom"/>
          </w:tcPr>
          <w:p w14:paraId="768ACA41" w14:textId="77777777" w:rsidR="00BB039C" w:rsidRDefault="00BB039C">
            <w:pPr>
              <w:spacing w:line="0" w:lineRule="atLeast"/>
              <w:rPr>
                <w:rFonts w:ascii="Times New Roman" w:eastAsia="Times New Roman" w:hAnsi="Times New Roman"/>
                <w:sz w:val="2"/>
              </w:rPr>
            </w:pPr>
          </w:p>
        </w:tc>
      </w:tr>
      <w:tr w:rsidR="00BB039C" w14:paraId="68EA7D5E" w14:textId="77777777" w:rsidTr="006959A6">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11A311BE" w14:textId="77777777" w:rsidR="00BB039C" w:rsidRDefault="00BB039C">
            <w:pPr>
              <w:spacing w:line="0" w:lineRule="atLeast"/>
              <w:rPr>
                <w:rFonts w:ascii="Times New Roman" w:eastAsia="Times New Roman" w:hAnsi="Times New Roman"/>
                <w:sz w:val="24"/>
              </w:rPr>
            </w:pPr>
          </w:p>
        </w:tc>
        <w:tc>
          <w:tcPr>
            <w:tcW w:w="7640" w:type="dxa"/>
            <w:tcBorders>
              <w:bottom w:val="single" w:sz="8" w:space="0" w:color="C0C0C0"/>
              <w:right w:val="single" w:sz="8" w:space="0" w:color="C0C0C0"/>
            </w:tcBorders>
            <w:shd w:val="clear" w:color="auto" w:fill="auto"/>
            <w:vAlign w:val="bottom"/>
          </w:tcPr>
          <w:p w14:paraId="37EC6C02" w14:textId="77777777" w:rsidR="00BB039C" w:rsidRDefault="00BB039C">
            <w:pPr>
              <w:spacing w:line="0" w:lineRule="atLeast"/>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03F8553B" w14:textId="77777777" w:rsidR="00BB039C" w:rsidRDefault="00BB039C">
            <w:pPr>
              <w:spacing w:line="0" w:lineRule="atLeast"/>
              <w:rPr>
                <w:rFonts w:ascii="Times New Roman" w:eastAsia="Times New Roman" w:hAnsi="Times New Roman"/>
                <w:sz w:val="24"/>
              </w:rPr>
            </w:pPr>
          </w:p>
        </w:tc>
      </w:tr>
      <w:tr w:rsidR="00BB039C" w14:paraId="6B252BE5" w14:textId="77777777" w:rsidTr="006959A6">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06D85D30" w14:textId="77777777" w:rsidR="00BB039C" w:rsidRDefault="00BB039C">
            <w:pPr>
              <w:spacing w:line="0" w:lineRule="atLeast"/>
              <w:rPr>
                <w:rFonts w:ascii="Times New Roman" w:eastAsia="Times New Roman" w:hAnsi="Times New Roman"/>
                <w:sz w:val="24"/>
              </w:rPr>
            </w:pPr>
          </w:p>
        </w:tc>
        <w:tc>
          <w:tcPr>
            <w:tcW w:w="7640" w:type="dxa"/>
            <w:tcBorders>
              <w:bottom w:val="single" w:sz="8" w:space="0" w:color="C0C0C0"/>
              <w:right w:val="single" w:sz="8" w:space="0" w:color="C0C0C0"/>
            </w:tcBorders>
            <w:shd w:val="clear" w:color="auto" w:fill="auto"/>
            <w:vAlign w:val="bottom"/>
          </w:tcPr>
          <w:p w14:paraId="357BAC57" w14:textId="77777777" w:rsidR="00BB039C" w:rsidRDefault="00BB039C">
            <w:pPr>
              <w:spacing w:line="0" w:lineRule="atLeast"/>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648F5E65" w14:textId="77777777" w:rsidR="00BB039C" w:rsidRDefault="00BB039C">
            <w:pPr>
              <w:spacing w:line="0" w:lineRule="atLeast"/>
              <w:rPr>
                <w:rFonts w:ascii="Times New Roman" w:eastAsia="Times New Roman" w:hAnsi="Times New Roman"/>
                <w:sz w:val="24"/>
              </w:rPr>
            </w:pPr>
          </w:p>
        </w:tc>
      </w:tr>
      <w:tr w:rsidR="00BB039C" w14:paraId="0A59CABF" w14:textId="77777777" w:rsidTr="006959A6">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0C11DCEA" w14:textId="77777777" w:rsidR="00BB039C" w:rsidRDefault="00BB039C">
            <w:pPr>
              <w:spacing w:line="0" w:lineRule="atLeast"/>
              <w:rPr>
                <w:rFonts w:ascii="Times New Roman" w:eastAsia="Times New Roman" w:hAnsi="Times New Roman"/>
                <w:sz w:val="24"/>
              </w:rPr>
            </w:pPr>
          </w:p>
        </w:tc>
        <w:tc>
          <w:tcPr>
            <w:tcW w:w="7640" w:type="dxa"/>
            <w:tcBorders>
              <w:bottom w:val="single" w:sz="8" w:space="0" w:color="C0C0C0"/>
              <w:right w:val="single" w:sz="8" w:space="0" w:color="C0C0C0"/>
            </w:tcBorders>
            <w:shd w:val="clear" w:color="auto" w:fill="auto"/>
            <w:vAlign w:val="bottom"/>
          </w:tcPr>
          <w:p w14:paraId="2454C611" w14:textId="77777777" w:rsidR="00BB039C" w:rsidRDefault="00BB039C">
            <w:pPr>
              <w:spacing w:line="0" w:lineRule="atLeast"/>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633F3179" w14:textId="77777777" w:rsidR="00BB039C" w:rsidRDefault="00BB039C">
            <w:pPr>
              <w:spacing w:line="0" w:lineRule="atLeast"/>
              <w:rPr>
                <w:rFonts w:ascii="Times New Roman" w:eastAsia="Times New Roman" w:hAnsi="Times New Roman"/>
                <w:sz w:val="24"/>
              </w:rPr>
            </w:pPr>
          </w:p>
        </w:tc>
      </w:tr>
      <w:tr w:rsidR="00BB039C" w14:paraId="7F4130D6" w14:textId="77777777" w:rsidTr="006959A6">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31C3C86C" w14:textId="77777777" w:rsidR="00BB039C" w:rsidRDefault="00BB039C">
            <w:pPr>
              <w:spacing w:line="0" w:lineRule="atLeast"/>
              <w:rPr>
                <w:rFonts w:ascii="Times New Roman" w:eastAsia="Times New Roman" w:hAnsi="Times New Roman"/>
                <w:sz w:val="24"/>
              </w:rPr>
            </w:pPr>
          </w:p>
        </w:tc>
        <w:tc>
          <w:tcPr>
            <w:tcW w:w="7640" w:type="dxa"/>
            <w:tcBorders>
              <w:bottom w:val="single" w:sz="8" w:space="0" w:color="C0C0C0"/>
              <w:right w:val="single" w:sz="8" w:space="0" w:color="C0C0C0"/>
            </w:tcBorders>
            <w:shd w:val="clear" w:color="auto" w:fill="auto"/>
            <w:vAlign w:val="bottom"/>
          </w:tcPr>
          <w:p w14:paraId="3EEC9234" w14:textId="77777777" w:rsidR="00BB039C" w:rsidRDefault="00BB039C">
            <w:pPr>
              <w:spacing w:line="0" w:lineRule="atLeast"/>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14B1ACDC" w14:textId="77777777" w:rsidR="00BB039C" w:rsidRDefault="00BB039C">
            <w:pPr>
              <w:spacing w:line="0" w:lineRule="atLeast"/>
              <w:rPr>
                <w:rFonts w:ascii="Times New Roman" w:eastAsia="Times New Roman" w:hAnsi="Times New Roman"/>
                <w:sz w:val="24"/>
              </w:rPr>
            </w:pPr>
          </w:p>
        </w:tc>
      </w:tr>
      <w:tr w:rsidR="00BB039C" w14:paraId="2E499A76" w14:textId="77777777" w:rsidTr="006959A6">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14:paraId="02FB756F" w14:textId="77777777" w:rsidR="00BB039C" w:rsidRDefault="00BB039C">
            <w:pPr>
              <w:spacing w:line="0" w:lineRule="atLeast"/>
              <w:rPr>
                <w:rFonts w:ascii="Times New Roman" w:eastAsia="Times New Roman" w:hAnsi="Times New Roman"/>
                <w:sz w:val="24"/>
              </w:rPr>
            </w:pPr>
          </w:p>
        </w:tc>
        <w:tc>
          <w:tcPr>
            <w:tcW w:w="7640" w:type="dxa"/>
            <w:tcBorders>
              <w:bottom w:val="single" w:sz="8" w:space="0" w:color="C0C0C0"/>
              <w:right w:val="single" w:sz="8" w:space="0" w:color="C0C0C0"/>
            </w:tcBorders>
            <w:shd w:val="clear" w:color="auto" w:fill="auto"/>
            <w:vAlign w:val="bottom"/>
          </w:tcPr>
          <w:p w14:paraId="03D4E830" w14:textId="77777777" w:rsidR="00BB039C" w:rsidRDefault="00BB039C">
            <w:pPr>
              <w:spacing w:line="0" w:lineRule="atLeast"/>
              <w:rPr>
                <w:rFonts w:ascii="Times New Roman" w:eastAsia="Times New Roman" w:hAnsi="Times New Roman"/>
                <w:sz w:val="24"/>
              </w:rPr>
            </w:pPr>
          </w:p>
        </w:tc>
        <w:tc>
          <w:tcPr>
            <w:tcW w:w="1180" w:type="dxa"/>
            <w:tcBorders>
              <w:bottom w:val="single" w:sz="8" w:space="0" w:color="C0C0C0"/>
              <w:right w:val="single" w:sz="8" w:space="0" w:color="C0C0C0"/>
            </w:tcBorders>
            <w:shd w:val="clear" w:color="auto" w:fill="auto"/>
            <w:vAlign w:val="bottom"/>
          </w:tcPr>
          <w:p w14:paraId="19DC2A25" w14:textId="77777777" w:rsidR="00BB039C" w:rsidRDefault="00BB039C">
            <w:pPr>
              <w:spacing w:line="0" w:lineRule="atLeast"/>
              <w:rPr>
                <w:rFonts w:ascii="Times New Roman" w:eastAsia="Times New Roman" w:hAnsi="Times New Roman"/>
                <w:sz w:val="24"/>
              </w:rPr>
            </w:pPr>
          </w:p>
        </w:tc>
      </w:tr>
    </w:tbl>
    <w:p w14:paraId="58B760F8" w14:textId="77777777" w:rsidR="006959A6" w:rsidRPr="006959A6" w:rsidRDefault="006959A6">
      <w:r>
        <w:br w:type="page"/>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firstRow="1" w:lastRow="0" w:firstColumn="1" w:lastColumn="0" w:noHBand="0" w:noVBand="1"/>
      </w:tblPr>
      <w:tblGrid>
        <w:gridCol w:w="1211"/>
        <w:gridCol w:w="637"/>
        <w:gridCol w:w="6804"/>
        <w:gridCol w:w="749"/>
      </w:tblGrid>
      <w:tr w:rsidR="008661E6" w:rsidRPr="006959A6" w14:paraId="5BF08929" w14:textId="77777777" w:rsidTr="006959A6">
        <w:tblPrEx>
          <w:tblCellMar>
            <w:top w:w="0" w:type="dxa"/>
            <w:left w:w="0" w:type="dxa"/>
            <w:bottom w:w="0" w:type="dxa"/>
            <w:right w:w="0" w:type="dxa"/>
          </w:tblCellMar>
        </w:tblPrEx>
        <w:trPr>
          <w:jc w:val="center"/>
        </w:trPr>
        <w:tc>
          <w:tcPr>
            <w:tcW w:w="1848" w:type="dxa"/>
            <w:gridSpan w:val="2"/>
            <w:tcBorders>
              <w:right w:val="nil"/>
            </w:tcBorders>
            <w:shd w:val="clear" w:color="auto" w:fill="auto"/>
          </w:tcPr>
          <w:p w14:paraId="0E0FDFDA" w14:textId="77777777" w:rsidR="006959A6" w:rsidRPr="006959A6" w:rsidRDefault="006959A6" w:rsidP="006959A6">
            <w:pPr>
              <w:jc w:val="center"/>
              <w:rPr>
                <w:rFonts w:ascii="Times New Roman" w:eastAsia="Times New Roman" w:hAnsi="Times New Roman"/>
                <w:sz w:val="24"/>
              </w:rPr>
            </w:pPr>
          </w:p>
        </w:tc>
        <w:tc>
          <w:tcPr>
            <w:tcW w:w="6804" w:type="dxa"/>
            <w:tcBorders>
              <w:left w:val="nil"/>
              <w:right w:val="nil"/>
            </w:tcBorders>
            <w:shd w:val="clear" w:color="auto" w:fill="auto"/>
          </w:tcPr>
          <w:p w14:paraId="120B7096" w14:textId="77777777" w:rsidR="006959A6" w:rsidRPr="006959A6" w:rsidRDefault="006959A6" w:rsidP="006959A6">
            <w:pPr>
              <w:jc w:val="center"/>
              <w:rPr>
                <w:rFonts w:ascii="Times New Roman" w:eastAsia="Times New Roman" w:hAnsi="Times New Roman"/>
                <w:b/>
                <w:bCs/>
                <w:sz w:val="28"/>
                <w:szCs w:val="21"/>
              </w:rPr>
            </w:pPr>
            <w:r w:rsidRPr="006959A6">
              <w:rPr>
                <w:rFonts w:ascii="Times New Roman" w:eastAsia="Times New Roman" w:hAnsi="Times New Roman"/>
                <w:b/>
                <w:bCs/>
                <w:sz w:val="28"/>
                <w:szCs w:val="21"/>
              </w:rPr>
              <w:t>Contents</w:t>
            </w:r>
          </w:p>
        </w:tc>
        <w:tc>
          <w:tcPr>
            <w:tcW w:w="749" w:type="dxa"/>
            <w:tcBorders>
              <w:left w:val="nil"/>
            </w:tcBorders>
            <w:shd w:val="clear" w:color="auto" w:fill="auto"/>
          </w:tcPr>
          <w:p w14:paraId="5BEADB6B" w14:textId="77777777" w:rsidR="006959A6" w:rsidRPr="006959A6" w:rsidRDefault="006959A6" w:rsidP="006959A6">
            <w:pPr>
              <w:jc w:val="center"/>
              <w:rPr>
                <w:rFonts w:ascii="Times New Roman" w:eastAsia="Times New Roman" w:hAnsi="Times New Roman"/>
                <w:sz w:val="24"/>
              </w:rPr>
            </w:pPr>
          </w:p>
        </w:tc>
      </w:tr>
      <w:tr w:rsidR="008661E6" w:rsidRPr="006959A6" w14:paraId="29C8B0C8" w14:textId="77777777" w:rsidTr="006959A6">
        <w:tblPrEx>
          <w:tblCellMar>
            <w:top w:w="0" w:type="dxa"/>
            <w:left w:w="0" w:type="dxa"/>
            <w:bottom w:w="0" w:type="dxa"/>
            <w:right w:w="0" w:type="dxa"/>
          </w:tblCellMar>
        </w:tblPrEx>
        <w:trPr>
          <w:jc w:val="center"/>
        </w:trPr>
        <w:tc>
          <w:tcPr>
            <w:tcW w:w="1848" w:type="dxa"/>
            <w:gridSpan w:val="2"/>
            <w:shd w:val="clear" w:color="auto" w:fill="auto"/>
          </w:tcPr>
          <w:p w14:paraId="35CADC50"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Abstract</w:t>
            </w:r>
          </w:p>
        </w:tc>
        <w:tc>
          <w:tcPr>
            <w:tcW w:w="6804" w:type="dxa"/>
            <w:tcBorders>
              <w:left w:val="nil"/>
            </w:tcBorders>
            <w:shd w:val="clear" w:color="auto" w:fill="auto"/>
          </w:tcPr>
          <w:p w14:paraId="4272AA8D" w14:textId="77777777" w:rsidR="006959A6" w:rsidRPr="006959A6" w:rsidRDefault="006959A6" w:rsidP="006959A6">
            <w:pPr>
              <w:jc w:val="center"/>
              <w:rPr>
                <w:rFonts w:ascii="Times New Roman" w:eastAsia="Times New Roman" w:hAnsi="Times New Roman"/>
                <w:sz w:val="24"/>
              </w:rPr>
            </w:pPr>
          </w:p>
        </w:tc>
        <w:tc>
          <w:tcPr>
            <w:tcW w:w="749" w:type="dxa"/>
            <w:shd w:val="clear" w:color="auto" w:fill="auto"/>
          </w:tcPr>
          <w:p w14:paraId="4405B39F"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i</w:t>
            </w:r>
          </w:p>
        </w:tc>
      </w:tr>
      <w:tr w:rsidR="008661E6" w:rsidRPr="006959A6" w14:paraId="7C0ECE9A" w14:textId="77777777" w:rsidTr="006959A6">
        <w:tblPrEx>
          <w:tblCellMar>
            <w:top w:w="0" w:type="dxa"/>
            <w:left w:w="0" w:type="dxa"/>
            <w:bottom w:w="0" w:type="dxa"/>
            <w:right w:w="0" w:type="dxa"/>
          </w:tblCellMar>
        </w:tblPrEx>
        <w:trPr>
          <w:jc w:val="center"/>
        </w:trPr>
        <w:tc>
          <w:tcPr>
            <w:tcW w:w="1848" w:type="dxa"/>
            <w:gridSpan w:val="2"/>
            <w:shd w:val="clear" w:color="auto" w:fill="auto"/>
          </w:tcPr>
          <w:p w14:paraId="1332B037"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List of Figures</w:t>
            </w:r>
          </w:p>
        </w:tc>
        <w:tc>
          <w:tcPr>
            <w:tcW w:w="6804" w:type="dxa"/>
            <w:tcBorders>
              <w:left w:val="nil"/>
            </w:tcBorders>
            <w:shd w:val="clear" w:color="auto" w:fill="auto"/>
          </w:tcPr>
          <w:p w14:paraId="1A9EF35E" w14:textId="77777777" w:rsidR="006959A6" w:rsidRPr="006959A6" w:rsidRDefault="006959A6" w:rsidP="006959A6">
            <w:pPr>
              <w:jc w:val="center"/>
              <w:rPr>
                <w:rFonts w:ascii="Times New Roman" w:eastAsia="Times New Roman" w:hAnsi="Times New Roman"/>
                <w:sz w:val="24"/>
              </w:rPr>
            </w:pPr>
          </w:p>
        </w:tc>
        <w:tc>
          <w:tcPr>
            <w:tcW w:w="749" w:type="dxa"/>
            <w:shd w:val="clear" w:color="auto" w:fill="auto"/>
          </w:tcPr>
          <w:p w14:paraId="5EEB1844"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ii</w:t>
            </w:r>
          </w:p>
        </w:tc>
      </w:tr>
      <w:tr w:rsidR="008661E6" w:rsidRPr="006959A6" w14:paraId="10F4EB7B" w14:textId="77777777" w:rsidTr="006959A6">
        <w:tblPrEx>
          <w:tblCellMar>
            <w:top w:w="0" w:type="dxa"/>
            <w:left w:w="0" w:type="dxa"/>
            <w:bottom w:w="0" w:type="dxa"/>
            <w:right w:w="0" w:type="dxa"/>
          </w:tblCellMar>
        </w:tblPrEx>
        <w:trPr>
          <w:jc w:val="center"/>
        </w:trPr>
        <w:tc>
          <w:tcPr>
            <w:tcW w:w="1848" w:type="dxa"/>
            <w:gridSpan w:val="2"/>
            <w:tcBorders>
              <w:bottom w:val="single" w:sz="4" w:space="0" w:color="auto"/>
            </w:tcBorders>
            <w:shd w:val="clear" w:color="auto" w:fill="auto"/>
          </w:tcPr>
          <w:p w14:paraId="5F18EB58"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List Of Tables</w:t>
            </w:r>
          </w:p>
        </w:tc>
        <w:tc>
          <w:tcPr>
            <w:tcW w:w="6804" w:type="dxa"/>
            <w:tcBorders>
              <w:left w:val="nil"/>
              <w:bottom w:val="single" w:sz="4" w:space="0" w:color="auto"/>
            </w:tcBorders>
            <w:shd w:val="clear" w:color="auto" w:fill="auto"/>
          </w:tcPr>
          <w:p w14:paraId="5A09837B" w14:textId="77777777" w:rsidR="006959A6" w:rsidRPr="006959A6" w:rsidRDefault="006959A6" w:rsidP="006959A6">
            <w:pPr>
              <w:jc w:val="center"/>
              <w:rPr>
                <w:rFonts w:ascii="Times New Roman" w:eastAsia="Times New Roman" w:hAnsi="Times New Roman"/>
                <w:sz w:val="24"/>
              </w:rPr>
            </w:pPr>
          </w:p>
        </w:tc>
        <w:tc>
          <w:tcPr>
            <w:tcW w:w="749" w:type="dxa"/>
            <w:shd w:val="clear" w:color="auto" w:fill="auto"/>
          </w:tcPr>
          <w:p w14:paraId="3A05F0D5"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ii</w:t>
            </w:r>
          </w:p>
        </w:tc>
      </w:tr>
      <w:tr w:rsidR="006959A6" w:rsidRPr="006959A6" w14:paraId="0C39A80F" w14:textId="77777777" w:rsidTr="006959A6">
        <w:tblPrEx>
          <w:tblCellMar>
            <w:top w:w="0" w:type="dxa"/>
            <w:left w:w="0" w:type="dxa"/>
            <w:bottom w:w="0" w:type="dxa"/>
            <w:right w:w="0" w:type="dxa"/>
          </w:tblCellMar>
        </w:tblPrEx>
        <w:trPr>
          <w:jc w:val="center"/>
        </w:trPr>
        <w:tc>
          <w:tcPr>
            <w:tcW w:w="9401" w:type="dxa"/>
            <w:gridSpan w:val="4"/>
            <w:shd w:val="clear" w:color="auto" w:fill="auto"/>
          </w:tcPr>
          <w:p w14:paraId="1EFA87D5" w14:textId="77777777" w:rsidR="006959A6" w:rsidRPr="006959A6" w:rsidRDefault="006959A6" w:rsidP="006959A6">
            <w:pPr>
              <w:jc w:val="center"/>
              <w:rPr>
                <w:rFonts w:ascii="Times New Roman" w:eastAsia="Times New Roman" w:hAnsi="Times New Roman"/>
                <w:sz w:val="24"/>
              </w:rPr>
            </w:pPr>
          </w:p>
        </w:tc>
      </w:tr>
      <w:tr w:rsidR="008661E6" w:rsidRPr="006959A6" w14:paraId="608AE6A2" w14:textId="77777777" w:rsidTr="006959A6">
        <w:tblPrEx>
          <w:tblCellMar>
            <w:top w:w="0" w:type="dxa"/>
            <w:left w:w="0" w:type="dxa"/>
            <w:bottom w:w="0" w:type="dxa"/>
            <w:right w:w="0" w:type="dxa"/>
          </w:tblCellMar>
        </w:tblPrEx>
        <w:trPr>
          <w:jc w:val="center"/>
        </w:trPr>
        <w:tc>
          <w:tcPr>
            <w:tcW w:w="1848" w:type="dxa"/>
            <w:gridSpan w:val="2"/>
            <w:shd w:val="clear" w:color="auto" w:fill="auto"/>
          </w:tcPr>
          <w:p w14:paraId="1AF10B56" w14:textId="77777777" w:rsidR="006959A6" w:rsidRPr="006959A6" w:rsidRDefault="006959A6" w:rsidP="006959A6">
            <w:pPr>
              <w:jc w:val="center"/>
              <w:rPr>
                <w:rFonts w:ascii="Times New Roman" w:eastAsia="Times New Roman" w:hAnsi="Times New Roman"/>
                <w:b/>
                <w:bCs/>
                <w:sz w:val="28"/>
                <w:szCs w:val="21"/>
              </w:rPr>
            </w:pPr>
            <w:r w:rsidRPr="006959A6">
              <w:rPr>
                <w:rFonts w:ascii="Times New Roman" w:eastAsia="Times New Roman" w:hAnsi="Times New Roman"/>
                <w:b/>
                <w:bCs/>
                <w:sz w:val="28"/>
                <w:szCs w:val="21"/>
              </w:rPr>
              <w:t>Chapter 1</w:t>
            </w:r>
          </w:p>
        </w:tc>
        <w:tc>
          <w:tcPr>
            <w:tcW w:w="6804" w:type="dxa"/>
            <w:tcBorders>
              <w:left w:val="nil"/>
            </w:tcBorders>
            <w:shd w:val="clear" w:color="auto" w:fill="auto"/>
          </w:tcPr>
          <w:p w14:paraId="2C4CAB73" w14:textId="77777777" w:rsidR="006959A6" w:rsidRPr="006959A6" w:rsidRDefault="006959A6" w:rsidP="006959A6">
            <w:pPr>
              <w:jc w:val="center"/>
              <w:rPr>
                <w:rFonts w:ascii="Times New Roman" w:eastAsia="Times New Roman" w:hAnsi="Times New Roman"/>
                <w:b/>
                <w:bCs/>
                <w:sz w:val="28"/>
                <w:szCs w:val="21"/>
              </w:rPr>
            </w:pPr>
            <w:r w:rsidRPr="006959A6">
              <w:rPr>
                <w:rFonts w:ascii="Times New Roman" w:eastAsia="Times New Roman" w:hAnsi="Times New Roman"/>
                <w:b/>
                <w:bCs/>
                <w:sz w:val="28"/>
                <w:szCs w:val="21"/>
              </w:rPr>
              <w:t>INTRODUCTION</w:t>
            </w:r>
          </w:p>
        </w:tc>
        <w:tc>
          <w:tcPr>
            <w:tcW w:w="749" w:type="dxa"/>
            <w:shd w:val="clear" w:color="auto" w:fill="auto"/>
          </w:tcPr>
          <w:p w14:paraId="145A2004" w14:textId="77777777" w:rsidR="006959A6" w:rsidRPr="006959A6" w:rsidRDefault="006959A6" w:rsidP="006959A6">
            <w:pPr>
              <w:jc w:val="center"/>
              <w:rPr>
                <w:rFonts w:ascii="Times New Roman" w:eastAsia="Times New Roman" w:hAnsi="Times New Roman"/>
                <w:sz w:val="24"/>
              </w:rPr>
            </w:pPr>
          </w:p>
        </w:tc>
      </w:tr>
      <w:tr w:rsidR="008661E6" w:rsidRPr="006959A6" w14:paraId="7A2E2132" w14:textId="77777777" w:rsidTr="006959A6">
        <w:tblPrEx>
          <w:tblCellMar>
            <w:top w:w="0" w:type="dxa"/>
            <w:left w:w="0" w:type="dxa"/>
            <w:bottom w:w="0" w:type="dxa"/>
            <w:right w:w="0" w:type="dxa"/>
          </w:tblCellMar>
        </w:tblPrEx>
        <w:trPr>
          <w:jc w:val="center"/>
        </w:trPr>
        <w:tc>
          <w:tcPr>
            <w:tcW w:w="1211" w:type="dxa"/>
            <w:shd w:val="clear" w:color="auto" w:fill="auto"/>
          </w:tcPr>
          <w:p w14:paraId="4BBEC2FF" w14:textId="77777777" w:rsidR="006959A6" w:rsidRPr="006959A6" w:rsidRDefault="006959A6" w:rsidP="006959A6">
            <w:pPr>
              <w:jc w:val="center"/>
              <w:rPr>
                <w:rFonts w:ascii="Times New Roman" w:eastAsia="Times New Roman" w:hAnsi="Times New Roman"/>
                <w:sz w:val="24"/>
              </w:rPr>
            </w:pPr>
          </w:p>
        </w:tc>
        <w:tc>
          <w:tcPr>
            <w:tcW w:w="637" w:type="dxa"/>
            <w:shd w:val="clear" w:color="auto" w:fill="auto"/>
          </w:tcPr>
          <w:p w14:paraId="704B8AEC"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1.1</w:t>
            </w:r>
          </w:p>
        </w:tc>
        <w:tc>
          <w:tcPr>
            <w:tcW w:w="6804" w:type="dxa"/>
            <w:shd w:val="clear" w:color="auto" w:fill="auto"/>
          </w:tcPr>
          <w:p w14:paraId="1D1D7B38"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3"/>
              </w:rPr>
              <w:t>Introduction to work done/ Motivation (</w:t>
            </w:r>
            <w:r w:rsidRPr="006959A6">
              <w:rPr>
                <w:rFonts w:ascii="Times New Roman" w:eastAsia="Times New Roman" w:hAnsi="Times New Roman"/>
                <w:i/>
                <w:sz w:val="23"/>
              </w:rPr>
              <w:t>Overview, Applications &amp; Advantages</w:t>
            </w:r>
            <w:r w:rsidRPr="006959A6">
              <w:rPr>
                <w:rFonts w:ascii="Times New Roman" w:eastAsia="Times New Roman" w:hAnsi="Times New Roman"/>
                <w:sz w:val="23"/>
              </w:rPr>
              <w:t>)</w:t>
            </w:r>
          </w:p>
        </w:tc>
        <w:tc>
          <w:tcPr>
            <w:tcW w:w="749" w:type="dxa"/>
            <w:shd w:val="clear" w:color="auto" w:fill="auto"/>
          </w:tcPr>
          <w:p w14:paraId="0F0CD403"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1</w:t>
            </w:r>
          </w:p>
        </w:tc>
      </w:tr>
      <w:tr w:rsidR="008661E6" w:rsidRPr="006959A6" w14:paraId="4A477E24" w14:textId="77777777" w:rsidTr="006959A6">
        <w:tblPrEx>
          <w:tblCellMar>
            <w:top w:w="0" w:type="dxa"/>
            <w:left w:w="0" w:type="dxa"/>
            <w:bottom w:w="0" w:type="dxa"/>
            <w:right w:w="0" w:type="dxa"/>
          </w:tblCellMar>
        </w:tblPrEx>
        <w:trPr>
          <w:jc w:val="center"/>
        </w:trPr>
        <w:tc>
          <w:tcPr>
            <w:tcW w:w="1211" w:type="dxa"/>
            <w:shd w:val="clear" w:color="auto" w:fill="auto"/>
          </w:tcPr>
          <w:p w14:paraId="56BC7E83" w14:textId="77777777" w:rsidR="006959A6" w:rsidRPr="006959A6" w:rsidRDefault="006959A6" w:rsidP="006959A6">
            <w:pPr>
              <w:jc w:val="center"/>
              <w:rPr>
                <w:rFonts w:ascii="Times New Roman" w:eastAsia="Times New Roman" w:hAnsi="Times New Roman"/>
                <w:sz w:val="24"/>
              </w:rPr>
            </w:pPr>
          </w:p>
        </w:tc>
        <w:tc>
          <w:tcPr>
            <w:tcW w:w="637" w:type="dxa"/>
            <w:shd w:val="clear" w:color="auto" w:fill="auto"/>
          </w:tcPr>
          <w:p w14:paraId="184E5177"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1.2</w:t>
            </w:r>
          </w:p>
        </w:tc>
        <w:tc>
          <w:tcPr>
            <w:tcW w:w="6804" w:type="dxa"/>
            <w:shd w:val="clear" w:color="auto" w:fill="auto"/>
          </w:tcPr>
          <w:p w14:paraId="0F980EF6"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3"/>
              </w:rPr>
              <w:t>Project Statement / Objectives of the Project</w:t>
            </w:r>
          </w:p>
        </w:tc>
        <w:tc>
          <w:tcPr>
            <w:tcW w:w="749" w:type="dxa"/>
            <w:shd w:val="clear" w:color="auto" w:fill="auto"/>
          </w:tcPr>
          <w:p w14:paraId="5782A6D8"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1</w:t>
            </w:r>
          </w:p>
        </w:tc>
      </w:tr>
      <w:tr w:rsidR="006959A6" w:rsidRPr="006959A6" w14:paraId="12A70AFA" w14:textId="77777777" w:rsidTr="006959A6">
        <w:tblPrEx>
          <w:tblCellMar>
            <w:top w:w="0" w:type="dxa"/>
            <w:left w:w="0" w:type="dxa"/>
            <w:bottom w:w="0" w:type="dxa"/>
            <w:right w:w="0" w:type="dxa"/>
          </w:tblCellMar>
        </w:tblPrEx>
        <w:trPr>
          <w:jc w:val="center"/>
        </w:trPr>
        <w:tc>
          <w:tcPr>
            <w:tcW w:w="1848" w:type="dxa"/>
            <w:gridSpan w:val="2"/>
            <w:shd w:val="clear" w:color="auto" w:fill="auto"/>
          </w:tcPr>
          <w:p w14:paraId="33BF0478" w14:textId="77777777" w:rsidR="006959A6" w:rsidRPr="006959A6" w:rsidRDefault="006959A6" w:rsidP="006959A6">
            <w:pPr>
              <w:jc w:val="center"/>
              <w:rPr>
                <w:rFonts w:ascii="Times New Roman" w:eastAsia="Times New Roman" w:hAnsi="Times New Roman"/>
                <w:sz w:val="28"/>
                <w:szCs w:val="21"/>
              </w:rPr>
            </w:pPr>
            <w:r w:rsidRPr="006959A6">
              <w:rPr>
                <w:rFonts w:ascii="Times New Roman" w:eastAsia="Times New Roman" w:hAnsi="Times New Roman"/>
                <w:b/>
                <w:bCs/>
                <w:sz w:val="28"/>
                <w:szCs w:val="21"/>
              </w:rPr>
              <w:t>Chapter 2</w:t>
            </w:r>
          </w:p>
        </w:tc>
        <w:tc>
          <w:tcPr>
            <w:tcW w:w="6804" w:type="dxa"/>
            <w:shd w:val="clear" w:color="auto" w:fill="auto"/>
          </w:tcPr>
          <w:p w14:paraId="421B3DD2" w14:textId="77777777" w:rsidR="006959A6" w:rsidRPr="006959A6" w:rsidRDefault="006959A6" w:rsidP="006959A6">
            <w:pPr>
              <w:jc w:val="center"/>
              <w:rPr>
                <w:rFonts w:ascii="Times New Roman" w:eastAsia="Times New Roman" w:hAnsi="Times New Roman"/>
                <w:sz w:val="28"/>
                <w:szCs w:val="21"/>
              </w:rPr>
            </w:pPr>
            <w:r w:rsidRPr="006959A6">
              <w:rPr>
                <w:rFonts w:ascii="Times New Roman" w:eastAsia="Times New Roman" w:hAnsi="Times New Roman"/>
                <w:b/>
                <w:sz w:val="28"/>
                <w:szCs w:val="21"/>
              </w:rPr>
              <w:t>BACKGROUND OVERVIEW</w:t>
            </w:r>
          </w:p>
        </w:tc>
        <w:tc>
          <w:tcPr>
            <w:tcW w:w="749" w:type="dxa"/>
            <w:shd w:val="clear" w:color="auto" w:fill="auto"/>
          </w:tcPr>
          <w:p w14:paraId="2A1F6D0B" w14:textId="77777777" w:rsidR="006959A6" w:rsidRPr="006959A6" w:rsidRDefault="006959A6" w:rsidP="006959A6">
            <w:pPr>
              <w:jc w:val="center"/>
              <w:rPr>
                <w:rFonts w:ascii="Times New Roman" w:eastAsia="Times New Roman" w:hAnsi="Times New Roman"/>
                <w:sz w:val="24"/>
              </w:rPr>
            </w:pPr>
          </w:p>
        </w:tc>
      </w:tr>
      <w:tr w:rsidR="008661E6" w:rsidRPr="006959A6" w14:paraId="3DD8C16E" w14:textId="77777777" w:rsidTr="006959A6">
        <w:tblPrEx>
          <w:tblCellMar>
            <w:top w:w="0" w:type="dxa"/>
            <w:left w:w="0" w:type="dxa"/>
            <w:bottom w:w="0" w:type="dxa"/>
            <w:right w:w="0" w:type="dxa"/>
          </w:tblCellMar>
        </w:tblPrEx>
        <w:trPr>
          <w:jc w:val="center"/>
        </w:trPr>
        <w:tc>
          <w:tcPr>
            <w:tcW w:w="1211" w:type="dxa"/>
            <w:shd w:val="clear" w:color="auto" w:fill="auto"/>
          </w:tcPr>
          <w:p w14:paraId="2D5CD357" w14:textId="77777777" w:rsidR="006959A6" w:rsidRPr="006959A6" w:rsidRDefault="006959A6" w:rsidP="006959A6">
            <w:pPr>
              <w:jc w:val="center"/>
              <w:rPr>
                <w:rFonts w:ascii="Times New Roman" w:eastAsia="Times New Roman" w:hAnsi="Times New Roman"/>
                <w:sz w:val="24"/>
              </w:rPr>
            </w:pPr>
          </w:p>
        </w:tc>
        <w:tc>
          <w:tcPr>
            <w:tcW w:w="637" w:type="dxa"/>
            <w:shd w:val="clear" w:color="auto" w:fill="auto"/>
          </w:tcPr>
          <w:p w14:paraId="5D248520"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2.1</w:t>
            </w:r>
          </w:p>
        </w:tc>
        <w:tc>
          <w:tcPr>
            <w:tcW w:w="6804" w:type="dxa"/>
            <w:shd w:val="clear" w:color="auto" w:fill="auto"/>
          </w:tcPr>
          <w:p w14:paraId="5D13F244" w14:textId="77777777" w:rsidR="006959A6" w:rsidRPr="006959A6" w:rsidRDefault="006959A6" w:rsidP="006959A6">
            <w:pPr>
              <w:tabs>
                <w:tab w:val="left" w:pos="1120"/>
              </w:tabs>
              <w:spacing w:line="0" w:lineRule="atLeast"/>
              <w:jc w:val="center"/>
              <w:rPr>
                <w:rFonts w:ascii="Times New Roman" w:eastAsia="Times New Roman" w:hAnsi="Times New Roman"/>
                <w:sz w:val="24"/>
              </w:rPr>
            </w:pPr>
            <w:r w:rsidRPr="006959A6">
              <w:rPr>
                <w:rFonts w:ascii="Times New Roman" w:eastAsia="Times New Roman" w:hAnsi="Times New Roman"/>
                <w:sz w:val="24"/>
              </w:rPr>
              <w:t>Conceptual Overview (</w:t>
            </w:r>
            <w:r w:rsidRPr="006959A6">
              <w:rPr>
                <w:rFonts w:ascii="Times New Roman" w:eastAsia="Times New Roman" w:hAnsi="Times New Roman"/>
                <w:i/>
                <w:sz w:val="24"/>
              </w:rPr>
              <w:t>Concepts/ Theory used</w:t>
            </w:r>
            <w:r w:rsidRPr="006959A6">
              <w:rPr>
                <w:rFonts w:ascii="Times New Roman" w:eastAsia="Times New Roman" w:hAnsi="Times New Roman"/>
                <w:sz w:val="24"/>
              </w:rPr>
              <w:t>)</w:t>
            </w:r>
          </w:p>
        </w:tc>
        <w:tc>
          <w:tcPr>
            <w:tcW w:w="749" w:type="dxa"/>
            <w:shd w:val="clear" w:color="auto" w:fill="auto"/>
          </w:tcPr>
          <w:p w14:paraId="61420C25"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2</w:t>
            </w:r>
          </w:p>
        </w:tc>
      </w:tr>
      <w:tr w:rsidR="008661E6" w:rsidRPr="006959A6" w14:paraId="04B44A7A" w14:textId="77777777" w:rsidTr="006959A6">
        <w:tblPrEx>
          <w:tblCellMar>
            <w:top w:w="0" w:type="dxa"/>
            <w:left w:w="0" w:type="dxa"/>
            <w:bottom w:w="0" w:type="dxa"/>
            <w:right w:w="0" w:type="dxa"/>
          </w:tblCellMar>
        </w:tblPrEx>
        <w:trPr>
          <w:jc w:val="center"/>
        </w:trPr>
        <w:tc>
          <w:tcPr>
            <w:tcW w:w="1211" w:type="dxa"/>
            <w:shd w:val="clear" w:color="auto" w:fill="auto"/>
          </w:tcPr>
          <w:p w14:paraId="3F817892" w14:textId="77777777" w:rsidR="006959A6" w:rsidRPr="006959A6" w:rsidRDefault="006959A6" w:rsidP="006959A6">
            <w:pPr>
              <w:jc w:val="center"/>
              <w:rPr>
                <w:rFonts w:ascii="Times New Roman" w:eastAsia="Times New Roman" w:hAnsi="Times New Roman"/>
                <w:sz w:val="24"/>
              </w:rPr>
            </w:pPr>
          </w:p>
        </w:tc>
        <w:tc>
          <w:tcPr>
            <w:tcW w:w="637" w:type="dxa"/>
            <w:shd w:val="clear" w:color="auto" w:fill="auto"/>
          </w:tcPr>
          <w:p w14:paraId="64FB4A2F"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2.2</w:t>
            </w:r>
          </w:p>
        </w:tc>
        <w:tc>
          <w:tcPr>
            <w:tcW w:w="6804" w:type="dxa"/>
            <w:shd w:val="clear" w:color="auto" w:fill="auto"/>
          </w:tcPr>
          <w:p w14:paraId="1759E26A" w14:textId="77777777" w:rsidR="006959A6" w:rsidRPr="006959A6" w:rsidRDefault="006959A6" w:rsidP="006959A6">
            <w:pPr>
              <w:tabs>
                <w:tab w:val="left" w:pos="1120"/>
              </w:tabs>
              <w:spacing w:line="0" w:lineRule="atLeast"/>
              <w:jc w:val="center"/>
              <w:rPr>
                <w:rFonts w:ascii="Times New Roman" w:eastAsia="Times New Roman" w:hAnsi="Times New Roman"/>
                <w:sz w:val="23"/>
              </w:rPr>
            </w:pPr>
            <w:r w:rsidRPr="006959A6">
              <w:rPr>
                <w:rFonts w:ascii="Times New Roman" w:eastAsia="Times New Roman" w:hAnsi="Times New Roman"/>
                <w:sz w:val="23"/>
              </w:rPr>
              <w:t>Technologies Involved</w:t>
            </w:r>
          </w:p>
        </w:tc>
        <w:tc>
          <w:tcPr>
            <w:tcW w:w="749" w:type="dxa"/>
            <w:shd w:val="clear" w:color="auto" w:fill="auto"/>
          </w:tcPr>
          <w:p w14:paraId="6E4FC137"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3</w:t>
            </w:r>
          </w:p>
        </w:tc>
      </w:tr>
      <w:tr w:rsidR="008661E6" w:rsidRPr="006959A6" w14:paraId="03289B62" w14:textId="77777777" w:rsidTr="006959A6">
        <w:tblPrEx>
          <w:tblCellMar>
            <w:top w:w="0" w:type="dxa"/>
            <w:left w:w="0" w:type="dxa"/>
            <w:bottom w:w="0" w:type="dxa"/>
            <w:right w:w="0" w:type="dxa"/>
          </w:tblCellMar>
        </w:tblPrEx>
        <w:trPr>
          <w:jc w:val="center"/>
        </w:trPr>
        <w:tc>
          <w:tcPr>
            <w:tcW w:w="1211" w:type="dxa"/>
            <w:shd w:val="clear" w:color="auto" w:fill="auto"/>
          </w:tcPr>
          <w:p w14:paraId="1399E897" w14:textId="77777777" w:rsidR="006959A6" w:rsidRPr="006959A6" w:rsidRDefault="006959A6" w:rsidP="006959A6">
            <w:pPr>
              <w:jc w:val="center"/>
              <w:rPr>
                <w:rFonts w:ascii="Times New Roman" w:eastAsia="Times New Roman" w:hAnsi="Times New Roman"/>
                <w:sz w:val="24"/>
              </w:rPr>
            </w:pPr>
          </w:p>
        </w:tc>
        <w:tc>
          <w:tcPr>
            <w:tcW w:w="637" w:type="dxa"/>
            <w:shd w:val="clear" w:color="auto" w:fill="auto"/>
          </w:tcPr>
          <w:p w14:paraId="127C9A29"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2.3</w:t>
            </w:r>
          </w:p>
        </w:tc>
        <w:tc>
          <w:tcPr>
            <w:tcW w:w="6804" w:type="dxa"/>
            <w:shd w:val="clear" w:color="auto" w:fill="auto"/>
          </w:tcPr>
          <w:p w14:paraId="5132DE4D" w14:textId="77777777" w:rsidR="006959A6" w:rsidRPr="006959A6" w:rsidRDefault="006959A6" w:rsidP="006959A6">
            <w:pPr>
              <w:jc w:val="center"/>
              <w:rPr>
                <w:rFonts w:ascii="Times New Roman" w:eastAsia="Times New Roman" w:hAnsi="Times New Roman"/>
                <w:sz w:val="23"/>
              </w:rPr>
            </w:pPr>
            <w:r w:rsidRPr="006959A6">
              <w:rPr>
                <w:rFonts w:ascii="Times New Roman" w:eastAsia="Times New Roman" w:hAnsi="Times New Roman"/>
                <w:sz w:val="23"/>
              </w:rPr>
              <w:t>System Architecture</w:t>
            </w:r>
          </w:p>
        </w:tc>
        <w:tc>
          <w:tcPr>
            <w:tcW w:w="749" w:type="dxa"/>
            <w:shd w:val="clear" w:color="auto" w:fill="auto"/>
          </w:tcPr>
          <w:p w14:paraId="27870DC9"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3</w:t>
            </w:r>
          </w:p>
        </w:tc>
      </w:tr>
      <w:tr w:rsidR="006959A6" w:rsidRPr="006959A6" w14:paraId="1C931CE8" w14:textId="77777777" w:rsidTr="006959A6">
        <w:tblPrEx>
          <w:tblCellMar>
            <w:top w:w="0" w:type="dxa"/>
            <w:left w:w="0" w:type="dxa"/>
            <w:bottom w:w="0" w:type="dxa"/>
            <w:right w:w="0" w:type="dxa"/>
          </w:tblCellMar>
        </w:tblPrEx>
        <w:trPr>
          <w:jc w:val="center"/>
        </w:trPr>
        <w:tc>
          <w:tcPr>
            <w:tcW w:w="1848" w:type="dxa"/>
            <w:gridSpan w:val="2"/>
            <w:shd w:val="clear" w:color="auto" w:fill="auto"/>
          </w:tcPr>
          <w:p w14:paraId="47DDBD64"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b/>
                <w:bCs/>
                <w:sz w:val="28"/>
                <w:szCs w:val="21"/>
              </w:rPr>
              <w:t>Chapter 3</w:t>
            </w:r>
          </w:p>
        </w:tc>
        <w:tc>
          <w:tcPr>
            <w:tcW w:w="6804" w:type="dxa"/>
            <w:shd w:val="clear" w:color="auto" w:fill="auto"/>
          </w:tcPr>
          <w:p w14:paraId="20B7876A" w14:textId="77777777" w:rsidR="006959A6" w:rsidRPr="006959A6" w:rsidRDefault="006959A6" w:rsidP="006959A6">
            <w:pPr>
              <w:jc w:val="center"/>
              <w:rPr>
                <w:rFonts w:ascii="Times New Roman" w:eastAsia="Times New Roman" w:hAnsi="Times New Roman"/>
                <w:sz w:val="23"/>
              </w:rPr>
            </w:pPr>
            <w:r w:rsidRPr="006959A6">
              <w:rPr>
                <w:rFonts w:ascii="Times New Roman" w:eastAsia="Times New Roman" w:hAnsi="Times New Roman"/>
                <w:b/>
                <w:sz w:val="28"/>
                <w:szCs w:val="21"/>
              </w:rPr>
              <w:t>METHODOLOGY</w:t>
            </w:r>
          </w:p>
        </w:tc>
        <w:tc>
          <w:tcPr>
            <w:tcW w:w="749" w:type="dxa"/>
            <w:shd w:val="clear" w:color="auto" w:fill="auto"/>
          </w:tcPr>
          <w:p w14:paraId="3BD2AF12" w14:textId="77777777" w:rsidR="006959A6" w:rsidRPr="006959A6" w:rsidRDefault="006959A6" w:rsidP="006959A6">
            <w:pPr>
              <w:jc w:val="center"/>
              <w:rPr>
                <w:rFonts w:ascii="Times New Roman" w:eastAsia="Times New Roman" w:hAnsi="Times New Roman"/>
                <w:sz w:val="24"/>
              </w:rPr>
            </w:pPr>
          </w:p>
        </w:tc>
      </w:tr>
      <w:tr w:rsidR="008661E6" w:rsidRPr="006959A6" w14:paraId="7C5D7DC3" w14:textId="77777777" w:rsidTr="006959A6">
        <w:tblPrEx>
          <w:tblCellMar>
            <w:top w:w="0" w:type="dxa"/>
            <w:left w:w="0" w:type="dxa"/>
            <w:bottom w:w="0" w:type="dxa"/>
            <w:right w:w="0" w:type="dxa"/>
          </w:tblCellMar>
        </w:tblPrEx>
        <w:trPr>
          <w:jc w:val="center"/>
        </w:trPr>
        <w:tc>
          <w:tcPr>
            <w:tcW w:w="1211" w:type="dxa"/>
            <w:shd w:val="clear" w:color="auto" w:fill="auto"/>
          </w:tcPr>
          <w:p w14:paraId="52C8C22D" w14:textId="77777777" w:rsidR="006959A6" w:rsidRPr="006959A6" w:rsidRDefault="006959A6" w:rsidP="006959A6">
            <w:pPr>
              <w:jc w:val="center"/>
              <w:rPr>
                <w:rFonts w:ascii="Times New Roman" w:eastAsia="Times New Roman" w:hAnsi="Times New Roman"/>
                <w:b/>
                <w:bCs/>
                <w:sz w:val="28"/>
                <w:szCs w:val="21"/>
              </w:rPr>
            </w:pPr>
          </w:p>
        </w:tc>
        <w:tc>
          <w:tcPr>
            <w:tcW w:w="637" w:type="dxa"/>
            <w:shd w:val="clear" w:color="auto" w:fill="auto"/>
          </w:tcPr>
          <w:p w14:paraId="7ACE26A4"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3.1</w:t>
            </w:r>
          </w:p>
        </w:tc>
        <w:tc>
          <w:tcPr>
            <w:tcW w:w="6804" w:type="dxa"/>
            <w:shd w:val="clear" w:color="auto" w:fill="auto"/>
          </w:tcPr>
          <w:p w14:paraId="51AD49CD" w14:textId="77777777" w:rsidR="006959A6" w:rsidRPr="006959A6" w:rsidRDefault="006959A6" w:rsidP="006959A6">
            <w:pPr>
              <w:jc w:val="center"/>
              <w:rPr>
                <w:rFonts w:ascii="Times New Roman" w:eastAsia="Times New Roman" w:hAnsi="Times New Roman"/>
                <w:b/>
                <w:sz w:val="28"/>
                <w:szCs w:val="21"/>
              </w:rPr>
            </w:pPr>
            <w:r w:rsidRPr="006959A6">
              <w:rPr>
                <w:rFonts w:ascii="Times New Roman" w:eastAsia="Times New Roman" w:hAnsi="Times New Roman"/>
                <w:sz w:val="23"/>
              </w:rPr>
              <w:t>Detailed Methodology Adopted</w:t>
            </w:r>
          </w:p>
        </w:tc>
        <w:tc>
          <w:tcPr>
            <w:tcW w:w="749" w:type="dxa"/>
            <w:shd w:val="clear" w:color="auto" w:fill="auto"/>
          </w:tcPr>
          <w:p w14:paraId="7FF530C9" w14:textId="77777777" w:rsidR="006959A6" w:rsidRPr="006959A6" w:rsidRDefault="006959A6" w:rsidP="006959A6">
            <w:pPr>
              <w:jc w:val="center"/>
              <w:rPr>
                <w:rFonts w:ascii="Times New Roman" w:eastAsia="Times New Roman" w:hAnsi="Times New Roman"/>
                <w:sz w:val="24"/>
              </w:rPr>
            </w:pPr>
          </w:p>
        </w:tc>
      </w:tr>
      <w:tr w:rsidR="008661E6" w:rsidRPr="006959A6" w14:paraId="32608297" w14:textId="77777777" w:rsidTr="006959A6">
        <w:tblPrEx>
          <w:tblCellMar>
            <w:top w:w="0" w:type="dxa"/>
            <w:left w:w="0" w:type="dxa"/>
            <w:bottom w:w="0" w:type="dxa"/>
            <w:right w:w="0" w:type="dxa"/>
          </w:tblCellMar>
        </w:tblPrEx>
        <w:trPr>
          <w:jc w:val="center"/>
        </w:trPr>
        <w:tc>
          <w:tcPr>
            <w:tcW w:w="1211" w:type="dxa"/>
            <w:shd w:val="clear" w:color="auto" w:fill="auto"/>
          </w:tcPr>
          <w:p w14:paraId="29AE8DAA" w14:textId="77777777" w:rsidR="006959A6" w:rsidRPr="006959A6" w:rsidRDefault="006959A6" w:rsidP="006959A6">
            <w:pPr>
              <w:jc w:val="center"/>
              <w:rPr>
                <w:rFonts w:ascii="Times New Roman" w:eastAsia="Times New Roman" w:hAnsi="Times New Roman"/>
                <w:b/>
                <w:bCs/>
                <w:sz w:val="28"/>
                <w:szCs w:val="21"/>
              </w:rPr>
            </w:pPr>
          </w:p>
        </w:tc>
        <w:tc>
          <w:tcPr>
            <w:tcW w:w="637" w:type="dxa"/>
            <w:shd w:val="clear" w:color="auto" w:fill="auto"/>
          </w:tcPr>
          <w:p w14:paraId="287D74EC" w14:textId="77777777" w:rsidR="006959A6" w:rsidRPr="006959A6" w:rsidRDefault="006959A6" w:rsidP="006959A6">
            <w:pPr>
              <w:jc w:val="center"/>
              <w:rPr>
                <w:rFonts w:ascii="Times New Roman" w:eastAsia="Times New Roman" w:hAnsi="Times New Roman"/>
                <w:b/>
                <w:bCs/>
                <w:sz w:val="28"/>
                <w:szCs w:val="21"/>
              </w:rPr>
            </w:pPr>
            <w:r w:rsidRPr="006959A6">
              <w:rPr>
                <w:rFonts w:ascii="Times New Roman" w:eastAsia="Times New Roman" w:hAnsi="Times New Roman"/>
                <w:sz w:val="24"/>
              </w:rPr>
              <w:t>3.2</w:t>
            </w:r>
          </w:p>
        </w:tc>
        <w:tc>
          <w:tcPr>
            <w:tcW w:w="6804" w:type="dxa"/>
            <w:shd w:val="clear" w:color="auto" w:fill="auto"/>
          </w:tcPr>
          <w:p w14:paraId="6FFB441E" w14:textId="2F80B2CC" w:rsidR="006959A6" w:rsidRPr="006959A6" w:rsidRDefault="00751B23" w:rsidP="006959A6">
            <w:pPr>
              <w:jc w:val="center"/>
              <w:rPr>
                <w:rFonts w:ascii="Times New Roman" w:eastAsia="Times New Roman" w:hAnsi="Times New Roman"/>
                <w:sz w:val="24"/>
              </w:rPr>
            </w:pPr>
            <w:r w:rsidRPr="00751B23">
              <w:rPr>
                <w:rFonts w:ascii="TimesNewRomanPSMT" w:eastAsia="Times New Roman" w:hAnsi="TimesNewRomanPSMT" w:cs="Times New Roman"/>
                <w:sz w:val="24"/>
                <w:szCs w:val="22"/>
                <w:lang w:val="en-IN" w:eastAsia="en-GB"/>
              </w:rPr>
              <w:t xml:space="preserve">Architecture of </w:t>
            </w:r>
            <w:r>
              <w:rPr>
                <w:rFonts w:ascii="TimesNewRomanPSMT" w:eastAsia="Times New Roman" w:hAnsi="TimesNewRomanPSMT" w:cs="Times New Roman"/>
                <w:sz w:val="24"/>
                <w:szCs w:val="22"/>
                <w:lang w:val="en-IN" w:eastAsia="en-GB"/>
              </w:rPr>
              <w:t>CNN</w:t>
            </w:r>
          </w:p>
        </w:tc>
        <w:tc>
          <w:tcPr>
            <w:tcW w:w="749" w:type="dxa"/>
            <w:shd w:val="clear" w:color="auto" w:fill="auto"/>
          </w:tcPr>
          <w:p w14:paraId="1571308E" w14:textId="77777777" w:rsidR="006959A6" w:rsidRPr="006959A6" w:rsidRDefault="006959A6" w:rsidP="006959A6">
            <w:pPr>
              <w:jc w:val="center"/>
              <w:rPr>
                <w:rFonts w:ascii="Times New Roman" w:eastAsia="Times New Roman" w:hAnsi="Times New Roman"/>
                <w:sz w:val="24"/>
              </w:rPr>
            </w:pPr>
          </w:p>
        </w:tc>
      </w:tr>
      <w:tr w:rsidR="008661E6" w:rsidRPr="006959A6" w14:paraId="718CE370" w14:textId="77777777" w:rsidTr="006959A6">
        <w:tblPrEx>
          <w:tblCellMar>
            <w:top w:w="0" w:type="dxa"/>
            <w:left w:w="0" w:type="dxa"/>
            <w:bottom w:w="0" w:type="dxa"/>
            <w:right w:w="0" w:type="dxa"/>
          </w:tblCellMar>
        </w:tblPrEx>
        <w:trPr>
          <w:jc w:val="center"/>
        </w:trPr>
        <w:tc>
          <w:tcPr>
            <w:tcW w:w="1211" w:type="dxa"/>
            <w:shd w:val="clear" w:color="auto" w:fill="auto"/>
          </w:tcPr>
          <w:p w14:paraId="3B7EADE0" w14:textId="77777777" w:rsidR="006959A6" w:rsidRPr="006959A6" w:rsidRDefault="006959A6" w:rsidP="006959A6">
            <w:pPr>
              <w:jc w:val="center"/>
              <w:rPr>
                <w:rFonts w:ascii="Times New Roman" w:eastAsia="Times New Roman" w:hAnsi="Times New Roman"/>
                <w:b/>
                <w:bCs/>
                <w:sz w:val="28"/>
                <w:szCs w:val="21"/>
              </w:rPr>
            </w:pPr>
          </w:p>
        </w:tc>
        <w:tc>
          <w:tcPr>
            <w:tcW w:w="637" w:type="dxa"/>
            <w:shd w:val="clear" w:color="auto" w:fill="auto"/>
          </w:tcPr>
          <w:p w14:paraId="05E14E1C" w14:textId="77777777" w:rsidR="006959A6" w:rsidRPr="006959A6" w:rsidRDefault="006959A6" w:rsidP="006959A6">
            <w:pPr>
              <w:jc w:val="center"/>
              <w:rPr>
                <w:rFonts w:ascii="Times New Roman" w:eastAsia="Times New Roman" w:hAnsi="Times New Roman"/>
                <w:b/>
                <w:bCs/>
                <w:sz w:val="28"/>
                <w:szCs w:val="21"/>
              </w:rPr>
            </w:pPr>
            <w:r w:rsidRPr="006959A6">
              <w:rPr>
                <w:rFonts w:ascii="Times New Roman" w:eastAsia="Times New Roman" w:hAnsi="Times New Roman"/>
                <w:sz w:val="24"/>
              </w:rPr>
              <w:t>3.3</w:t>
            </w:r>
          </w:p>
        </w:tc>
        <w:tc>
          <w:tcPr>
            <w:tcW w:w="6804" w:type="dxa"/>
            <w:shd w:val="clear" w:color="auto" w:fill="auto"/>
          </w:tcPr>
          <w:p w14:paraId="2F7E3295" w14:textId="12DE04FE" w:rsidR="006959A6" w:rsidRPr="006959A6" w:rsidRDefault="00751B23" w:rsidP="006959A6">
            <w:pPr>
              <w:jc w:val="center"/>
              <w:rPr>
                <w:rFonts w:ascii="Times New Roman" w:eastAsia="Times New Roman" w:hAnsi="Times New Roman"/>
                <w:sz w:val="23"/>
              </w:rPr>
            </w:pPr>
            <w:r w:rsidRPr="00751B23">
              <w:rPr>
                <w:rFonts w:ascii="Times New Roman" w:eastAsia="Times New Roman" w:hAnsi="Times New Roman" w:cs="Times New Roman"/>
                <w:sz w:val="24"/>
                <w:szCs w:val="24"/>
                <w:lang w:val="en-IN" w:eastAsia="en-GB"/>
              </w:rPr>
              <w:t xml:space="preserve">Properties of </w:t>
            </w:r>
            <w:r>
              <w:rPr>
                <w:rFonts w:ascii="Times New Roman" w:eastAsia="Times New Roman" w:hAnsi="Times New Roman" w:cs="Times New Roman"/>
                <w:sz w:val="24"/>
                <w:szCs w:val="24"/>
                <w:lang w:val="en-IN" w:eastAsia="en-GB"/>
              </w:rPr>
              <w:t>C</w:t>
            </w:r>
            <w:r w:rsidRPr="00751B23">
              <w:rPr>
                <w:rFonts w:ascii="Times New Roman" w:eastAsia="Times New Roman" w:hAnsi="Times New Roman" w:cs="Times New Roman"/>
                <w:sz w:val="24"/>
                <w:szCs w:val="24"/>
                <w:lang w:val="en-IN" w:eastAsia="en-GB"/>
              </w:rPr>
              <w:t xml:space="preserve">onvolution </w:t>
            </w:r>
            <w:r>
              <w:rPr>
                <w:rFonts w:ascii="Times New Roman" w:eastAsia="Times New Roman" w:hAnsi="Times New Roman" w:cs="Times New Roman"/>
                <w:sz w:val="24"/>
                <w:szCs w:val="24"/>
                <w:lang w:val="en-IN" w:eastAsia="en-GB"/>
              </w:rPr>
              <w:t>L</w:t>
            </w:r>
            <w:r w:rsidRPr="00751B23">
              <w:rPr>
                <w:rFonts w:ascii="Times New Roman" w:eastAsia="Times New Roman" w:hAnsi="Times New Roman" w:cs="Times New Roman"/>
                <w:sz w:val="24"/>
                <w:szCs w:val="24"/>
                <w:lang w:val="en-IN" w:eastAsia="en-GB"/>
              </w:rPr>
              <w:t>ayer</w:t>
            </w:r>
          </w:p>
        </w:tc>
        <w:tc>
          <w:tcPr>
            <w:tcW w:w="749" w:type="dxa"/>
            <w:shd w:val="clear" w:color="auto" w:fill="auto"/>
          </w:tcPr>
          <w:p w14:paraId="176750A1" w14:textId="77777777" w:rsidR="006959A6" w:rsidRPr="006959A6" w:rsidRDefault="006959A6" w:rsidP="006959A6">
            <w:pPr>
              <w:jc w:val="center"/>
              <w:rPr>
                <w:rFonts w:ascii="Times New Roman" w:eastAsia="Times New Roman" w:hAnsi="Times New Roman"/>
                <w:sz w:val="24"/>
              </w:rPr>
            </w:pPr>
          </w:p>
        </w:tc>
      </w:tr>
      <w:tr w:rsidR="006959A6" w:rsidRPr="006959A6" w14:paraId="665352A8" w14:textId="77777777" w:rsidTr="006959A6">
        <w:tblPrEx>
          <w:tblCellMar>
            <w:top w:w="0" w:type="dxa"/>
            <w:left w:w="0" w:type="dxa"/>
            <w:bottom w:w="0" w:type="dxa"/>
            <w:right w:w="0" w:type="dxa"/>
          </w:tblCellMar>
        </w:tblPrEx>
        <w:trPr>
          <w:jc w:val="center"/>
        </w:trPr>
        <w:tc>
          <w:tcPr>
            <w:tcW w:w="1848" w:type="dxa"/>
            <w:gridSpan w:val="2"/>
            <w:shd w:val="clear" w:color="auto" w:fill="auto"/>
          </w:tcPr>
          <w:p w14:paraId="44FE2D4F" w14:textId="77777777" w:rsidR="006959A6" w:rsidRPr="006959A6" w:rsidRDefault="006959A6" w:rsidP="006959A6">
            <w:pPr>
              <w:jc w:val="center"/>
              <w:rPr>
                <w:rFonts w:ascii="Times New Roman" w:eastAsia="Times New Roman" w:hAnsi="Times New Roman"/>
                <w:b/>
                <w:bCs/>
                <w:sz w:val="28"/>
                <w:szCs w:val="21"/>
              </w:rPr>
            </w:pPr>
            <w:r w:rsidRPr="006959A6">
              <w:rPr>
                <w:rFonts w:ascii="Times New Roman" w:eastAsia="Times New Roman" w:hAnsi="Times New Roman"/>
                <w:b/>
                <w:bCs/>
                <w:sz w:val="28"/>
                <w:szCs w:val="21"/>
              </w:rPr>
              <w:t>Chapter 4</w:t>
            </w:r>
          </w:p>
        </w:tc>
        <w:tc>
          <w:tcPr>
            <w:tcW w:w="6804" w:type="dxa"/>
            <w:shd w:val="clear" w:color="auto" w:fill="auto"/>
          </w:tcPr>
          <w:p w14:paraId="661CFFA5" w14:textId="77777777" w:rsidR="006959A6" w:rsidRPr="006959A6" w:rsidRDefault="006959A6" w:rsidP="006959A6">
            <w:pPr>
              <w:jc w:val="center"/>
              <w:rPr>
                <w:rFonts w:ascii="Times New Roman" w:eastAsia="Times New Roman" w:hAnsi="Times New Roman"/>
                <w:bCs/>
                <w:sz w:val="24"/>
              </w:rPr>
            </w:pPr>
            <w:r w:rsidRPr="006959A6">
              <w:rPr>
                <w:rFonts w:ascii="Times New Roman" w:eastAsia="Times New Roman" w:hAnsi="Times New Roman"/>
                <w:b/>
                <w:sz w:val="28"/>
                <w:szCs w:val="21"/>
              </w:rPr>
              <w:t>IMPLEMENTATION AND RESULTS</w:t>
            </w:r>
          </w:p>
        </w:tc>
        <w:tc>
          <w:tcPr>
            <w:tcW w:w="749" w:type="dxa"/>
            <w:shd w:val="clear" w:color="auto" w:fill="auto"/>
          </w:tcPr>
          <w:p w14:paraId="018855E1" w14:textId="77777777" w:rsidR="006959A6" w:rsidRPr="006959A6" w:rsidRDefault="006959A6" w:rsidP="006959A6">
            <w:pPr>
              <w:jc w:val="center"/>
              <w:rPr>
                <w:rFonts w:ascii="Times New Roman" w:eastAsia="Times New Roman" w:hAnsi="Times New Roman"/>
                <w:sz w:val="24"/>
              </w:rPr>
            </w:pPr>
          </w:p>
        </w:tc>
      </w:tr>
      <w:tr w:rsidR="008661E6" w:rsidRPr="006959A6" w14:paraId="53CA510C" w14:textId="77777777" w:rsidTr="006959A6">
        <w:tblPrEx>
          <w:tblCellMar>
            <w:top w:w="0" w:type="dxa"/>
            <w:left w:w="0" w:type="dxa"/>
            <w:bottom w:w="0" w:type="dxa"/>
            <w:right w:w="0" w:type="dxa"/>
          </w:tblCellMar>
        </w:tblPrEx>
        <w:trPr>
          <w:jc w:val="center"/>
        </w:trPr>
        <w:tc>
          <w:tcPr>
            <w:tcW w:w="1211" w:type="dxa"/>
            <w:shd w:val="clear" w:color="auto" w:fill="auto"/>
          </w:tcPr>
          <w:p w14:paraId="2596E089" w14:textId="77777777" w:rsidR="006959A6" w:rsidRPr="006959A6" w:rsidRDefault="006959A6" w:rsidP="006959A6">
            <w:pPr>
              <w:jc w:val="center"/>
              <w:rPr>
                <w:rFonts w:ascii="Times New Roman" w:eastAsia="Times New Roman" w:hAnsi="Times New Roman"/>
                <w:b/>
                <w:bCs/>
                <w:sz w:val="28"/>
                <w:szCs w:val="21"/>
              </w:rPr>
            </w:pPr>
          </w:p>
        </w:tc>
        <w:tc>
          <w:tcPr>
            <w:tcW w:w="637" w:type="dxa"/>
            <w:shd w:val="clear" w:color="auto" w:fill="auto"/>
          </w:tcPr>
          <w:p w14:paraId="28309D1F" w14:textId="77777777" w:rsidR="006959A6" w:rsidRPr="006959A6" w:rsidRDefault="006959A6" w:rsidP="006959A6">
            <w:pPr>
              <w:jc w:val="center"/>
              <w:rPr>
                <w:rFonts w:ascii="Times New Roman" w:eastAsia="Times New Roman" w:hAnsi="Times New Roman"/>
                <w:b/>
                <w:bCs/>
                <w:sz w:val="28"/>
                <w:szCs w:val="21"/>
              </w:rPr>
            </w:pPr>
            <w:r w:rsidRPr="006959A6">
              <w:rPr>
                <w:rFonts w:ascii="Times New Roman" w:eastAsia="Times New Roman" w:hAnsi="Times New Roman"/>
                <w:sz w:val="24"/>
              </w:rPr>
              <w:t>4.1</w:t>
            </w:r>
          </w:p>
        </w:tc>
        <w:tc>
          <w:tcPr>
            <w:tcW w:w="6804" w:type="dxa"/>
            <w:shd w:val="clear" w:color="auto" w:fill="auto"/>
          </w:tcPr>
          <w:p w14:paraId="6C086E53" w14:textId="77777777" w:rsidR="006959A6" w:rsidRPr="006959A6" w:rsidRDefault="006959A6" w:rsidP="006959A6">
            <w:pPr>
              <w:jc w:val="center"/>
              <w:rPr>
                <w:rFonts w:ascii="Times New Roman" w:eastAsia="Times New Roman" w:hAnsi="Times New Roman"/>
                <w:bCs/>
                <w:sz w:val="24"/>
              </w:rPr>
            </w:pPr>
            <w:r w:rsidRPr="006959A6">
              <w:rPr>
                <w:rFonts w:ascii="Times New Roman" w:eastAsia="Times New Roman" w:hAnsi="Times New Roman"/>
                <w:bCs/>
                <w:sz w:val="24"/>
              </w:rPr>
              <w:t>Results</w:t>
            </w:r>
          </w:p>
        </w:tc>
        <w:tc>
          <w:tcPr>
            <w:tcW w:w="749" w:type="dxa"/>
            <w:shd w:val="clear" w:color="auto" w:fill="auto"/>
          </w:tcPr>
          <w:p w14:paraId="1A7D4B9C" w14:textId="77777777" w:rsidR="006959A6" w:rsidRPr="006959A6" w:rsidRDefault="006959A6" w:rsidP="006959A6">
            <w:pPr>
              <w:jc w:val="center"/>
              <w:rPr>
                <w:rFonts w:ascii="Times New Roman" w:eastAsia="Times New Roman" w:hAnsi="Times New Roman"/>
                <w:sz w:val="24"/>
              </w:rPr>
            </w:pPr>
          </w:p>
        </w:tc>
      </w:tr>
      <w:tr w:rsidR="006959A6" w:rsidRPr="006959A6" w14:paraId="3E1EEC64" w14:textId="77777777" w:rsidTr="006959A6">
        <w:tblPrEx>
          <w:tblCellMar>
            <w:top w:w="0" w:type="dxa"/>
            <w:left w:w="0" w:type="dxa"/>
            <w:bottom w:w="0" w:type="dxa"/>
            <w:right w:w="0" w:type="dxa"/>
          </w:tblCellMar>
        </w:tblPrEx>
        <w:trPr>
          <w:jc w:val="center"/>
        </w:trPr>
        <w:tc>
          <w:tcPr>
            <w:tcW w:w="1848" w:type="dxa"/>
            <w:gridSpan w:val="2"/>
            <w:shd w:val="clear" w:color="auto" w:fill="auto"/>
          </w:tcPr>
          <w:p w14:paraId="13942E1A" w14:textId="77777777" w:rsidR="006959A6" w:rsidRPr="006959A6" w:rsidRDefault="006959A6" w:rsidP="006959A6">
            <w:pPr>
              <w:jc w:val="center"/>
              <w:rPr>
                <w:rFonts w:ascii="Times New Roman" w:eastAsia="Times New Roman" w:hAnsi="Times New Roman"/>
                <w:b/>
                <w:bCs/>
                <w:sz w:val="28"/>
                <w:szCs w:val="21"/>
              </w:rPr>
            </w:pPr>
            <w:r w:rsidRPr="006959A6">
              <w:rPr>
                <w:rFonts w:ascii="Times New Roman" w:eastAsia="Times New Roman" w:hAnsi="Times New Roman"/>
                <w:b/>
                <w:bCs/>
                <w:sz w:val="28"/>
                <w:szCs w:val="21"/>
              </w:rPr>
              <w:t>Chapter 5</w:t>
            </w:r>
          </w:p>
        </w:tc>
        <w:tc>
          <w:tcPr>
            <w:tcW w:w="6804" w:type="dxa"/>
            <w:shd w:val="clear" w:color="auto" w:fill="auto"/>
          </w:tcPr>
          <w:p w14:paraId="36B94EC6" w14:textId="77777777" w:rsidR="006959A6" w:rsidRPr="006959A6" w:rsidRDefault="006959A6" w:rsidP="006959A6">
            <w:pPr>
              <w:jc w:val="center"/>
              <w:rPr>
                <w:rFonts w:ascii="Times New Roman" w:eastAsia="Times New Roman" w:hAnsi="Times New Roman"/>
                <w:bCs/>
                <w:sz w:val="24"/>
              </w:rPr>
            </w:pPr>
            <w:r w:rsidRPr="006959A6">
              <w:rPr>
                <w:rFonts w:ascii="Times New Roman" w:eastAsia="Times New Roman" w:hAnsi="Times New Roman"/>
                <w:b/>
                <w:sz w:val="28"/>
                <w:szCs w:val="21"/>
              </w:rPr>
              <w:t>FUTURE WORK AND CONCLUSION</w:t>
            </w:r>
          </w:p>
        </w:tc>
        <w:tc>
          <w:tcPr>
            <w:tcW w:w="749" w:type="dxa"/>
            <w:shd w:val="clear" w:color="auto" w:fill="auto"/>
          </w:tcPr>
          <w:p w14:paraId="7E0FC5A9" w14:textId="77777777" w:rsidR="006959A6" w:rsidRPr="006959A6" w:rsidRDefault="006959A6" w:rsidP="006959A6">
            <w:pPr>
              <w:jc w:val="center"/>
              <w:rPr>
                <w:rFonts w:ascii="Times New Roman" w:eastAsia="Times New Roman" w:hAnsi="Times New Roman"/>
                <w:sz w:val="24"/>
              </w:rPr>
            </w:pPr>
          </w:p>
        </w:tc>
      </w:tr>
      <w:tr w:rsidR="008661E6" w:rsidRPr="006959A6" w14:paraId="38FFF84A" w14:textId="77777777" w:rsidTr="006959A6">
        <w:tblPrEx>
          <w:tblCellMar>
            <w:top w:w="0" w:type="dxa"/>
            <w:left w:w="0" w:type="dxa"/>
            <w:bottom w:w="0" w:type="dxa"/>
            <w:right w:w="0" w:type="dxa"/>
          </w:tblCellMar>
        </w:tblPrEx>
        <w:trPr>
          <w:jc w:val="center"/>
        </w:trPr>
        <w:tc>
          <w:tcPr>
            <w:tcW w:w="1211" w:type="dxa"/>
            <w:shd w:val="clear" w:color="auto" w:fill="auto"/>
          </w:tcPr>
          <w:p w14:paraId="435F85E1" w14:textId="77777777" w:rsidR="006959A6" w:rsidRPr="006959A6" w:rsidRDefault="006959A6" w:rsidP="006959A6">
            <w:pPr>
              <w:jc w:val="center"/>
              <w:rPr>
                <w:rFonts w:ascii="Times New Roman" w:eastAsia="Times New Roman" w:hAnsi="Times New Roman"/>
                <w:b/>
                <w:bCs/>
                <w:sz w:val="28"/>
                <w:szCs w:val="21"/>
              </w:rPr>
            </w:pPr>
          </w:p>
        </w:tc>
        <w:tc>
          <w:tcPr>
            <w:tcW w:w="637" w:type="dxa"/>
            <w:shd w:val="clear" w:color="auto" w:fill="auto"/>
          </w:tcPr>
          <w:p w14:paraId="429FE281" w14:textId="77777777" w:rsidR="006959A6" w:rsidRPr="006959A6" w:rsidRDefault="006959A6" w:rsidP="006959A6">
            <w:pPr>
              <w:jc w:val="center"/>
              <w:rPr>
                <w:rFonts w:ascii="Times New Roman" w:eastAsia="Times New Roman" w:hAnsi="Times New Roman"/>
                <w:b/>
                <w:bCs/>
                <w:sz w:val="28"/>
                <w:szCs w:val="21"/>
              </w:rPr>
            </w:pPr>
            <w:r w:rsidRPr="006959A6">
              <w:rPr>
                <w:rFonts w:ascii="Times New Roman" w:eastAsia="Times New Roman" w:hAnsi="Times New Roman"/>
                <w:sz w:val="24"/>
              </w:rPr>
              <w:t>5.1</w:t>
            </w:r>
          </w:p>
        </w:tc>
        <w:tc>
          <w:tcPr>
            <w:tcW w:w="6804" w:type="dxa"/>
            <w:shd w:val="clear" w:color="auto" w:fill="auto"/>
          </w:tcPr>
          <w:p w14:paraId="0AC13992" w14:textId="77777777" w:rsidR="006959A6" w:rsidRPr="006959A6" w:rsidRDefault="006959A6" w:rsidP="006959A6">
            <w:pPr>
              <w:jc w:val="center"/>
              <w:rPr>
                <w:rFonts w:ascii="Times New Roman" w:eastAsia="Times New Roman" w:hAnsi="Times New Roman"/>
                <w:bCs/>
                <w:sz w:val="24"/>
              </w:rPr>
            </w:pPr>
            <w:r w:rsidRPr="006959A6">
              <w:rPr>
                <w:rFonts w:ascii="Times New Roman" w:eastAsia="Times New Roman" w:hAnsi="Times New Roman"/>
                <w:sz w:val="23"/>
              </w:rPr>
              <w:t>Progress Chart/Timeline Chart</w:t>
            </w:r>
          </w:p>
        </w:tc>
        <w:tc>
          <w:tcPr>
            <w:tcW w:w="749" w:type="dxa"/>
            <w:shd w:val="clear" w:color="auto" w:fill="auto"/>
          </w:tcPr>
          <w:p w14:paraId="31CA4D30" w14:textId="77777777" w:rsidR="006959A6" w:rsidRPr="006959A6" w:rsidRDefault="006959A6" w:rsidP="006959A6">
            <w:pPr>
              <w:jc w:val="center"/>
              <w:rPr>
                <w:rFonts w:ascii="Times New Roman" w:eastAsia="Times New Roman" w:hAnsi="Times New Roman"/>
                <w:sz w:val="24"/>
              </w:rPr>
            </w:pPr>
          </w:p>
        </w:tc>
      </w:tr>
      <w:tr w:rsidR="008661E6" w:rsidRPr="006959A6" w14:paraId="54DC3DB4" w14:textId="77777777" w:rsidTr="006959A6">
        <w:tblPrEx>
          <w:tblCellMar>
            <w:top w:w="0" w:type="dxa"/>
            <w:left w:w="0" w:type="dxa"/>
            <w:bottom w:w="0" w:type="dxa"/>
            <w:right w:w="0" w:type="dxa"/>
          </w:tblCellMar>
        </w:tblPrEx>
        <w:trPr>
          <w:jc w:val="center"/>
        </w:trPr>
        <w:tc>
          <w:tcPr>
            <w:tcW w:w="1211" w:type="dxa"/>
            <w:tcBorders>
              <w:bottom w:val="single" w:sz="4" w:space="0" w:color="auto"/>
            </w:tcBorders>
            <w:shd w:val="clear" w:color="auto" w:fill="auto"/>
          </w:tcPr>
          <w:p w14:paraId="4EE4FE28" w14:textId="77777777" w:rsidR="006959A6" w:rsidRPr="006959A6" w:rsidRDefault="006959A6" w:rsidP="006959A6">
            <w:pPr>
              <w:jc w:val="center"/>
              <w:rPr>
                <w:rFonts w:ascii="Times New Roman" w:eastAsia="Times New Roman" w:hAnsi="Times New Roman"/>
                <w:b/>
                <w:bCs/>
                <w:sz w:val="28"/>
                <w:szCs w:val="21"/>
              </w:rPr>
            </w:pPr>
          </w:p>
        </w:tc>
        <w:tc>
          <w:tcPr>
            <w:tcW w:w="637" w:type="dxa"/>
            <w:tcBorders>
              <w:bottom w:val="single" w:sz="4" w:space="0" w:color="auto"/>
            </w:tcBorders>
            <w:shd w:val="clear" w:color="auto" w:fill="auto"/>
          </w:tcPr>
          <w:p w14:paraId="41F7251D" w14:textId="77777777" w:rsidR="006959A6" w:rsidRPr="006959A6" w:rsidRDefault="006959A6" w:rsidP="006959A6">
            <w:pPr>
              <w:jc w:val="center"/>
              <w:rPr>
                <w:rFonts w:ascii="Times New Roman" w:eastAsia="Times New Roman" w:hAnsi="Times New Roman"/>
                <w:b/>
                <w:bCs/>
                <w:sz w:val="28"/>
                <w:szCs w:val="21"/>
              </w:rPr>
            </w:pPr>
            <w:r w:rsidRPr="006959A6">
              <w:rPr>
                <w:rFonts w:ascii="Times New Roman" w:eastAsia="Times New Roman" w:hAnsi="Times New Roman"/>
                <w:sz w:val="24"/>
              </w:rPr>
              <w:t>5.2</w:t>
            </w:r>
          </w:p>
        </w:tc>
        <w:tc>
          <w:tcPr>
            <w:tcW w:w="6804" w:type="dxa"/>
            <w:shd w:val="clear" w:color="auto" w:fill="auto"/>
          </w:tcPr>
          <w:p w14:paraId="4157A88B" w14:textId="77777777" w:rsidR="006959A6" w:rsidRPr="006959A6" w:rsidRDefault="006959A6" w:rsidP="006959A6">
            <w:pPr>
              <w:jc w:val="center"/>
              <w:rPr>
                <w:rFonts w:ascii="Times New Roman" w:eastAsia="Times New Roman" w:hAnsi="Times New Roman"/>
                <w:bCs/>
                <w:sz w:val="24"/>
              </w:rPr>
            </w:pPr>
            <w:r w:rsidRPr="006959A6">
              <w:rPr>
                <w:rFonts w:ascii="Times New Roman" w:eastAsia="Times New Roman" w:hAnsi="Times New Roman"/>
                <w:sz w:val="23"/>
              </w:rPr>
              <w:t>Future Work and Conclusion</w:t>
            </w:r>
          </w:p>
        </w:tc>
        <w:tc>
          <w:tcPr>
            <w:tcW w:w="749" w:type="dxa"/>
            <w:shd w:val="clear" w:color="auto" w:fill="auto"/>
          </w:tcPr>
          <w:p w14:paraId="5AE9C29F" w14:textId="77777777" w:rsidR="006959A6" w:rsidRPr="006959A6" w:rsidRDefault="006959A6" w:rsidP="006959A6">
            <w:pPr>
              <w:jc w:val="center"/>
              <w:rPr>
                <w:rFonts w:ascii="Times New Roman" w:eastAsia="Times New Roman" w:hAnsi="Times New Roman"/>
                <w:sz w:val="24"/>
              </w:rPr>
            </w:pPr>
          </w:p>
        </w:tc>
      </w:tr>
      <w:tr w:rsidR="006959A6" w:rsidRPr="006959A6" w14:paraId="20F65C89" w14:textId="77777777" w:rsidTr="006959A6">
        <w:tblPrEx>
          <w:tblCellMar>
            <w:top w:w="0" w:type="dxa"/>
            <w:left w:w="0" w:type="dxa"/>
            <w:bottom w:w="0" w:type="dxa"/>
            <w:right w:w="0" w:type="dxa"/>
          </w:tblCellMar>
        </w:tblPrEx>
        <w:trPr>
          <w:jc w:val="center"/>
        </w:trPr>
        <w:tc>
          <w:tcPr>
            <w:tcW w:w="9401" w:type="dxa"/>
            <w:gridSpan w:val="4"/>
            <w:tcBorders>
              <w:bottom w:val="single" w:sz="4" w:space="0" w:color="auto"/>
            </w:tcBorders>
            <w:shd w:val="clear" w:color="auto" w:fill="auto"/>
          </w:tcPr>
          <w:p w14:paraId="20380A78" w14:textId="77777777" w:rsidR="006959A6" w:rsidRPr="006959A6" w:rsidRDefault="006959A6" w:rsidP="006959A6">
            <w:pPr>
              <w:jc w:val="center"/>
              <w:rPr>
                <w:rFonts w:ascii="Times New Roman" w:eastAsia="Times New Roman" w:hAnsi="Times New Roman"/>
                <w:sz w:val="24"/>
              </w:rPr>
            </w:pPr>
          </w:p>
        </w:tc>
      </w:tr>
      <w:tr w:rsidR="008661E6" w:rsidRPr="006959A6" w14:paraId="756B73D9" w14:textId="77777777" w:rsidTr="006959A6">
        <w:tblPrEx>
          <w:tblCellMar>
            <w:top w:w="0" w:type="dxa"/>
            <w:left w:w="0" w:type="dxa"/>
            <w:bottom w:w="0" w:type="dxa"/>
            <w:right w:w="0" w:type="dxa"/>
          </w:tblCellMar>
        </w:tblPrEx>
        <w:trPr>
          <w:jc w:val="center"/>
        </w:trPr>
        <w:tc>
          <w:tcPr>
            <w:tcW w:w="1848" w:type="dxa"/>
            <w:gridSpan w:val="2"/>
            <w:tcBorders>
              <w:right w:val="nil"/>
            </w:tcBorders>
            <w:shd w:val="clear" w:color="auto" w:fill="auto"/>
          </w:tcPr>
          <w:p w14:paraId="2648BD6D" w14:textId="77777777" w:rsidR="006959A6" w:rsidRPr="006959A6" w:rsidRDefault="006959A6" w:rsidP="006959A6">
            <w:pPr>
              <w:jc w:val="center"/>
              <w:rPr>
                <w:rFonts w:ascii="Times New Roman" w:eastAsia="Times New Roman" w:hAnsi="Times New Roman"/>
                <w:sz w:val="24"/>
              </w:rPr>
            </w:pPr>
            <w:r w:rsidRPr="006959A6">
              <w:rPr>
                <w:rFonts w:ascii="Times New Roman" w:eastAsia="Times New Roman" w:hAnsi="Times New Roman"/>
                <w:sz w:val="24"/>
              </w:rPr>
              <w:t>References</w:t>
            </w:r>
          </w:p>
        </w:tc>
        <w:tc>
          <w:tcPr>
            <w:tcW w:w="6804" w:type="dxa"/>
            <w:tcBorders>
              <w:left w:val="nil"/>
            </w:tcBorders>
            <w:shd w:val="clear" w:color="auto" w:fill="auto"/>
          </w:tcPr>
          <w:p w14:paraId="4F97C747" w14:textId="77777777" w:rsidR="006959A6" w:rsidRPr="006959A6" w:rsidRDefault="006959A6" w:rsidP="006959A6">
            <w:pPr>
              <w:jc w:val="center"/>
              <w:rPr>
                <w:rFonts w:ascii="Times New Roman" w:eastAsia="Times New Roman" w:hAnsi="Times New Roman"/>
                <w:bCs/>
                <w:sz w:val="24"/>
              </w:rPr>
            </w:pPr>
          </w:p>
        </w:tc>
        <w:tc>
          <w:tcPr>
            <w:tcW w:w="749" w:type="dxa"/>
            <w:shd w:val="clear" w:color="auto" w:fill="auto"/>
          </w:tcPr>
          <w:p w14:paraId="0CC4CFFA" w14:textId="77777777" w:rsidR="006959A6" w:rsidRPr="006959A6" w:rsidRDefault="006959A6" w:rsidP="006959A6">
            <w:pPr>
              <w:jc w:val="center"/>
              <w:rPr>
                <w:rFonts w:ascii="Times New Roman" w:eastAsia="Times New Roman" w:hAnsi="Times New Roman"/>
                <w:sz w:val="24"/>
              </w:rPr>
            </w:pPr>
          </w:p>
        </w:tc>
      </w:tr>
    </w:tbl>
    <w:p w14:paraId="3648375B" w14:textId="77777777" w:rsidR="00BB039C" w:rsidRDefault="00BB039C">
      <w:pPr>
        <w:rPr>
          <w:rFonts w:ascii="Times New Roman" w:eastAsia="Times New Roman" w:hAnsi="Times New Roman"/>
          <w:sz w:val="24"/>
        </w:rPr>
        <w:sectPr w:rsidR="00BB039C">
          <w:pgSz w:w="11900" w:h="16840"/>
          <w:pgMar w:top="972" w:right="900" w:bottom="1440" w:left="900" w:header="0" w:footer="0" w:gutter="0"/>
          <w:cols w:space="0" w:equalWidth="0">
            <w:col w:w="10100"/>
          </w:cols>
          <w:docGrid w:linePitch="360"/>
        </w:sectPr>
      </w:pPr>
    </w:p>
    <w:p w14:paraId="0B806AB7" w14:textId="77777777" w:rsidR="009056CC" w:rsidRDefault="009056CC">
      <w:pPr>
        <w:spacing w:line="0" w:lineRule="atLeast"/>
        <w:rPr>
          <w:rFonts w:ascii="Times New Roman" w:eastAsia="Times New Roman" w:hAnsi="Times New Roman"/>
          <w:b/>
          <w:sz w:val="28"/>
          <w:u w:val="single"/>
        </w:rPr>
      </w:pPr>
      <w:bookmarkStart w:id="1" w:name="page7"/>
      <w:bookmarkStart w:id="2" w:name="page8"/>
      <w:bookmarkStart w:id="3" w:name="page9"/>
      <w:bookmarkStart w:id="4" w:name="page10"/>
      <w:bookmarkEnd w:id="1"/>
      <w:bookmarkEnd w:id="2"/>
      <w:bookmarkEnd w:id="3"/>
      <w:bookmarkEnd w:id="4"/>
    </w:p>
    <w:p w14:paraId="588A9AFD" w14:textId="77777777" w:rsidR="009056CC" w:rsidRDefault="00357A80" w:rsidP="00357A80">
      <w:pPr>
        <w:spacing w:line="0" w:lineRule="atLeast"/>
        <w:rPr>
          <w:rFonts w:ascii="Times New Roman" w:eastAsia="Times New Roman" w:hAnsi="Times New Roman"/>
          <w:b/>
          <w:sz w:val="28"/>
        </w:rPr>
      </w:pPr>
      <w:r>
        <w:rPr>
          <w:rFonts w:ascii="Times New Roman" w:eastAsia="Times New Roman" w:hAnsi="Times New Roman"/>
          <w:b/>
          <w:sz w:val="28"/>
        </w:rPr>
        <w:t xml:space="preserve">Chapter 1. </w:t>
      </w:r>
      <w:r w:rsidR="009056CC" w:rsidRPr="009056CC">
        <w:rPr>
          <w:rFonts w:ascii="Times New Roman" w:eastAsia="Times New Roman" w:hAnsi="Times New Roman"/>
          <w:b/>
          <w:sz w:val="28"/>
        </w:rPr>
        <w:t>Introduction</w:t>
      </w:r>
    </w:p>
    <w:p w14:paraId="5868B1B4" w14:textId="77777777" w:rsidR="00F125D1" w:rsidRDefault="00F125D1" w:rsidP="00F125D1">
      <w:pPr>
        <w:spacing w:line="0" w:lineRule="atLeast"/>
        <w:rPr>
          <w:rFonts w:ascii="Times New Roman" w:eastAsia="Times New Roman" w:hAnsi="Times New Roman"/>
          <w:b/>
          <w:sz w:val="28"/>
        </w:rPr>
      </w:pPr>
    </w:p>
    <w:p w14:paraId="43761F68" w14:textId="77777777" w:rsidR="00F125D1" w:rsidRPr="00F125D1" w:rsidRDefault="00F125D1" w:rsidP="00F125D1">
      <w:pPr>
        <w:spacing w:line="276" w:lineRule="auto"/>
        <w:rPr>
          <w:rFonts w:ascii="Times New Roman" w:hAnsi="Times New Roman" w:cs="Times New Roman"/>
          <w:sz w:val="24"/>
          <w:szCs w:val="24"/>
        </w:rPr>
      </w:pPr>
      <w:r w:rsidRPr="00F125D1">
        <w:rPr>
          <w:rFonts w:ascii="Times New Roman" w:hAnsi="Times New Roman" w:cs="Times New Roman"/>
          <w:sz w:val="24"/>
          <w:szCs w:val="24"/>
        </w:rPr>
        <w:t>Deepfake audio can be used for various purposes, spanning from entertainment to criminal activities. Data set consists of various Narendra Modi speeches from by various rallies all across India from different timelines. We achieved our goal of classifying the audios successfully with an accuracy rate of 97.69%. The accuracy achieved is so high due to the constraints of the dataset. The data set is pre-processed using a software called Goldwave which helped us reduce the noise in the samples. Data sets will then be used to train a machine learning models using TensorFlow and Keras. We hope this will help law enforcement agencies detect such malpractices.</w:t>
      </w:r>
    </w:p>
    <w:p w14:paraId="259FAA88" w14:textId="77777777" w:rsidR="00F125D1" w:rsidRDefault="00F125D1" w:rsidP="00F125D1">
      <w:pPr>
        <w:spacing w:line="0" w:lineRule="atLeast"/>
        <w:ind w:left="360"/>
        <w:rPr>
          <w:rFonts w:ascii="Times New Roman" w:eastAsia="Times New Roman" w:hAnsi="Times New Roman"/>
          <w:b/>
          <w:sz w:val="28"/>
        </w:rPr>
      </w:pPr>
    </w:p>
    <w:p w14:paraId="795DDD66" w14:textId="77777777" w:rsidR="00F125D1" w:rsidRPr="00F125D1" w:rsidRDefault="00F125D1" w:rsidP="00F125D1">
      <w:pPr>
        <w:spacing w:line="0" w:lineRule="atLeast"/>
        <w:rPr>
          <w:rFonts w:ascii="Times New Roman" w:eastAsia="Times New Roman" w:hAnsi="Times New Roman"/>
          <w:bCs/>
          <w:i/>
          <w:iCs/>
          <w:sz w:val="24"/>
          <w:szCs w:val="24"/>
        </w:rPr>
      </w:pPr>
      <w:r w:rsidRPr="00F125D1">
        <w:rPr>
          <w:rFonts w:ascii="Times New Roman" w:eastAsia="Times New Roman" w:hAnsi="Times New Roman"/>
          <w:bCs/>
          <w:i/>
          <w:iCs/>
          <w:sz w:val="24"/>
          <w:szCs w:val="24"/>
        </w:rPr>
        <w:t>1.1 Introduction to work done/ Motivation</w:t>
      </w:r>
    </w:p>
    <w:p w14:paraId="21038286" w14:textId="77777777" w:rsidR="009056CC" w:rsidRDefault="009056CC">
      <w:pPr>
        <w:spacing w:line="0" w:lineRule="atLeast"/>
        <w:rPr>
          <w:rFonts w:ascii="Times New Roman" w:eastAsia="Times New Roman" w:hAnsi="Times New Roman"/>
          <w:bCs/>
          <w:sz w:val="24"/>
          <w:szCs w:val="18"/>
        </w:rPr>
      </w:pPr>
    </w:p>
    <w:p w14:paraId="1EB31AE2" w14:textId="77777777" w:rsidR="00F96EC6" w:rsidRPr="00F125D1" w:rsidRDefault="00F96EC6" w:rsidP="00F125D1">
      <w:pPr>
        <w:spacing w:line="276" w:lineRule="auto"/>
        <w:rPr>
          <w:rFonts w:ascii="Times New Roman" w:hAnsi="Times New Roman" w:cs="Times New Roman"/>
          <w:sz w:val="24"/>
          <w:szCs w:val="24"/>
        </w:rPr>
      </w:pPr>
      <w:r w:rsidRPr="00F125D1">
        <w:rPr>
          <w:rFonts w:ascii="Times New Roman" w:hAnsi="Times New Roman" w:cs="Times New Roman"/>
          <w:sz w:val="24"/>
          <w:szCs w:val="24"/>
        </w:rPr>
        <w:t xml:space="preserve">Over the past few years, there’s been an expansion in new research using neural networks to simulate a human voice. These models, mainly developed at tech giants like Google, can generate increasingly realistic, human-like speech. While the progress is overwhelming, we are aware of the risks this technology can pose if used with the immoral intent. It may be used to synthesize speech to fool voice authentication systems, or they might be used to create forged audio recordings to defame public figures and spread </w:t>
      </w:r>
      <w:r w:rsidR="00F125D1" w:rsidRPr="00F125D1">
        <w:rPr>
          <w:rFonts w:ascii="Times New Roman" w:hAnsi="Times New Roman" w:cs="Times New Roman"/>
          <w:sz w:val="24"/>
          <w:szCs w:val="24"/>
        </w:rPr>
        <w:t>rumors</w:t>
      </w:r>
      <w:r w:rsidRPr="00F125D1">
        <w:rPr>
          <w:rFonts w:ascii="Times New Roman" w:hAnsi="Times New Roman" w:cs="Times New Roman"/>
          <w:sz w:val="24"/>
          <w:szCs w:val="24"/>
        </w:rPr>
        <w:t>. Perhaps equally concerning, public awareness of "deep fakes" (audio or video clips generated by deep learning models) can be exploited to manipulate faith in media: as it becomes harder to differentiate real from tampered content. If we perfect the art of fake audio detection, we can help identify fake audios preventing spreading of rumors and hate speech and make better informed decisions. Future application of such a system can make voice recognition and authentication systems more robust and secure.</w:t>
      </w:r>
    </w:p>
    <w:p w14:paraId="581B1F86" w14:textId="77777777" w:rsidR="00F96EC6" w:rsidRDefault="00F96EC6">
      <w:pPr>
        <w:spacing w:line="0" w:lineRule="atLeast"/>
        <w:rPr>
          <w:rFonts w:ascii="Times New Roman" w:eastAsia="Times New Roman" w:hAnsi="Times New Roman"/>
          <w:b/>
          <w:sz w:val="28"/>
          <w:u w:val="single"/>
        </w:rPr>
      </w:pPr>
    </w:p>
    <w:p w14:paraId="23954633" w14:textId="77777777" w:rsidR="00F125D1" w:rsidRPr="00F125D1" w:rsidRDefault="00F125D1" w:rsidP="00F125D1">
      <w:pPr>
        <w:spacing w:line="0" w:lineRule="atLeast"/>
        <w:rPr>
          <w:rFonts w:ascii="Times New Roman" w:eastAsia="Times New Roman" w:hAnsi="Times New Roman"/>
          <w:bCs/>
          <w:i/>
          <w:iCs/>
          <w:sz w:val="24"/>
          <w:szCs w:val="24"/>
        </w:rPr>
      </w:pPr>
      <w:r w:rsidRPr="00F125D1">
        <w:rPr>
          <w:rFonts w:ascii="Times New Roman" w:eastAsia="Times New Roman" w:hAnsi="Times New Roman"/>
          <w:bCs/>
          <w:i/>
          <w:iCs/>
          <w:sz w:val="24"/>
          <w:szCs w:val="24"/>
        </w:rPr>
        <w:t>1.</w:t>
      </w:r>
      <w:r>
        <w:rPr>
          <w:rFonts w:ascii="Times New Roman" w:eastAsia="Times New Roman" w:hAnsi="Times New Roman"/>
          <w:bCs/>
          <w:i/>
          <w:iCs/>
          <w:sz w:val="24"/>
          <w:szCs w:val="24"/>
        </w:rPr>
        <w:t>2</w:t>
      </w:r>
      <w:r w:rsidRPr="00F125D1">
        <w:rPr>
          <w:rFonts w:ascii="Times New Roman" w:eastAsia="Times New Roman" w:hAnsi="Times New Roman"/>
          <w:bCs/>
          <w:i/>
          <w:iCs/>
          <w:sz w:val="24"/>
          <w:szCs w:val="24"/>
        </w:rPr>
        <w:t xml:space="preserve"> </w:t>
      </w:r>
      <w:r w:rsidRPr="00F125D1">
        <w:rPr>
          <w:rFonts w:ascii="Times New Roman" w:eastAsia="Times New Roman" w:hAnsi="Times New Roman"/>
          <w:i/>
          <w:iCs/>
          <w:sz w:val="24"/>
          <w:szCs w:val="21"/>
        </w:rPr>
        <w:t>Project Statement / Objectives of the Project</w:t>
      </w:r>
    </w:p>
    <w:p w14:paraId="30B2E94C" w14:textId="77777777" w:rsidR="00F125D1" w:rsidRPr="00F125D1" w:rsidRDefault="00F125D1" w:rsidP="00F125D1">
      <w:pPr>
        <w:rPr>
          <w:rFonts w:ascii="Times New Roman" w:hAnsi="Times New Roman" w:cs="Times New Roman"/>
          <w:sz w:val="24"/>
          <w:szCs w:val="24"/>
        </w:rPr>
      </w:pPr>
    </w:p>
    <w:p w14:paraId="5AACC91F" w14:textId="77777777" w:rsidR="00F125D1" w:rsidRPr="00357A80" w:rsidRDefault="00F125D1" w:rsidP="00357A80">
      <w:pPr>
        <w:rPr>
          <w:rFonts w:ascii="Times New Roman" w:hAnsi="Times New Roman" w:cs="Times New Roman"/>
          <w:sz w:val="24"/>
          <w:szCs w:val="24"/>
        </w:rPr>
      </w:pPr>
      <w:r w:rsidRPr="00357A80">
        <w:rPr>
          <w:rFonts w:ascii="Times New Roman" w:hAnsi="Times New Roman" w:cs="Times New Roman"/>
          <w:sz w:val="24"/>
          <w:szCs w:val="24"/>
        </w:rPr>
        <w:t>The inaccuracy with which we can today deal with audio deep fakes and misconception &amp; rumors in the society through social media which could have been prevented, had there been such systems in place. The aim is to devise such a system to avoid the mentioned situations.</w:t>
      </w:r>
      <w:r w:rsidR="00357A80" w:rsidRPr="00357A80">
        <w:rPr>
          <w:rFonts w:ascii="Times New Roman" w:hAnsi="Times New Roman" w:cs="Times New Roman"/>
          <w:sz w:val="24"/>
          <w:szCs w:val="24"/>
        </w:rPr>
        <w:t xml:space="preserve"> Our project’s main aim is to predict, with accuracy, the speech features of </w:t>
      </w:r>
      <w:r w:rsidR="00357A80">
        <w:rPr>
          <w:rFonts w:ascii="Times New Roman" w:hAnsi="Times New Roman" w:cs="Times New Roman"/>
          <w:sz w:val="24"/>
          <w:szCs w:val="24"/>
        </w:rPr>
        <w:t>various public figures like PM Narendra Modi</w:t>
      </w:r>
      <w:r w:rsidR="00357A80" w:rsidRPr="00357A80">
        <w:rPr>
          <w:rFonts w:ascii="Times New Roman" w:hAnsi="Times New Roman" w:cs="Times New Roman"/>
          <w:sz w:val="24"/>
          <w:szCs w:val="24"/>
        </w:rPr>
        <w:t xml:space="preserve"> using signal processing algorithms.</w:t>
      </w:r>
      <w:r w:rsidR="00357A80">
        <w:rPr>
          <w:rFonts w:ascii="Times New Roman" w:hAnsi="Times New Roman" w:cs="Times New Roman"/>
          <w:sz w:val="24"/>
          <w:szCs w:val="24"/>
        </w:rPr>
        <w:t xml:space="preserve"> </w:t>
      </w:r>
      <w:r w:rsidR="00357A80" w:rsidRPr="00357A80">
        <w:rPr>
          <w:rFonts w:ascii="Times New Roman" w:hAnsi="Times New Roman" w:cs="Times New Roman"/>
          <w:sz w:val="24"/>
          <w:szCs w:val="24"/>
        </w:rPr>
        <w:t xml:space="preserve">Then further apply neural network to classify them as a </w:t>
      </w:r>
      <w:r w:rsidR="00357A80">
        <w:rPr>
          <w:rFonts w:ascii="Times New Roman" w:hAnsi="Times New Roman" w:cs="Times New Roman"/>
          <w:sz w:val="24"/>
          <w:szCs w:val="24"/>
        </w:rPr>
        <w:t>F</w:t>
      </w:r>
      <w:r w:rsidR="00357A80" w:rsidRPr="00357A80">
        <w:rPr>
          <w:rFonts w:ascii="Times New Roman" w:hAnsi="Times New Roman" w:cs="Times New Roman"/>
          <w:sz w:val="24"/>
          <w:szCs w:val="24"/>
        </w:rPr>
        <w:t>ake or Real Audio.</w:t>
      </w:r>
    </w:p>
    <w:p w14:paraId="31AC932A" w14:textId="77777777" w:rsidR="00357A80" w:rsidRDefault="00357A80" w:rsidP="00357A80">
      <w:pPr>
        <w:spacing w:line="0" w:lineRule="atLeast"/>
        <w:rPr>
          <w:rFonts w:ascii="Times New Roman" w:eastAsia="Times New Roman" w:hAnsi="Times New Roman"/>
          <w:bCs/>
          <w:i/>
          <w:iCs/>
          <w:sz w:val="24"/>
          <w:szCs w:val="24"/>
        </w:rPr>
      </w:pPr>
    </w:p>
    <w:p w14:paraId="4496711F" w14:textId="77777777" w:rsidR="00357A80" w:rsidRDefault="00357A80" w:rsidP="00357A80">
      <w:pPr>
        <w:spacing w:line="0" w:lineRule="atLeast"/>
        <w:rPr>
          <w:rFonts w:ascii="Times New Roman" w:eastAsia="Times New Roman" w:hAnsi="Times New Roman"/>
          <w:bCs/>
          <w:i/>
          <w:iCs/>
          <w:sz w:val="24"/>
          <w:szCs w:val="24"/>
        </w:rPr>
      </w:pPr>
    </w:p>
    <w:p w14:paraId="5A7E9B4F" w14:textId="77777777" w:rsidR="00357A80" w:rsidRDefault="00357A80" w:rsidP="00357A80">
      <w:pPr>
        <w:spacing w:line="0" w:lineRule="atLeast"/>
        <w:rPr>
          <w:rFonts w:ascii="Times New Roman" w:eastAsia="Times New Roman" w:hAnsi="Times New Roman"/>
          <w:bCs/>
          <w:i/>
          <w:iCs/>
          <w:sz w:val="24"/>
          <w:szCs w:val="24"/>
        </w:rPr>
      </w:pPr>
    </w:p>
    <w:p w14:paraId="461918DD" w14:textId="77777777" w:rsidR="00357A80" w:rsidRDefault="00357A80" w:rsidP="00357A80">
      <w:pPr>
        <w:spacing w:line="0" w:lineRule="atLeast"/>
        <w:rPr>
          <w:rFonts w:ascii="Times New Roman" w:eastAsia="Times New Roman" w:hAnsi="Times New Roman"/>
          <w:bCs/>
          <w:i/>
          <w:iCs/>
          <w:sz w:val="24"/>
          <w:szCs w:val="24"/>
        </w:rPr>
      </w:pPr>
    </w:p>
    <w:p w14:paraId="4BDBB718" w14:textId="77777777" w:rsidR="00357A80" w:rsidRDefault="00357A80" w:rsidP="00357A80">
      <w:pPr>
        <w:spacing w:line="0" w:lineRule="atLeast"/>
        <w:rPr>
          <w:rFonts w:ascii="Times New Roman" w:eastAsia="Times New Roman" w:hAnsi="Times New Roman"/>
          <w:bCs/>
          <w:i/>
          <w:iCs/>
          <w:sz w:val="24"/>
          <w:szCs w:val="24"/>
        </w:rPr>
      </w:pPr>
    </w:p>
    <w:p w14:paraId="470BE145" w14:textId="77777777" w:rsidR="00357A80" w:rsidRDefault="00357A80" w:rsidP="00357A80">
      <w:pPr>
        <w:spacing w:line="0" w:lineRule="atLeast"/>
        <w:rPr>
          <w:rFonts w:ascii="Times New Roman" w:eastAsia="Times New Roman" w:hAnsi="Times New Roman"/>
          <w:bCs/>
          <w:i/>
          <w:iCs/>
          <w:sz w:val="24"/>
          <w:szCs w:val="24"/>
        </w:rPr>
      </w:pPr>
    </w:p>
    <w:p w14:paraId="2DCDEDD5" w14:textId="77777777" w:rsidR="00357A80" w:rsidRDefault="00357A80" w:rsidP="00357A80">
      <w:pPr>
        <w:spacing w:line="0" w:lineRule="atLeast"/>
        <w:rPr>
          <w:rFonts w:ascii="Times New Roman" w:eastAsia="Times New Roman" w:hAnsi="Times New Roman"/>
          <w:bCs/>
          <w:i/>
          <w:iCs/>
          <w:sz w:val="24"/>
          <w:szCs w:val="24"/>
        </w:rPr>
      </w:pPr>
    </w:p>
    <w:p w14:paraId="5029CF15" w14:textId="77777777" w:rsidR="00357A80" w:rsidRDefault="00357A80" w:rsidP="00357A80">
      <w:pPr>
        <w:spacing w:line="0" w:lineRule="atLeast"/>
        <w:rPr>
          <w:rFonts w:ascii="Times New Roman" w:eastAsia="Times New Roman" w:hAnsi="Times New Roman"/>
          <w:bCs/>
          <w:i/>
          <w:iCs/>
          <w:sz w:val="24"/>
          <w:szCs w:val="24"/>
        </w:rPr>
      </w:pPr>
    </w:p>
    <w:p w14:paraId="6EFA3623" w14:textId="77777777" w:rsidR="00357A80" w:rsidRDefault="00357A80" w:rsidP="00357A80">
      <w:pPr>
        <w:spacing w:line="0" w:lineRule="atLeast"/>
        <w:rPr>
          <w:rFonts w:ascii="Times New Roman" w:eastAsia="Times New Roman" w:hAnsi="Times New Roman"/>
          <w:bCs/>
          <w:i/>
          <w:iCs/>
          <w:sz w:val="24"/>
          <w:szCs w:val="24"/>
        </w:rPr>
      </w:pPr>
    </w:p>
    <w:p w14:paraId="0FFBD0EF" w14:textId="77777777" w:rsidR="00357A80" w:rsidRDefault="00357A80" w:rsidP="00357A80">
      <w:pPr>
        <w:spacing w:line="0" w:lineRule="atLeast"/>
        <w:rPr>
          <w:rFonts w:ascii="Times New Roman" w:eastAsia="Times New Roman" w:hAnsi="Times New Roman"/>
          <w:bCs/>
          <w:i/>
          <w:iCs/>
          <w:sz w:val="24"/>
          <w:szCs w:val="24"/>
        </w:rPr>
      </w:pPr>
    </w:p>
    <w:p w14:paraId="4A8B09CF" w14:textId="77777777" w:rsidR="00357A80" w:rsidRDefault="00357A80" w:rsidP="00357A80">
      <w:pPr>
        <w:spacing w:line="0" w:lineRule="atLeast"/>
        <w:rPr>
          <w:rFonts w:ascii="Times New Roman" w:eastAsia="Times New Roman" w:hAnsi="Times New Roman"/>
          <w:bCs/>
          <w:i/>
          <w:iCs/>
          <w:sz w:val="24"/>
          <w:szCs w:val="24"/>
        </w:rPr>
      </w:pPr>
    </w:p>
    <w:p w14:paraId="530431C0" w14:textId="77777777" w:rsidR="00357A80" w:rsidRDefault="00357A80" w:rsidP="00357A80">
      <w:pPr>
        <w:spacing w:line="0" w:lineRule="atLeast"/>
        <w:rPr>
          <w:rFonts w:ascii="Times New Roman" w:eastAsia="Times New Roman" w:hAnsi="Times New Roman"/>
          <w:bCs/>
          <w:i/>
          <w:iCs/>
          <w:sz w:val="24"/>
          <w:szCs w:val="24"/>
        </w:rPr>
      </w:pPr>
    </w:p>
    <w:p w14:paraId="62F56DA3" w14:textId="77777777" w:rsidR="00357A80" w:rsidRDefault="00357A80" w:rsidP="00357A80">
      <w:pPr>
        <w:spacing w:line="0" w:lineRule="atLeast"/>
        <w:rPr>
          <w:rFonts w:ascii="Times New Roman" w:eastAsia="Times New Roman" w:hAnsi="Times New Roman"/>
          <w:bCs/>
          <w:i/>
          <w:iCs/>
          <w:sz w:val="24"/>
          <w:szCs w:val="24"/>
        </w:rPr>
      </w:pPr>
    </w:p>
    <w:p w14:paraId="7C7BECB7" w14:textId="77777777" w:rsidR="00357A80" w:rsidRDefault="00357A80" w:rsidP="00357A80">
      <w:pPr>
        <w:spacing w:line="0" w:lineRule="atLeast"/>
        <w:rPr>
          <w:rFonts w:ascii="Times New Roman" w:eastAsia="Times New Roman" w:hAnsi="Times New Roman"/>
          <w:bCs/>
          <w:i/>
          <w:iCs/>
          <w:sz w:val="24"/>
          <w:szCs w:val="24"/>
        </w:rPr>
      </w:pPr>
    </w:p>
    <w:p w14:paraId="393514E7" w14:textId="77777777" w:rsidR="00357A80" w:rsidRDefault="00357A80" w:rsidP="00357A80">
      <w:pPr>
        <w:spacing w:line="0" w:lineRule="atLeast"/>
        <w:rPr>
          <w:rFonts w:ascii="Times New Roman" w:eastAsia="Times New Roman" w:hAnsi="Times New Roman"/>
          <w:bCs/>
          <w:i/>
          <w:iCs/>
          <w:sz w:val="24"/>
          <w:szCs w:val="24"/>
        </w:rPr>
      </w:pPr>
    </w:p>
    <w:p w14:paraId="446FB577" w14:textId="77777777" w:rsidR="00357A80" w:rsidRDefault="00357A80" w:rsidP="00357A80">
      <w:pPr>
        <w:spacing w:line="0" w:lineRule="atLeast"/>
        <w:rPr>
          <w:rFonts w:ascii="Times New Roman" w:eastAsia="Times New Roman" w:hAnsi="Times New Roman"/>
          <w:bCs/>
          <w:i/>
          <w:iCs/>
          <w:sz w:val="24"/>
          <w:szCs w:val="24"/>
        </w:rPr>
      </w:pPr>
    </w:p>
    <w:p w14:paraId="0C915E04" w14:textId="77777777" w:rsidR="00357A80" w:rsidRPr="00F125D1" w:rsidRDefault="00357A80" w:rsidP="00357A80">
      <w:pPr>
        <w:spacing w:line="0" w:lineRule="atLeast"/>
        <w:rPr>
          <w:rFonts w:ascii="Times New Roman" w:eastAsia="Times New Roman" w:hAnsi="Times New Roman"/>
          <w:bCs/>
          <w:i/>
          <w:iCs/>
          <w:sz w:val="24"/>
          <w:szCs w:val="24"/>
        </w:rPr>
      </w:pPr>
    </w:p>
    <w:p w14:paraId="3FD07361" w14:textId="77777777" w:rsidR="00357A80" w:rsidRDefault="00357A80" w:rsidP="00357A80">
      <w:pPr>
        <w:spacing w:line="0" w:lineRule="atLeast"/>
        <w:rPr>
          <w:rFonts w:ascii="Times New Roman" w:eastAsia="Times New Roman" w:hAnsi="Times New Roman"/>
          <w:b/>
          <w:sz w:val="28"/>
        </w:rPr>
      </w:pPr>
      <w:r>
        <w:rPr>
          <w:rFonts w:ascii="Times New Roman" w:eastAsia="Times New Roman" w:hAnsi="Times New Roman"/>
          <w:b/>
          <w:sz w:val="28"/>
        </w:rPr>
        <w:t>Chapter 2. Background Overview</w:t>
      </w:r>
    </w:p>
    <w:p w14:paraId="3AE7255C" w14:textId="77777777" w:rsidR="00F96EC6" w:rsidRDefault="00F96EC6">
      <w:pPr>
        <w:spacing w:line="0" w:lineRule="atLeast"/>
        <w:rPr>
          <w:rFonts w:ascii="Times New Roman" w:eastAsia="Times New Roman" w:hAnsi="Times New Roman"/>
          <w:b/>
          <w:sz w:val="28"/>
        </w:rPr>
      </w:pPr>
    </w:p>
    <w:p w14:paraId="5090FB16" w14:textId="77777777" w:rsidR="00357A80" w:rsidRDefault="00357A80" w:rsidP="00357A80">
      <w:pPr>
        <w:tabs>
          <w:tab w:val="left" w:pos="1120"/>
        </w:tabs>
        <w:spacing w:line="0" w:lineRule="atLeast"/>
        <w:rPr>
          <w:rFonts w:ascii="Times New Roman" w:eastAsia="Times New Roman" w:hAnsi="Times New Roman"/>
          <w:i/>
          <w:iCs/>
          <w:sz w:val="24"/>
        </w:rPr>
      </w:pPr>
      <w:r>
        <w:rPr>
          <w:rFonts w:ascii="Times New Roman" w:eastAsia="Times New Roman" w:hAnsi="Times New Roman"/>
          <w:bCs/>
          <w:i/>
          <w:iCs/>
          <w:sz w:val="24"/>
          <w:szCs w:val="24"/>
        </w:rPr>
        <w:t>2</w:t>
      </w:r>
      <w:r w:rsidRPr="00F125D1">
        <w:rPr>
          <w:rFonts w:ascii="Times New Roman" w:eastAsia="Times New Roman" w:hAnsi="Times New Roman"/>
          <w:bCs/>
          <w:i/>
          <w:iCs/>
          <w:sz w:val="24"/>
          <w:szCs w:val="24"/>
        </w:rPr>
        <w:t xml:space="preserve">.1 </w:t>
      </w:r>
      <w:r w:rsidRPr="00357A80">
        <w:rPr>
          <w:rFonts w:ascii="Times New Roman" w:eastAsia="Times New Roman" w:hAnsi="Times New Roman"/>
          <w:sz w:val="24"/>
        </w:rPr>
        <w:t xml:space="preserve"> </w:t>
      </w:r>
      <w:r w:rsidRPr="00357A80">
        <w:rPr>
          <w:rFonts w:ascii="Times New Roman" w:eastAsia="Times New Roman" w:hAnsi="Times New Roman"/>
          <w:i/>
          <w:iCs/>
          <w:sz w:val="24"/>
        </w:rPr>
        <w:t>Conceptual Overview (Concepts/ Theory used)</w:t>
      </w:r>
    </w:p>
    <w:p w14:paraId="64FD4B77" w14:textId="77777777" w:rsidR="000830F2" w:rsidRDefault="000830F2" w:rsidP="00357A80">
      <w:pPr>
        <w:tabs>
          <w:tab w:val="left" w:pos="1120"/>
        </w:tabs>
        <w:spacing w:line="0" w:lineRule="atLeast"/>
        <w:rPr>
          <w:rFonts w:ascii="Times New Roman" w:eastAsia="Times New Roman" w:hAnsi="Times New Roman"/>
          <w:i/>
          <w:iCs/>
          <w:sz w:val="24"/>
        </w:rPr>
      </w:pPr>
    </w:p>
    <w:p w14:paraId="6444F137" w14:textId="04524ECC" w:rsidR="0015117C" w:rsidRDefault="005F2DEF" w:rsidP="00357A80">
      <w:pPr>
        <w:tabs>
          <w:tab w:val="left" w:pos="1120"/>
        </w:tabs>
        <w:spacing w:line="0" w:lineRule="atLeast"/>
        <w:rPr>
          <w:rFonts w:ascii="Times New Roman" w:eastAsia="Times New Roman" w:hAnsi="Times New Roman"/>
          <w:sz w:val="24"/>
        </w:rPr>
      </w:pPr>
      <w:r>
        <w:rPr>
          <w:noProof/>
        </w:rPr>
        <w:drawing>
          <wp:anchor distT="0" distB="0" distL="114300" distR="114300" simplePos="0" relativeHeight="251657216" behindDoc="1" locked="0" layoutInCell="1" allowOverlap="1" wp14:anchorId="4B74B139" wp14:editId="56BFBD29">
            <wp:simplePos x="0" y="0"/>
            <wp:positionH relativeFrom="column">
              <wp:posOffset>2014855</wp:posOffset>
            </wp:positionH>
            <wp:positionV relativeFrom="paragraph">
              <wp:posOffset>1163955</wp:posOffset>
            </wp:positionV>
            <wp:extent cx="2022475" cy="1819275"/>
            <wp:effectExtent l="0" t="0" r="0" b="0"/>
            <wp:wrapTopAndBottom/>
            <wp:docPr id="7" name="Picture 4" descr="page7image400313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page7image40031312"/>
                    <pic:cNvPicPr>
                      <a:picLocks/>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22475"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117C" w:rsidRPr="0015117C">
        <w:rPr>
          <w:rFonts w:ascii="Times New Roman" w:eastAsia="Times New Roman" w:hAnsi="Times New Roman"/>
          <w:sz w:val="24"/>
        </w:rPr>
        <w:t>CNN is one of the most common types of neural networks used to recognize and classify pictures. CNNs are commonly utilized in domains such as object detection, face recognition, and so on. CNN image classifications takes an input image, processes it, and categorizes it into several groups. An input image is seen by computers as an array of pixels, with the number of pixels varying depending on the image resolution.</w:t>
      </w:r>
      <w:r w:rsidR="008464B6" w:rsidRPr="008464B6">
        <w:t xml:space="preserve"> </w:t>
      </w:r>
      <w:r w:rsidR="008464B6" w:rsidRPr="008464B6">
        <w:rPr>
          <w:rFonts w:ascii="Times New Roman" w:eastAsia="Times New Roman" w:hAnsi="Times New Roman"/>
          <w:sz w:val="24"/>
        </w:rPr>
        <w:t>The code for the Convolution neural network is written in Python [</w:t>
      </w:r>
      <w:r w:rsidR="007A58C9">
        <w:rPr>
          <w:rFonts w:ascii="Times New Roman" w:eastAsia="Times New Roman" w:hAnsi="Times New Roman"/>
          <w:sz w:val="24"/>
        </w:rPr>
        <w:t>1</w:t>
      </w:r>
      <w:r w:rsidR="008464B6" w:rsidRPr="008464B6">
        <w:rPr>
          <w:rFonts w:ascii="Times New Roman" w:eastAsia="Times New Roman" w:hAnsi="Times New Roman"/>
          <w:sz w:val="24"/>
        </w:rPr>
        <w:t>] using Keras [</w:t>
      </w:r>
      <w:r w:rsidR="007A58C9">
        <w:rPr>
          <w:rFonts w:ascii="Times New Roman" w:eastAsia="Times New Roman" w:hAnsi="Times New Roman"/>
          <w:sz w:val="24"/>
        </w:rPr>
        <w:t>2</w:t>
      </w:r>
      <w:r w:rsidR="008464B6">
        <w:rPr>
          <w:rFonts w:ascii="Times New Roman" w:eastAsia="Times New Roman" w:hAnsi="Times New Roman"/>
          <w:sz w:val="24"/>
        </w:rPr>
        <w:t>]</w:t>
      </w:r>
      <w:r w:rsidR="008464B6" w:rsidRPr="008464B6">
        <w:rPr>
          <w:rFonts w:ascii="Times New Roman" w:eastAsia="Times New Roman" w:hAnsi="Times New Roman"/>
          <w:sz w:val="24"/>
        </w:rPr>
        <w:t xml:space="preserve"> Package.</w:t>
      </w:r>
    </w:p>
    <w:p w14:paraId="43E6B4C8" w14:textId="7B9AA169" w:rsidR="00F718F4" w:rsidRPr="00F718F4" w:rsidRDefault="00F718F4" w:rsidP="00F718F4">
      <w:pPr>
        <w:shd w:val="clear" w:color="auto" w:fill="FFFFFF"/>
        <w:spacing w:before="100" w:beforeAutospacing="1" w:after="100" w:afterAutospacing="1"/>
        <w:jc w:val="center"/>
        <w:rPr>
          <w:rFonts w:ascii="Times New Roman" w:eastAsia="Times New Roman" w:hAnsi="Times New Roman" w:cs="Times New Roman"/>
          <w:sz w:val="32"/>
          <w:szCs w:val="32"/>
          <w:lang w:val="en-IN" w:eastAsia="en-GB"/>
        </w:rPr>
      </w:pPr>
      <w:r w:rsidRPr="00F718F4">
        <w:rPr>
          <w:rFonts w:ascii="TimesNewRomanPSMT" w:eastAsia="Times New Roman" w:hAnsi="TimesNewRomanPSMT" w:cs="Times New Roman"/>
          <w:sz w:val="24"/>
          <w:szCs w:val="22"/>
          <w:lang w:val="en-IN" w:eastAsia="en-GB"/>
        </w:rPr>
        <w:t xml:space="preserve">Figure </w:t>
      </w:r>
      <w:r w:rsidR="005F2DEF">
        <w:rPr>
          <w:rFonts w:ascii="TimesNewRomanPSMT" w:eastAsia="Times New Roman" w:hAnsi="TimesNewRomanPSMT" w:cs="Times New Roman"/>
          <w:sz w:val="24"/>
          <w:szCs w:val="22"/>
          <w:lang w:val="en-IN" w:eastAsia="en-GB"/>
        </w:rPr>
        <w:t>1</w:t>
      </w:r>
      <w:r w:rsidRPr="00F718F4">
        <w:rPr>
          <w:rFonts w:ascii="TimesNewRomanPSMT" w:eastAsia="Times New Roman" w:hAnsi="TimesNewRomanPSMT" w:cs="Times New Roman"/>
          <w:sz w:val="24"/>
          <w:szCs w:val="22"/>
          <w:lang w:val="en-IN" w:eastAsia="en-GB"/>
        </w:rPr>
        <w:t xml:space="preserve"> Working of Kernel in a Convolution Layer</w:t>
      </w:r>
    </w:p>
    <w:p w14:paraId="04B2226B" w14:textId="77777777" w:rsidR="00884078" w:rsidRDefault="00884078" w:rsidP="00357A80">
      <w:pPr>
        <w:tabs>
          <w:tab w:val="left" w:pos="1120"/>
        </w:tabs>
        <w:spacing w:line="0" w:lineRule="atLeast"/>
        <w:rPr>
          <w:rFonts w:ascii="Times New Roman" w:eastAsia="Times New Roman" w:hAnsi="Times New Roman"/>
          <w:sz w:val="24"/>
        </w:rPr>
      </w:pPr>
      <w:r w:rsidRPr="00884078">
        <w:rPr>
          <w:rFonts w:ascii="Times New Roman" w:eastAsia="Times New Roman" w:hAnsi="Times New Roman"/>
          <w:sz w:val="24"/>
        </w:rPr>
        <w:t xml:space="preserve">From the time domain, audio splits are translated to the frequency domain. The amplitude spectrum is the result of this process. The MFCC feature is one of the most essential methods for extracting a feature from an audio signal, and it is frequently utilized when working with audio signals. A signal's </w:t>
      </w:r>
      <w:r w:rsidR="008661E6" w:rsidRPr="00884078">
        <w:rPr>
          <w:rFonts w:ascii="Times New Roman" w:eastAsia="Times New Roman" w:hAnsi="Times New Roman"/>
          <w:sz w:val="24"/>
        </w:rPr>
        <w:t>Mel</w:t>
      </w:r>
      <w:r w:rsidRPr="00884078">
        <w:rPr>
          <w:rFonts w:ascii="Times New Roman" w:eastAsia="Times New Roman" w:hAnsi="Times New Roman"/>
          <w:sz w:val="24"/>
        </w:rPr>
        <w:t xml:space="preserve"> frequency cepstral coefficients (MFCCs) are a short group of characteristics (often 10–20) that succinctly define the overall shape of a spectral envelope.</w:t>
      </w:r>
    </w:p>
    <w:p w14:paraId="40DF1A78" w14:textId="77777777" w:rsidR="00884078" w:rsidRDefault="00884078" w:rsidP="00357A80">
      <w:pPr>
        <w:tabs>
          <w:tab w:val="left" w:pos="1120"/>
        </w:tabs>
        <w:spacing w:line="0" w:lineRule="atLeast"/>
        <w:rPr>
          <w:rFonts w:ascii="Times New Roman" w:eastAsia="Times New Roman" w:hAnsi="Times New Roman"/>
          <w:sz w:val="24"/>
        </w:rPr>
      </w:pPr>
    </w:p>
    <w:p w14:paraId="4A073EE4" w14:textId="77777777" w:rsidR="00884078" w:rsidRDefault="00884078" w:rsidP="00884078">
      <w:pPr>
        <w:tabs>
          <w:tab w:val="left" w:pos="1120"/>
        </w:tabs>
        <w:spacing w:line="0" w:lineRule="atLeast"/>
        <w:jc w:val="center"/>
        <w:rPr>
          <w:rFonts w:ascii="Times New Roman" w:eastAsia="Times New Roman" w:hAnsi="Times New Roman"/>
          <w:i/>
          <w:iCs/>
          <w:sz w:val="24"/>
        </w:rPr>
      </w:pPr>
      <w:r w:rsidRPr="00884078">
        <w:rPr>
          <w:rFonts w:ascii="Times New Roman" w:eastAsia="Times New Roman" w:hAnsi="Times New Roman"/>
          <w:i/>
          <w:iCs/>
          <w:sz w:val="24"/>
        </w:rPr>
        <w:t>C(x(t)</w:t>
      </w:r>
      <w:r>
        <w:rPr>
          <w:rFonts w:ascii="Times New Roman" w:eastAsia="Times New Roman" w:hAnsi="Times New Roman"/>
          <w:i/>
          <w:iCs/>
          <w:sz w:val="24"/>
        </w:rPr>
        <w:t>)</w:t>
      </w:r>
      <w:r w:rsidRPr="00884078">
        <w:rPr>
          <w:rFonts w:ascii="Times New Roman" w:eastAsia="Times New Roman" w:hAnsi="Times New Roman"/>
          <w:i/>
          <w:iCs/>
          <w:sz w:val="24"/>
        </w:rPr>
        <w:t xml:space="preserve"> = </w:t>
      </w:r>
      <w:r>
        <w:rPr>
          <w:rFonts w:ascii="Times New Roman" w:eastAsia="Times New Roman" w:hAnsi="Times New Roman"/>
          <w:i/>
          <w:iCs/>
          <w:sz w:val="24"/>
        </w:rPr>
        <w:t xml:space="preserve">F </w:t>
      </w:r>
      <w:r>
        <w:rPr>
          <w:rFonts w:ascii="Times New Roman" w:eastAsia="Times New Roman" w:hAnsi="Times New Roman"/>
          <w:i/>
          <w:iCs/>
          <w:sz w:val="24"/>
          <w:vertAlign w:val="superscript"/>
        </w:rPr>
        <w:t>-1</w:t>
      </w:r>
      <w:r w:rsidRPr="00884078">
        <w:rPr>
          <w:rFonts w:ascii="Times New Roman" w:eastAsia="Times New Roman" w:hAnsi="Times New Roman"/>
          <w:i/>
          <w:iCs/>
          <w:sz w:val="24"/>
        </w:rPr>
        <w:t>[log(F(x(t))]</w:t>
      </w:r>
    </w:p>
    <w:p w14:paraId="13048DBE" w14:textId="77777777" w:rsidR="000830F2" w:rsidRDefault="00884078" w:rsidP="00884078">
      <w:pPr>
        <w:tabs>
          <w:tab w:val="left" w:pos="1120"/>
        </w:tabs>
        <w:spacing w:line="0" w:lineRule="atLeast"/>
        <w:rPr>
          <w:rFonts w:ascii="Times New Roman" w:eastAsia="Times New Roman" w:hAnsi="Times New Roman"/>
          <w:sz w:val="24"/>
        </w:rPr>
      </w:pPr>
      <w:r>
        <w:rPr>
          <w:rFonts w:ascii="Times New Roman" w:eastAsia="Times New Roman" w:hAnsi="Times New Roman"/>
          <w:sz w:val="24"/>
        </w:rPr>
        <w:t>x(t): Time domain Signal</w:t>
      </w:r>
    </w:p>
    <w:p w14:paraId="30BE6E7E" w14:textId="77777777" w:rsidR="00F718F4" w:rsidRDefault="005F2DEF" w:rsidP="00F718F4">
      <w:pPr>
        <w:rPr>
          <w:rFonts w:ascii="Times New Roman" w:eastAsia="Times New Roman" w:hAnsi="Times New Roman" w:cs="Times New Roman"/>
          <w:sz w:val="24"/>
          <w:szCs w:val="24"/>
          <w:lang w:val="en-IN" w:eastAsia="en-GB"/>
        </w:rPr>
      </w:pPr>
      <w:r>
        <w:rPr>
          <w:noProof/>
        </w:rPr>
        <w:drawing>
          <wp:anchor distT="0" distB="0" distL="114300" distR="114300" simplePos="0" relativeHeight="251658240" behindDoc="0" locked="0" layoutInCell="1" allowOverlap="1" wp14:anchorId="14C8A57D" wp14:editId="70816CD9">
            <wp:simplePos x="0" y="0"/>
            <wp:positionH relativeFrom="column">
              <wp:posOffset>1202690</wp:posOffset>
            </wp:positionH>
            <wp:positionV relativeFrom="paragraph">
              <wp:posOffset>452120</wp:posOffset>
            </wp:positionV>
            <wp:extent cx="3676015" cy="1783080"/>
            <wp:effectExtent l="0" t="0" r="0" b="0"/>
            <wp:wrapTopAndBottom/>
            <wp:docPr id="6" name="Picture 47"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Diagram&#10;&#10;Description automatically generate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6015" cy="1783080"/>
                    </a:xfrm>
                    <a:prstGeom prst="rect">
                      <a:avLst/>
                    </a:prstGeom>
                    <a:noFill/>
                    <a:ln>
                      <a:noFill/>
                    </a:ln>
                  </pic:spPr>
                </pic:pic>
              </a:graphicData>
            </a:graphic>
            <wp14:sizeRelH relativeFrom="page">
              <wp14:pctWidth>0</wp14:pctWidth>
            </wp14:sizeRelH>
            <wp14:sizeRelV relativeFrom="page">
              <wp14:pctHeight>0</wp14:pctHeight>
            </wp14:sizeRelV>
          </wp:anchor>
        </w:drawing>
      </w:r>
      <w:r w:rsidR="00884078" w:rsidRPr="00884078">
        <w:rPr>
          <w:rFonts w:ascii="Times New Roman" w:eastAsia="Times New Roman" w:hAnsi="Times New Roman"/>
          <w:sz w:val="24"/>
        </w:rPr>
        <w:t xml:space="preserve">F </w:t>
      </w:r>
      <w:r w:rsidR="00884078" w:rsidRPr="00884078">
        <w:rPr>
          <w:rFonts w:ascii="Times New Roman" w:eastAsia="Times New Roman" w:hAnsi="Times New Roman"/>
          <w:sz w:val="24"/>
          <w:vertAlign w:val="superscript"/>
        </w:rPr>
        <w:t>-1</w:t>
      </w:r>
      <w:r w:rsidR="00884078" w:rsidRPr="00884078">
        <w:rPr>
          <w:rFonts w:ascii="Times New Roman" w:eastAsia="Times New Roman" w:hAnsi="Times New Roman"/>
          <w:sz w:val="24"/>
        </w:rPr>
        <w:t>[log(F(x(t))]</w:t>
      </w:r>
      <w:r w:rsidR="00884078">
        <w:rPr>
          <w:rFonts w:ascii="Times New Roman" w:eastAsia="Times New Roman" w:hAnsi="Times New Roman"/>
          <w:sz w:val="24"/>
        </w:rPr>
        <w:t xml:space="preserve">: </w:t>
      </w:r>
      <w:r w:rsidR="00884078" w:rsidRPr="00884078">
        <w:rPr>
          <w:rFonts w:ascii="Times New Roman" w:eastAsia="Times New Roman" w:hAnsi="Times New Roman" w:cs="Times New Roman"/>
          <w:sz w:val="24"/>
        </w:rPr>
        <w:t xml:space="preserve">Cepstrum </w:t>
      </w:r>
      <w:r w:rsidR="008661E6" w:rsidRPr="00884078">
        <w:rPr>
          <w:rFonts w:ascii="Times New Roman" w:eastAsia="Times New Roman" w:hAnsi="Times New Roman" w:cs="Times New Roman"/>
          <w:sz w:val="24"/>
        </w:rPr>
        <w:t>i.e.,</w:t>
      </w:r>
      <w:r w:rsidR="00884078" w:rsidRPr="00884078">
        <w:rPr>
          <w:rFonts w:ascii="Times New Roman" w:eastAsia="Times New Roman" w:hAnsi="Times New Roman" w:cs="Times New Roman"/>
          <w:sz w:val="24"/>
        </w:rPr>
        <w:t xml:space="preserve"> </w:t>
      </w:r>
      <w:r w:rsidR="00884078" w:rsidRPr="00884078">
        <w:rPr>
          <w:rFonts w:ascii="Times New Roman" w:eastAsia="Times New Roman" w:hAnsi="Times New Roman" w:cs="Times New Roman"/>
          <w:color w:val="202124"/>
          <w:sz w:val="24"/>
          <w:szCs w:val="24"/>
          <w:shd w:val="clear" w:color="auto" w:fill="FFFFFF"/>
          <w:lang w:val="en-IN" w:eastAsia="en-GB"/>
        </w:rPr>
        <w:t>the result of computing the inverse Fourier transform (IFT) of the logarithm of the estimated signal spectrum.</w:t>
      </w:r>
    </w:p>
    <w:p w14:paraId="14A1A1A8" w14:textId="0A145B66" w:rsidR="004F3B83" w:rsidRDefault="005F2DEF" w:rsidP="005F2DEF">
      <w:pPr>
        <w:spacing w:line="276" w:lineRule="auto"/>
        <w:jc w:val="center"/>
        <w:rPr>
          <w:rFonts w:ascii="Times New Roman" w:hAnsi="Times New Roman" w:cs="Times New Roman"/>
          <w:sz w:val="24"/>
          <w:szCs w:val="24"/>
        </w:rPr>
      </w:pPr>
      <w:r w:rsidRPr="005F2DEF">
        <w:rPr>
          <w:rFonts w:ascii="Times New Roman" w:hAnsi="Times New Roman" w:cs="Times New Roman"/>
          <w:sz w:val="24"/>
          <w:szCs w:val="24"/>
        </w:rPr>
        <w:t xml:space="preserve">Figure </w:t>
      </w:r>
      <w:r>
        <w:rPr>
          <w:rFonts w:ascii="Times New Roman" w:hAnsi="Times New Roman" w:cs="Times New Roman"/>
          <w:sz w:val="24"/>
          <w:szCs w:val="24"/>
        </w:rPr>
        <w:t>2</w:t>
      </w:r>
      <w:r w:rsidRPr="005F2DEF">
        <w:rPr>
          <w:rFonts w:ascii="Times New Roman" w:hAnsi="Times New Roman" w:cs="Times New Roman"/>
          <w:sz w:val="24"/>
          <w:szCs w:val="24"/>
        </w:rPr>
        <w:t xml:space="preserve"> Working of Kernel in a Convolution Layer</w:t>
      </w:r>
    </w:p>
    <w:p w14:paraId="3276B847" w14:textId="77777777" w:rsidR="005F2DEF" w:rsidRDefault="005F2DEF" w:rsidP="005F2DEF">
      <w:pPr>
        <w:spacing w:line="276" w:lineRule="auto"/>
        <w:jc w:val="center"/>
        <w:rPr>
          <w:rFonts w:ascii="Times New Roman" w:hAnsi="Times New Roman" w:cs="Times New Roman"/>
          <w:sz w:val="24"/>
          <w:szCs w:val="24"/>
        </w:rPr>
      </w:pPr>
    </w:p>
    <w:p w14:paraId="17C36142" w14:textId="77777777" w:rsidR="004F3B83" w:rsidRDefault="00F718F4" w:rsidP="00F718F4">
      <w:pPr>
        <w:spacing w:line="276" w:lineRule="auto"/>
        <w:rPr>
          <w:rFonts w:ascii="Times New Roman" w:hAnsi="Times New Roman" w:cs="Times New Roman"/>
          <w:sz w:val="24"/>
          <w:szCs w:val="24"/>
        </w:rPr>
      </w:pPr>
      <w:r w:rsidRPr="00F718F4">
        <w:rPr>
          <w:rFonts w:ascii="Times New Roman" w:hAnsi="Times New Roman" w:cs="Times New Roman"/>
          <w:sz w:val="24"/>
          <w:szCs w:val="24"/>
        </w:rPr>
        <w:t xml:space="preserve">An ROC curve (receiver operating characteristic curve) is a graph showing the performance of a classification model at all classification thresholds. </w:t>
      </w:r>
    </w:p>
    <w:p w14:paraId="3D76CF6F" w14:textId="77777777" w:rsidR="00F718F4" w:rsidRPr="00F718F4" w:rsidRDefault="00F718F4" w:rsidP="00F718F4">
      <w:pPr>
        <w:spacing w:line="276" w:lineRule="auto"/>
        <w:rPr>
          <w:rFonts w:ascii="Times New Roman" w:hAnsi="Times New Roman" w:cs="Times New Roman"/>
          <w:sz w:val="24"/>
          <w:szCs w:val="24"/>
        </w:rPr>
      </w:pPr>
      <w:r w:rsidRPr="00F718F4">
        <w:rPr>
          <w:rFonts w:ascii="Times New Roman" w:hAnsi="Times New Roman" w:cs="Times New Roman"/>
          <w:sz w:val="24"/>
          <w:szCs w:val="24"/>
        </w:rPr>
        <w:lastRenderedPageBreak/>
        <w:t>This curve plots two parameters:</w:t>
      </w:r>
    </w:p>
    <w:p w14:paraId="1200A07B" w14:textId="77777777" w:rsidR="00F718F4" w:rsidRDefault="00F718F4" w:rsidP="00F718F4">
      <w:pPr>
        <w:numPr>
          <w:ilvl w:val="0"/>
          <w:numId w:val="9"/>
        </w:numPr>
        <w:spacing w:line="276" w:lineRule="auto"/>
        <w:rPr>
          <w:rFonts w:ascii="Times New Roman" w:hAnsi="Times New Roman" w:cs="Times New Roman"/>
          <w:sz w:val="24"/>
          <w:szCs w:val="24"/>
        </w:rPr>
      </w:pPr>
      <w:r w:rsidRPr="00F718F4">
        <w:rPr>
          <w:rFonts w:ascii="Times New Roman" w:hAnsi="Times New Roman" w:cs="Times New Roman"/>
          <w:sz w:val="24"/>
          <w:szCs w:val="24"/>
        </w:rPr>
        <w:t>True Positive Rate</w:t>
      </w:r>
    </w:p>
    <w:p w14:paraId="3D194947" w14:textId="77777777" w:rsidR="00F718F4" w:rsidRPr="00F718F4" w:rsidRDefault="00F718F4" w:rsidP="00F718F4">
      <w:pPr>
        <w:numPr>
          <w:ilvl w:val="0"/>
          <w:numId w:val="9"/>
        </w:numPr>
        <w:spacing w:line="276" w:lineRule="auto"/>
        <w:rPr>
          <w:rFonts w:ascii="Times New Roman" w:hAnsi="Times New Roman" w:cs="Times New Roman"/>
          <w:sz w:val="24"/>
          <w:szCs w:val="24"/>
        </w:rPr>
      </w:pPr>
      <w:r w:rsidRPr="00F718F4">
        <w:rPr>
          <w:rFonts w:ascii="Times New Roman" w:hAnsi="Times New Roman" w:cs="Times New Roman"/>
          <w:sz w:val="24"/>
          <w:szCs w:val="24"/>
        </w:rPr>
        <w:t>False Positive Rate</w:t>
      </w:r>
    </w:p>
    <w:p w14:paraId="0E1D0449" w14:textId="77777777" w:rsidR="004F3B83" w:rsidRDefault="00F718F4" w:rsidP="00F718F4">
      <w:pPr>
        <w:spacing w:line="276" w:lineRule="auto"/>
        <w:rPr>
          <w:rFonts w:ascii="Times New Roman" w:hAnsi="Times New Roman" w:cs="Times New Roman"/>
          <w:sz w:val="24"/>
          <w:szCs w:val="24"/>
        </w:rPr>
      </w:pPr>
      <w:r w:rsidRPr="00F718F4">
        <w:rPr>
          <w:rFonts w:ascii="Times New Roman" w:hAnsi="Times New Roman" w:cs="Times New Roman"/>
          <w:sz w:val="24"/>
          <w:szCs w:val="24"/>
        </w:rPr>
        <w:t>True Positive Rate (TPR) is a synonym for recall and is therefore defined as follows:</w:t>
      </w:r>
    </w:p>
    <w:p w14:paraId="0A3A0FAF" w14:textId="77777777" w:rsidR="004F3B83" w:rsidRPr="00F718F4" w:rsidRDefault="004F3B83" w:rsidP="004F3B83">
      <w:pPr>
        <w:spacing w:line="276" w:lineRule="auto"/>
        <w:jc w:val="center"/>
        <w:rPr>
          <w:rFonts w:ascii="Times New Roman" w:hAnsi="Times New Roman" w:cs="Times New Roman"/>
          <w:sz w:val="24"/>
          <w:szCs w:val="24"/>
        </w:rPr>
      </w:pPr>
      <w:r>
        <w:rPr>
          <w:rFonts w:ascii="Times New Roman" w:hAnsi="Times New Roman" w:cs="Times New Roman"/>
          <w:sz w:val="24"/>
          <w:szCs w:val="24"/>
        </w:rPr>
        <w:t>TPR=TP/(TP+FN)</w:t>
      </w:r>
    </w:p>
    <w:p w14:paraId="707851A9" w14:textId="77777777" w:rsidR="00F718F4" w:rsidRPr="00F718F4" w:rsidRDefault="00F718F4" w:rsidP="00F718F4">
      <w:pPr>
        <w:spacing w:line="276" w:lineRule="auto"/>
        <w:rPr>
          <w:rFonts w:ascii="Times New Roman" w:hAnsi="Times New Roman" w:cs="Times New Roman"/>
          <w:sz w:val="24"/>
          <w:szCs w:val="24"/>
        </w:rPr>
      </w:pPr>
      <w:r w:rsidRPr="00F718F4">
        <w:rPr>
          <w:rFonts w:ascii="Times New Roman" w:hAnsi="Times New Roman" w:cs="Times New Roman"/>
          <w:sz w:val="24"/>
          <w:szCs w:val="24"/>
        </w:rPr>
        <w:t>False Positive Rate (FPR) is defined as follows:</w:t>
      </w:r>
    </w:p>
    <w:p w14:paraId="52E1BD39" w14:textId="77777777" w:rsidR="004F3B83" w:rsidRDefault="004F3B83" w:rsidP="004F3B83">
      <w:pPr>
        <w:spacing w:line="276" w:lineRule="auto"/>
        <w:jc w:val="center"/>
        <w:rPr>
          <w:rFonts w:ascii="Times New Roman" w:hAnsi="Times New Roman" w:cs="Times New Roman"/>
          <w:sz w:val="24"/>
          <w:szCs w:val="24"/>
        </w:rPr>
      </w:pPr>
      <w:r>
        <w:rPr>
          <w:rFonts w:ascii="Times New Roman" w:hAnsi="Times New Roman" w:cs="Times New Roman"/>
          <w:sz w:val="24"/>
          <w:szCs w:val="24"/>
        </w:rPr>
        <w:t>FPR=NP/(NP+TN)</w:t>
      </w:r>
    </w:p>
    <w:p w14:paraId="39252539" w14:textId="77777777" w:rsidR="004F3B83" w:rsidRPr="00F718F4" w:rsidRDefault="004F3B83" w:rsidP="004F3B83">
      <w:pPr>
        <w:spacing w:line="276" w:lineRule="auto"/>
        <w:rPr>
          <w:rFonts w:ascii="Times New Roman" w:hAnsi="Times New Roman" w:cs="Times New Roman"/>
          <w:sz w:val="24"/>
          <w:szCs w:val="24"/>
        </w:rPr>
      </w:pPr>
    </w:p>
    <w:p w14:paraId="6111DCAA" w14:textId="77777777" w:rsidR="004F3B83" w:rsidRDefault="004F3B83" w:rsidP="004F3B83">
      <w:pPr>
        <w:tabs>
          <w:tab w:val="left" w:pos="1120"/>
        </w:tabs>
        <w:spacing w:line="0" w:lineRule="atLeast"/>
        <w:rPr>
          <w:rFonts w:ascii="Times New Roman" w:eastAsia="Times New Roman" w:hAnsi="Times New Roman"/>
          <w:i/>
          <w:iCs/>
          <w:sz w:val="24"/>
          <w:szCs w:val="24"/>
        </w:rPr>
      </w:pPr>
      <w:r w:rsidRPr="004F3B83">
        <w:rPr>
          <w:rFonts w:ascii="Times New Roman" w:eastAsia="Times New Roman" w:hAnsi="Times New Roman"/>
          <w:bCs/>
          <w:i/>
          <w:iCs/>
          <w:sz w:val="24"/>
          <w:szCs w:val="24"/>
        </w:rPr>
        <w:t xml:space="preserve">2.2 </w:t>
      </w:r>
      <w:r w:rsidRPr="004F3B83">
        <w:rPr>
          <w:rFonts w:ascii="Times New Roman" w:eastAsia="Times New Roman" w:hAnsi="Times New Roman"/>
          <w:i/>
          <w:iCs/>
          <w:sz w:val="24"/>
          <w:szCs w:val="24"/>
        </w:rPr>
        <w:t xml:space="preserve"> Technologies Involved</w:t>
      </w:r>
    </w:p>
    <w:p w14:paraId="054B4140" w14:textId="77777777" w:rsidR="004F3B83" w:rsidRDefault="004F3B83" w:rsidP="004F3B83">
      <w:pPr>
        <w:tabs>
          <w:tab w:val="left" w:pos="1120"/>
        </w:tabs>
        <w:spacing w:line="0" w:lineRule="atLeast"/>
        <w:rPr>
          <w:rFonts w:ascii="Times New Roman" w:eastAsia="Times New Roman" w:hAnsi="Times New Roman"/>
          <w:sz w:val="24"/>
          <w:szCs w:val="24"/>
        </w:rPr>
      </w:pPr>
    </w:p>
    <w:p w14:paraId="3312DF69" w14:textId="673D4840" w:rsidR="008464B6" w:rsidRDefault="008464B6" w:rsidP="004F3B83">
      <w:pPr>
        <w:tabs>
          <w:tab w:val="left" w:pos="1120"/>
        </w:tabs>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Google Colab : </w:t>
      </w:r>
      <w:r w:rsidRPr="008464B6">
        <w:rPr>
          <w:rFonts w:ascii="Times New Roman" w:eastAsia="Times New Roman" w:hAnsi="Times New Roman"/>
          <w:sz w:val="24"/>
          <w:szCs w:val="24"/>
        </w:rPr>
        <w:t>Colaboratory, or “Colab” for short, is a product from Google Research. Colab allows anybody to write and execute arbitrary python code through the browser, and is especially well suited to machine learning, data analysis and education.</w:t>
      </w:r>
      <w:r w:rsidRPr="008464B6">
        <w:t xml:space="preserve"> </w:t>
      </w:r>
      <w:r w:rsidRPr="008464B6">
        <w:rPr>
          <w:rFonts w:ascii="Times New Roman" w:eastAsia="Times New Roman" w:hAnsi="Times New Roman"/>
          <w:sz w:val="24"/>
          <w:szCs w:val="24"/>
        </w:rPr>
        <w:t>Google Colab</w:t>
      </w:r>
      <w:r>
        <w:rPr>
          <w:rFonts w:ascii="Times New Roman" w:eastAsia="Times New Roman" w:hAnsi="Times New Roman"/>
          <w:sz w:val="24"/>
          <w:szCs w:val="24"/>
        </w:rPr>
        <w:t xml:space="preserve"> [</w:t>
      </w:r>
      <w:r w:rsidR="008C3B7B">
        <w:rPr>
          <w:rFonts w:ascii="Times New Roman" w:eastAsia="Times New Roman" w:hAnsi="Times New Roman"/>
          <w:sz w:val="24"/>
          <w:szCs w:val="24"/>
        </w:rPr>
        <w:t>3</w:t>
      </w:r>
      <w:r>
        <w:rPr>
          <w:rFonts w:ascii="Times New Roman" w:eastAsia="Times New Roman" w:hAnsi="Times New Roman"/>
          <w:sz w:val="24"/>
          <w:szCs w:val="24"/>
        </w:rPr>
        <w:t>]</w:t>
      </w:r>
      <w:r w:rsidRPr="008464B6">
        <w:rPr>
          <w:rFonts w:ascii="Times New Roman" w:eastAsia="Times New Roman" w:hAnsi="Times New Roman"/>
          <w:sz w:val="24"/>
          <w:szCs w:val="24"/>
        </w:rPr>
        <w:t xml:space="preserve"> is used as an environment due to the free availability of GPU to accelerate model performance.</w:t>
      </w:r>
    </w:p>
    <w:p w14:paraId="76118A98" w14:textId="77777777" w:rsidR="008464B6" w:rsidRDefault="008464B6" w:rsidP="004F3B83">
      <w:pPr>
        <w:tabs>
          <w:tab w:val="left" w:pos="1120"/>
        </w:tabs>
        <w:spacing w:line="0" w:lineRule="atLeast"/>
        <w:rPr>
          <w:rFonts w:ascii="Times New Roman" w:eastAsia="Times New Roman" w:hAnsi="Times New Roman"/>
          <w:sz w:val="24"/>
          <w:szCs w:val="24"/>
        </w:rPr>
      </w:pPr>
    </w:p>
    <w:p w14:paraId="19FEE60D" w14:textId="1084025F" w:rsidR="004F3B83" w:rsidRDefault="004F3B83" w:rsidP="004F3B83">
      <w:pPr>
        <w:rPr>
          <w:rFonts w:ascii="Times New Roman" w:hAnsi="Times New Roman" w:cs="Times New Roman"/>
          <w:sz w:val="24"/>
          <w:szCs w:val="24"/>
        </w:rPr>
      </w:pPr>
      <w:r w:rsidRPr="004F3B83">
        <w:rPr>
          <w:rFonts w:ascii="Times New Roman" w:hAnsi="Times New Roman" w:cs="Times New Roman"/>
          <w:sz w:val="24"/>
          <w:szCs w:val="24"/>
        </w:rPr>
        <w:t>Librosa</w:t>
      </w:r>
      <w:r>
        <w:rPr>
          <w:rFonts w:ascii="Times New Roman" w:hAnsi="Times New Roman" w:cs="Times New Roman"/>
          <w:sz w:val="24"/>
          <w:szCs w:val="24"/>
        </w:rPr>
        <w:t xml:space="preserve"> : </w:t>
      </w:r>
      <w:r w:rsidRPr="004F3B83">
        <w:rPr>
          <w:rFonts w:ascii="Times New Roman" w:hAnsi="Times New Roman" w:cs="Times New Roman"/>
          <w:sz w:val="24"/>
          <w:szCs w:val="24"/>
        </w:rPr>
        <w:t xml:space="preserve">Librosa is a robust Python package for working with and </w:t>
      </w:r>
      <w:r w:rsidR="008661E6" w:rsidRPr="004F3B83">
        <w:rPr>
          <w:rFonts w:ascii="Times New Roman" w:hAnsi="Times New Roman" w:cs="Times New Roman"/>
          <w:sz w:val="24"/>
          <w:szCs w:val="24"/>
        </w:rPr>
        <w:t>analyzing</w:t>
      </w:r>
      <w:r w:rsidRPr="004F3B83">
        <w:rPr>
          <w:rFonts w:ascii="Times New Roman" w:hAnsi="Times New Roman" w:cs="Times New Roman"/>
          <w:sz w:val="24"/>
          <w:szCs w:val="24"/>
        </w:rPr>
        <w:t xml:space="preserve"> audio. It's the first step toward dealing with audio data at scale for a variety of applications, from identifying a person's voice to extracting personal features from audio.</w:t>
      </w:r>
      <w:r w:rsidR="008C3B7B">
        <w:rPr>
          <w:rFonts w:ascii="Times New Roman" w:hAnsi="Times New Roman" w:cs="Times New Roman"/>
          <w:sz w:val="24"/>
          <w:szCs w:val="24"/>
        </w:rPr>
        <w:t>[7]</w:t>
      </w:r>
    </w:p>
    <w:p w14:paraId="62CC4BE0" w14:textId="77777777" w:rsidR="004F3B83" w:rsidRPr="004F3B83" w:rsidRDefault="004F3B83" w:rsidP="004F3B83">
      <w:pPr>
        <w:rPr>
          <w:rFonts w:ascii="Times New Roman" w:hAnsi="Times New Roman" w:cs="Times New Roman"/>
          <w:sz w:val="24"/>
          <w:szCs w:val="24"/>
        </w:rPr>
      </w:pPr>
    </w:p>
    <w:p w14:paraId="5287B155" w14:textId="77777777" w:rsidR="004F3B83" w:rsidRDefault="004F3B83" w:rsidP="008464B6">
      <w:pPr>
        <w:rPr>
          <w:rFonts w:ascii="Times New Roman" w:hAnsi="Times New Roman" w:cs="Times New Roman"/>
          <w:sz w:val="24"/>
          <w:szCs w:val="24"/>
        </w:rPr>
      </w:pPr>
      <w:r w:rsidRPr="004F3B83">
        <w:rPr>
          <w:rFonts w:ascii="Times New Roman" w:hAnsi="Times New Roman" w:cs="Times New Roman"/>
          <w:sz w:val="24"/>
          <w:szCs w:val="24"/>
        </w:rPr>
        <w:t>TensorFlow</w:t>
      </w:r>
      <w:r>
        <w:rPr>
          <w:rFonts w:ascii="Times New Roman" w:hAnsi="Times New Roman" w:cs="Times New Roman"/>
          <w:sz w:val="24"/>
          <w:szCs w:val="24"/>
        </w:rPr>
        <w:t xml:space="preserve"> :</w:t>
      </w:r>
      <w:r w:rsidR="008464B6">
        <w:rPr>
          <w:rFonts w:ascii="Times New Roman" w:hAnsi="Times New Roman" w:cs="Times New Roman"/>
          <w:sz w:val="24"/>
          <w:szCs w:val="24"/>
        </w:rPr>
        <w:t xml:space="preserve"> </w:t>
      </w:r>
      <w:r w:rsidR="008464B6" w:rsidRPr="008464B6">
        <w:rPr>
          <w:rFonts w:ascii="Times New Roman" w:hAnsi="Times New Roman" w:cs="Times New Roman"/>
          <w:sz w:val="24"/>
          <w:szCs w:val="24"/>
        </w:rPr>
        <w:t xml:space="preserve">TensorFlow is an </w:t>
      </w:r>
      <w:r w:rsidR="008661E6" w:rsidRPr="008464B6">
        <w:rPr>
          <w:rFonts w:ascii="Times New Roman" w:hAnsi="Times New Roman" w:cs="Times New Roman"/>
          <w:sz w:val="24"/>
          <w:szCs w:val="24"/>
        </w:rPr>
        <w:t>open-source</w:t>
      </w:r>
      <w:r w:rsidR="008464B6" w:rsidRPr="008464B6">
        <w:rPr>
          <w:rFonts w:ascii="Times New Roman" w:hAnsi="Times New Roman" w:cs="Times New Roman"/>
          <w:sz w:val="24"/>
          <w:szCs w:val="24"/>
        </w:rPr>
        <w:t xml:space="preserve"> library for fast numerical </w:t>
      </w:r>
      <w:r w:rsidR="008661E6" w:rsidRPr="008464B6">
        <w:rPr>
          <w:rFonts w:ascii="Times New Roman" w:hAnsi="Times New Roman" w:cs="Times New Roman"/>
          <w:sz w:val="24"/>
          <w:szCs w:val="24"/>
        </w:rPr>
        <w:t>computing. It</w:t>
      </w:r>
      <w:r w:rsidR="008464B6" w:rsidRPr="008464B6">
        <w:rPr>
          <w:rFonts w:ascii="Times New Roman" w:hAnsi="Times New Roman" w:cs="Times New Roman"/>
          <w:sz w:val="24"/>
          <w:szCs w:val="24"/>
        </w:rPr>
        <w:t xml:space="preserve"> was created and is maintained by Google and released under the Apache 2.0 </w:t>
      </w:r>
      <w:r w:rsidR="008661E6" w:rsidRPr="008464B6">
        <w:rPr>
          <w:rFonts w:ascii="Times New Roman" w:hAnsi="Times New Roman" w:cs="Times New Roman"/>
          <w:sz w:val="24"/>
          <w:szCs w:val="24"/>
        </w:rPr>
        <w:t>open-source</w:t>
      </w:r>
      <w:r w:rsidR="008464B6" w:rsidRPr="008464B6">
        <w:rPr>
          <w:rFonts w:ascii="Times New Roman" w:hAnsi="Times New Roman" w:cs="Times New Roman"/>
          <w:sz w:val="24"/>
          <w:szCs w:val="24"/>
        </w:rPr>
        <w:t xml:space="preserve"> license. The API is nominally for the Python programming language, although there is access to the underlying C++ API.</w:t>
      </w:r>
    </w:p>
    <w:p w14:paraId="3AAAE55E" w14:textId="77777777" w:rsidR="008464B6" w:rsidRDefault="008464B6" w:rsidP="008464B6">
      <w:pPr>
        <w:rPr>
          <w:rFonts w:ascii="Times New Roman" w:hAnsi="Times New Roman" w:cs="Times New Roman"/>
          <w:sz w:val="24"/>
          <w:szCs w:val="24"/>
        </w:rPr>
      </w:pPr>
    </w:p>
    <w:p w14:paraId="492E18AC" w14:textId="77777777" w:rsidR="005310AA" w:rsidRDefault="005310AA" w:rsidP="005310AA">
      <w:pPr>
        <w:tabs>
          <w:tab w:val="left" w:pos="1120"/>
        </w:tabs>
        <w:spacing w:line="0" w:lineRule="atLeast"/>
        <w:rPr>
          <w:rFonts w:ascii="Times New Roman" w:eastAsia="Times New Roman" w:hAnsi="Times New Roman"/>
          <w:i/>
          <w:iCs/>
          <w:sz w:val="24"/>
          <w:szCs w:val="24"/>
        </w:rPr>
      </w:pPr>
      <w:r w:rsidRPr="004F3B83">
        <w:rPr>
          <w:rFonts w:ascii="Times New Roman" w:eastAsia="Times New Roman" w:hAnsi="Times New Roman"/>
          <w:bCs/>
          <w:i/>
          <w:iCs/>
          <w:sz w:val="24"/>
          <w:szCs w:val="24"/>
        </w:rPr>
        <w:t>2.</w:t>
      </w:r>
      <w:r>
        <w:rPr>
          <w:rFonts w:ascii="Times New Roman" w:eastAsia="Times New Roman" w:hAnsi="Times New Roman"/>
          <w:bCs/>
          <w:i/>
          <w:iCs/>
          <w:sz w:val="24"/>
          <w:szCs w:val="24"/>
        </w:rPr>
        <w:t>3</w:t>
      </w:r>
      <w:r w:rsidRPr="004F3B83">
        <w:rPr>
          <w:rFonts w:ascii="Times New Roman" w:eastAsia="Times New Roman" w:hAnsi="Times New Roman"/>
          <w:bCs/>
          <w:i/>
          <w:iCs/>
          <w:sz w:val="24"/>
          <w:szCs w:val="24"/>
        </w:rPr>
        <w:t xml:space="preserve"> </w:t>
      </w:r>
      <w:r w:rsidRPr="004F3B83">
        <w:rPr>
          <w:rFonts w:ascii="Times New Roman" w:eastAsia="Times New Roman" w:hAnsi="Times New Roman"/>
          <w:i/>
          <w:iCs/>
          <w:sz w:val="24"/>
          <w:szCs w:val="24"/>
        </w:rPr>
        <w:t xml:space="preserve"> </w:t>
      </w:r>
      <w:r w:rsidRPr="005310AA">
        <w:rPr>
          <w:rFonts w:ascii="Times New Roman" w:eastAsia="Times New Roman" w:hAnsi="Times New Roman"/>
          <w:i/>
          <w:iCs/>
          <w:sz w:val="24"/>
          <w:szCs w:val="24"/>
        </w:rPr>
        <w:t>System Architecture</w:t>
      </w:r>
    </w:p>
    <w:p w14:paraId="087549F1" w14:textId="77777777" w:rsidR="005310AA" w:rsidRDefault="005310AA" w:rsidP="005310AA">
      <w:pPr>
        <w:tabs>
          <w:tab w:val="left" w:pos="1120"/>
        </w:tabs>
        <w:spacing w:line="0" w:lineRule="atLeast"/>
        <w:rPr>
          <w:rFonts w:ascii="Times New Roman" w:eastAsia="Times New Roman" w:hAnsi="Times New Roman"/>
          <w:i/>
          <w:iCs/>
          <w:sz w:val="24"/>
          <w:szCs w:val="24"/>
        </w:rPr>
      </w:pPr>
    </w:p>
    <w:p w14:paraId="16A252A8" w14:textId="77777777" w:rsidR="005310AA" w:rsidRPr="005310AA" w:rsidRDefault="005310AA" w:rsidP="005310AA">
      <w:pPr>
        <w:rPr>
          <w:rFonts w:ascii="Times New Roman" w:hAnsi="Times New Roman" w:cs="Times New Roman"/>
          <w:sz w:val="24"/>
          <w:szCs w:val="24"/>
        </w:rPr>
      </w:pPr>
      <w:r w:rsidRPr="005310AA">
        <w:rPr>
          <w:rFonts w:ascii="Times New Roman" w:hAnsi="Times New Roman" w:cs="Times New Roman"/>
          <w:sz w:val="24"/>
          <w:szCs w:val="24"/>
        </w:rPr>
        <w:t>Our primary working system(s) are:</w:t>
      </w:r>
    </w:p>
    <w:p w14:paraId="6C49C208" w14:textId="77777777" w:rsidR="005310AA" w:rsidRPr="005310AA" w:rsidRDefault="005310AA" w:rsidP="005310AA">
      <w:pPr>
        <w:rPr>
          <w:rFonts w:ascii="Times New Roman" w:hAnsi="Times New Roman" w:cs="Times New Roman"/>
          <w:sz w:val="24"/>
          <w:szCs w:val="24"/>
        </w:rPr>
      </w:pPr>
      <w:r w:rsidRPr="005310AA">
        <w:rPr>
          <w:rFonts w:ascii="Times New Roman" w:hAnsi="Times New Roman" w:cs="Times New Roman"/>
          <w:sz w:val="24"/>
          <w:szCs w:val="24"/>
        </w:rPr>
        <w:t>Apple MacBookPro13</w:t>
      </w:r>
    </w:p>
    <w:p w14:paraId="64A5A64A" w14:textId="77777777" w:rsidR="005310AA" w:rsidRPr="005310AA" w:rsidRDefault="005310AA" w:rsidP="005310AA">
      <w:pPr>
        <w:rPr>
          <w:rFonts w:ascii="Times New Roman" w:hAnsi="Times New Roman" w:cs="Times New Roman"/>
          <w:sz w:val="24"/>
          <w:szCs w:val="24"/>
        </w:rPr>
      </w:pPr>
      <w:r w:rsidRPr="005310AA">
        <w:rPr>
          <w:rFonts w:ascii="Times New Roman" w:hAnsi="Times New Roman" w:cs="Times New Roman"/>
          <w:sz w:val="24"/>
          <w:szCs w:val="24"/>
        </w:rPr>
        <w:tab/>
      </w:r>
      <w:r w:rsidRPr="005310AA">
        <w:rPr>
          <w:rFonts w:ascii="Times New Roman" w:hAnsi="Times New Roman" w:cs="Times New Roman"/>
          <w:sz w:val="24"/>
          <w:szCs w:val="24"/>
        </w:rPr>
        <w:tab/>
        <w:t>2.4 GHz Quad-Core Intel Core i5</w:t>
      </w:r>
    </w:p>
    <w:p w14:paraId="41E9489D" w14:textId="77777777" w:rsidR="005310AA" w:rsidRPr="005310AA" w:rsidRDefault="005310AA" w:rsidP="005310AA">
      <w:pPr>
        <w:rPr>
          <w:rFonts w:ascii="Times New Roman" w:hAnsi="Times New Roman" w:cs="Times New Roman"/>
          <w:sz w:val="24"/>
          <w:szCs w:val="24"/>
        </w:rPr>
      </w:pPr>
      <w:r w:rsidRPr="005310AA">
        <w:rPr>
          <w:rFonts w:ascii="Times New Roman" w:hAnsi="Times New Roman" w:cs="Times New Roman"/>
          <w:sz w:val="24"/>
          <w:szCs w:val="24"/>
        </w:rPr>
        <w:tab/>
      </w:r>
      <w:r w:rsidRPr="005310AA">
        <w:rPr>
          <w:rFonts w:ascii="Times New Roman" w:hAnsi="Times New Roman" w:cs="Times New Roman"/>
          <w:sz w:val="24"/>
          <w:szCs w:val="24"/>
        </w:rPr>
        <w:tab/>
        <w:t>8 GB LPDDR3</w:t>
      </w:r>
    </w:p>
    <w:p w14:paraId="2D937FCF" w14:textId="77777777" w:rsidR="005310AA" w:rsidRPr="005310AA" w:rsidRDefault="005310AA" w:rsidP="005310AA">
      <w:pPr>
        <w:rPr>
          <w:rFonts w:ascii="Times New Roman" w:hAnsi="Times New Roman" w:cs="Times New Roman"/>
          <w:sz w:val="24"/>
          <w:szCs w:val="24"/>
        </w:rPr>
      </w:pPr>
      <w:r w:rsidRPr="005310AA">
        <w:rPr>
          <w:rFonts w:ascii="Times New Roman" w:hAnsi="Times New Roman" w:cs="Times New Roman"/>
          <w:sz w:val="24"/>
          <w:szCs w:val="24"/>
        </w:rPr>
        <w:tab/>
      </w:r>
      <w:r w:rsidRPr="005310AA">
        <w:rPr>
          <w:rFonts w:ascii="Times New Roman" w:hAnsi="Times New Roman" w:cs="Times New Roman"/>
          <w:sz w:val="24"/>
          <w:szCs w:val="24"/>
        </w:rPr>
        <w:tab/>
        <w:t>Intel Iris Plus Graphics 655</w:t>
      </w:r>
    </w:p>
    <w:p w14:paraId="0E9AFAB3" w14:textId="77777777" w:rsidR="005310AA" w:rsidRPr="005310AA" w:rsidRDefault="005310AA" w:rsidP="005310AA">
      <w:pPr>
        <w:rPr>
          <w:rFonts w:ascii="Times New Roman" w:hAnsi="Times New Roman" w:cs="Times New Roman"/>
          <w:sz w:val="24"/>
          <w:szCs w:val="24"/>
        </w:rPr>
      </w:pPr>
      <w:r w:rsidRPr="005310AA">
        <w:rPr>
          <w:rFonts w:ascii="Times New Roman" w:hAnsi="Times New Roman" w:cs="Times New Roman"/>
          <w:sz w:val="24"/>
          <w:szCs w:val="24"/>
        </w:rPr>
        <w:tab/>
      </w:r>
      <w:r w:rsidRPr="005310AA">
        <w:rPr>
          <w:rFonts w:ascii="Times New Roman" w:hAnsi="Times New Roman" w:cs="Times New Roman"/>
          <w:sz w:val="24"/>
          <w:szCs w:val="24"/>
        </w:rPr>
        <w:tab/>
        <w:t>512GB SSD</w:t>
      </w:r>
    </w:p>
    <w:p w14:paraId="6A9057FA" w14:textId="77777777" w:rsidR="005310AA" w:rsidRPr="005310AA" w:rsidRDefault="005310AA" w:rsidP="005310AA">
      <w:pPr>
        <w:rPr>
          <w:rFonts w:ascii="Times New Roman" w:hAnsi="Times New Roman" w:cs="Times New Roman"/>
          <w:sz w:val="24"/>
          <w:szCs w:val="24"/>
        </w:rPr>
      </w:pPr>
    </w:p>
    <w:p w14:paraId="3E8BFF71" w14:textId="77777777" w:rsidR="005310AA" w:rsidRPr="005310AA" w:rsidRDefault="005310AA" w:rsidP="005310AA">
      <w:pPr>
        <w:rPr>
          <w:rFonts w:ascii="Times New Roman" w:hAnsi="Times New Roman" w:cs="Times New Roman"/>
          <w:sz w:val="24"/>
          <w:szCs w:val="24"/>
        </w:rPr>
      </w:pPr>
      <w:r w:rsidRPr="005310AA">
        <w:rPr>
          <w:rFonts w:ascii="Times New Roman" w:hAnsi="Times New Roman" w:cs="Times New Roman"/>
          <w:sz w:val="24"/>
          <w:szCs w:val="24"/>
        </w:rPr>
        <w:t>HP Pavilion x360 Convertible</w:t>
      </w:r>
    </w:p>
    <w:p w14:paraId="1BD361ED" w14:textId="77777777" w:rsidR="005310AA" w:rsidRPr="005310AA" w:rsidRDefault="005310AA" w:rsidP="005310AA">
      <w:pPr>
        <w:rPr>
          <w:rFonts w:ascii="Times New Roman" w:hAnsi="Times New Roman" w:cs="Times New Roman"/>
          <w:sz w:val="24"/>
          <w:szCs w:val="24"/>
        </w:rPr>
      </w:pPr>
      <w:r w:rsidRPr="005310AA">
        <w:rPr>
          <w:rFonts w:ascii="Times New Roman" w:hAnsi="Times New Roman" w:cs="Times New Roman"/>
          <w:sz w:val="24"/>
          <w:szCs w:val="24"/>
        </w:rPr>
        <w:tab/>
      </w:r>
      <w:r w:rsidRPr="005310AA">
        <w:rPr>
          <w:rFonts w:ascii="Times New Roman" w:hAnsi="Times New Roman" w:cs="Times New Roman"/>
          <w:sz w:val="24"/>
          <w:szCs w:val="24"/>
        </w:rPr>
        <w:tab/>
        <w:t>Intel Core i3 -8130U</w:t>
      </w:r>
    </w:p>
    <w:p w14:paraId="17608CB4" w14:textId="77777777" w:rsidR="005310AA" w:rsidRPr="005310AA" w:rsidRDefault="005310AA" w:rsidP="005310AA">
      <w:pPr>
        <w:rPr>
          <w:rFonts w:ascii="Times New Roman" w:hAnsi="Times New Roman" w:cs="Times New Roman"/>
          <w:sz w:val="24"/>
          <w:szCs w:val="24"/>
        </w:rPr>
      </w:pPr>
      <w:r w:rsidRPr="005310AA">
        <w:rPr>
          <w:rFonts w:ascii="Times New Roman" w:hAnsi="Times New Roman" w:cs="Times New Roman"/>
          <w:sz w:val="24"/>
          <w:szCs w:val="24"/>
        </w:rPr>
        <w:tab/>
      </w:r>
      <w:r w:rsidRPr="005310AA">
        <w:rPr>
          <w:rFonts w:ascii="Times New Roman" w:hAnsi="Times New Roman" w:cs="Times New Roman"/>
          <w:sz w:val="24"/>
          <w:szCs w:val="24"/>
        </w:rPr>
        <w:tab/>
        <w:t>4 GB DDR3</w:t>
      </w:r>
    </w:p>
    <w:p w14:paraId="6E02936E" w14:textId="77777777" w:rsidR="005310AA" w:rsidRPr="005310AA" w:rsidRDefault="005310AA" w:rsidP="005310AA">
      <w:pPr>
        <w:rPr>
          <w:rFonts w:ascii="Times New Roman" w:hAnsi="Times New Roman" w:cs="Times New Roman"/>
          <w:sz w:val="24"/>
          <w:szCs w:val="24"/>
        </w:rPr>
      </w:pPr>
      <w:r w:rsidRPr="005310AA">
        <w:rPr>
          <w:rFonts w:ascii="Times New Roman" w:hAnsi="Times New Roman" w:cs="Times New Roman"/>
          <w:sz w:val="24"/>
          <w:szCs w:val="24"/>
        </w:rPr>
        <w:tab/>
      </w:r>
      <w:r w:rsidRPr="005310AA">
        <w:rPr>
          <w:rFonts w:ascii="Times New Roman" w:hAnsi="Times New Roman" w:cs="Times New Roman"/>
          <w:sz w:val="24"/>
          <w:szCs w:val="24"/>
        </w:rPr>
        <w:tab/>
        <w:t>NVIDIA Ge</w:t>
      </w:r>
      <w:r>
        <w:rPr>
          <w:rFonts w:ascii="Times New Roman" w:hAnsi="Times New Roman" w:cs="Times New Roman"/>
          <w:sz w:val="24"/>
          <w:szCs w:val="24"/>
        </w:rPr>
        <w:t>F</w:t>
      </w:r>
      <w:r w:rsidRPr="005310AA">
        <w:rPr>
          <w:rFonts w:ascii="Times New Roman" w:hAnsi="Times New Roman" w:cs="Times New Roman"/>
          <w:sz w:val="24"/>
          <w:szCs w:val="24"/>
        </w:rPr>
        <w:t>orce MX130 Graphics</w:t>
      </w:r>
    </w:p>
    <w:p w14:paraId="73DECC15" w14:textId="77777777" w:rsidR="005310AA" w:rsidRPr="005310AA" w:rsidRDefault="005310AA" w:rsidP="005310AA">
      <w:pPr>
        <w:rPr>
          <w:rFonts w:ascii="Times New Roman" w:hAnsi="Times New Roman" w:cs="Times New Roman"/>
          <w:sz w:val="24"/>
          <w:szCs w:val="24"/>
        </w:rPr>
      </w:pPr>
      <w:r w:rsidRPr="005310AA">
        <w:rPr>
          <w:rFonts w:ascii="Times New Roman" w:hAnsi="Times New Roman" w:cs="Times New Roman"/>
          <w:sz w:val="24"/>
          <w:szCs w:val="24"/>
        </w:rPr>
        <w:tab/>
      </w:r>
      <w:r w:rsidRPr="005310AA">
        <w:rPr>
          <w:rFonts w:ascii="Times New Roman" w:hAnsi="Times New Roman" w:cs="Times New Roman"/>
          <w:sz w:val="24"/>
          <w:szCs w:val="24"/>
        </w:rPr>
        <w:tab/>
        <w:t>1TB HDD</w:t>
      </w:r>
    </w:p>
    <w:p w14:paraId="45483BD6" w14:textId="77777777" w:rsidR="005310AA" w:rsidRDefault="005310AA" w:rsidP="008464B6">
      <w:pPr>
        <w:rPr>
          <w:rFonts w:ascii="Times New Roman" w:hAnsi="Times New Roman" w:cs="Times New Roman"/>
          <w:sz w:val="24"/>
          <w:szCs w:val="24"/>
        </w:rPr>
      </w:pPr>
    </w:p>
    <w:p w14:paraId="7F2C6478" w14:textId="77777777" w:rsidR="006959A6" w:rsidRDefault="006959A6" w:rsidP="008464B6">
      <w:pPr>
        <w:spacing w:line="0" w:lineRule="atLeast"/>
        <w:rPr>
          <w:rFonts w:ascii="Times New Roman" w:eastAsia="Times New Roman" w:hAnsi="Times New Roman"/>
          <w:b/>
          <w:sz w:val="28"/>
        </w:rPr>
      </w:pPr>
    </w:p>
    <w:p w14:paraId="651746BA" w14:textId="77777777" w:rsidR="006959A6" w:rsidRDefault="006959A6" w:rsidP="008464B6">
      <w:pPr>
        <w:spacing w:line="0" w:lineRule="atLeast"/>
        <w:rPr>
          <w:rFonts w:ascii="Times New Roman" w:eastAsia="Times New Roman" w:hAnsi="Times New Roman"/>
          <w:b/>
          <w:sz w:val="28"/>
        </w:rPr>
      </w:pPr>
    </w:p>
    <w:p w14:paraId="49014694" w14:textId="77777777" w:rsidR="006959A6" w:rsidRDefault="006959A6" w:rsidP="008464B6">
      <w:pPr>
        <w:spacing w:line="0" w:lineRule="atLeast"/>
        <w:rPr>
          <w:rFonts w:ascii="Times New Roman" w:eastAsia="Times New Roman" w:hAnsi="Times New Roman"/>
          <w:b/>
          <w:sz w:val="28"/>
        </w:rPr>
      </w:pPr>
    </w:p>
    <w:p w14:paraId="50FD8304" w14:textId="77777777" w:rsidR="006959A6" w:rsidRDefault="006959A6" w:rsidP="008464B6">
      <w:pPr>
        <w:spacing w:line="0" w:lineRule="atLeast"/>
        <w:rPr>
          <w:rFonts w:ascii="Times New Roman" w:eastAsia="Times New Roman" w:hAnsi="Times New Roman"/>
          <w:b/>
          <w:sz w:val="28"/>
        </w:rPr>
      </w:pPr>
    </w:p>
    <w:p w14:paraId="289815D5" w14:textId="77777777" w:rsidR="006959A6" w:rsidRDefault="006959A6" w:rsidP="008464B6">
      <w:pPr>
        <w:spacing w:line="0" w:lineRule="atLeast"/>
        <w:rPr>
          <w:rFonts w:ascii="Times New Roman" w:eastAsia="Times New Roman" w:hAnsi="Times New Roman"/>
          <w:b/>
          <w:sz w:val="28"/>
        </w:rPr>
      </w:pPr>
    </w:p>
    <w:p w14:paraId="6D8A5D00" w14:textId="77777777" w:rsidR="006959A6" w:rsidRDefault="006959A6" w:rsidP="008464B6">
      <w:pPr>
        <w:spacing w:line="0" w:lineRule="atLeast"/>
        <w:rPr>
          <w:rFonts w:ascii="Times New Roman" w:eastAsia="Times New Roman" w:hAnsi="Times New Roman"/>
          <w:b/>
          <w:sz w:val="28"/>
        </w:rPr>
      </w:pPr>
    </w:p>
    <w:p w14:paraId="701EB3EC" w14:textId="77777777" w:rsidR="006959A6" w:rsidRDefault="006959A6" w:rsidP="008464B6">
      <w:pPr>
        <w:spacing w:line="0" w:lineRule="atLeast"/>
        <w:rPr>
          <w:rFonts w:ascii="Times New Roman" w:eastAsia="Times New Roman" w:hAnsi="Times New Roman"/>
          <w:b/>
          <w:sz w:val="28"/>
        </w:rPr>
      </w:pPr>
    </w:p>
    <w:p w14:paraId="64E9465D" w14:textId="77777777" w:rsidR="006959A6" w:rsidRDefault="006959A6" w:rsidP="008464B6">
      <w:pPr>
        <w:spacing w:line="0" w:lineRule="atLeast"/>
        <w:rPr>
          <w:rFonts w:ascii="Times New Roman" w:eastAsia="Times New Roman" w:hAnsi="Times New Roman"/>
          <w:b/>
          <w:sz w:val="28"/>
        </w:rPr>
      </w:pPr>
    </w:p>
    <w:p w14:paraId="643D51B3" w14:textId="77777777" w:rsidR="006959A6" w:rsidRDefault="006959A6" w:rsidP="008464B6">
      <w:pPr>
        <w:spacing w:line="0" w:lineRule="atLeast"/>
        <w:rPr>
          <w:rFonts w:ascii="Times New Roman" w:eastAsia="Times New Roman" w:hAnsi="Times New Roman"/>
          <w:b/>
          <w:sz w:val="28"/>
        </w:rPr>
      </w:pPr>
    </w:p>
    <w:p w14:paraId="1F7419CB" w14:textId="77777777" w:rsidR="006959A6" w:rsidRDefault="006959A6" w:rsidP="008464B6">
      <w:pPr>
        <w:spacing w:line="0" w:lineRule="atLeast"/>
        <w:rPr>
          <w:rFonts w:ascii="Times New Roman" w:eastAsia="Times New Roman" w:hAnsi="Times New Roman"/>
          <w:b/>
          <w:sz w:val="28"/>
        </w:rPr>
      </w:pPr>
    </w:p>
    <w:p w14:paraId="440E4B73" w14:textId="77777777" w:rsidR="006959A6" w:rsidRDefault="006959A6" w:rsidP="008464B6">
      <w:pPr>
        <w:spacing w:line="0" w:lineRule="atLeast"/>
        <w:rPr>
          <w:rFonts w:ascii="Times New Roman" w:eastAsia="Times New Roman" w:hAnsi="Times New Roman"/>
          <w:b/>
          <w:sz w:val="28"/>
        </w:rPr>
      </w:pPr>
    </w:p>
    <w:p w14:paraId="73715849" w14:textId="77777777" w:rsidR="008464B6" w:rsidRDefault="008464B6" w:rsidP="008464B6">
      <w:pPr>
        <w:spacing w:line="0" w:lineRule="atLeast"/>
        <w:rPr>
          <w:rFonts w:ascii="Times New Roman" w:eastAsia="Times New Roman" w:hAnsi="Times New Roman"/>
          <w:b/>
          <w:sz w:val="28"/>
        </w:rPr>
      </w:pPr>
      <w:r>
        <w:rPr>
          <w:rFonts w:ascii="Times New Roman" w:eastAsia="Times New Roman" w:hAnsi="Times New Roman"/>
          <w:b/>
          <w:sz w:val="28"/>
        </w:rPr>
        <w:t>Chapter 3. Methodology</w:t>
      </w:r>
    </w:p>
    <w:p w14:paraId="5E54DCBB" w14:textId="77777777" w:rsidR="008464B6" w:rsidRDefault="008464B6" w:rsidP="008464B6">
      <w:pPr>
        <w:spacing w:line="0" w:lineRule="atLeast"/>
        <w:rPr>
          <w:rFonts w:ascii="Times New Roman" w:eastAsia="Times New Roman" w:hAnsi="Times New Roman"/>
          <w:b/>
          <w:sz w:val="28"/>
        </w:rPr>
      </w:pPr>
    </w:p>
    <w:p w14:paraId="78A4E7A5" w14:textId="77777777" w:rsidR="008464B6" w:rsidRDefault="008464B6" w:rsidP="008464B6">
      <w:pPr>
        <w:tabs>
          <w:tab w:val="left" w:pos="1120"/>
        </w:tabs>
        <w:spacing w:line="0" w:lineRule="atLeast"/>
        <w:rPr>
          <w:rFonts w:ascii="Times New Roman" w:eastAsia="Times New Roman" w:hAnsi="Times New Roman"/>
          <w:i/>
          <w:iCs/>
          <w:sz w:val="24"/>
          <w:szCs w:val="24"/>
        </w:rPr>
      </w:pPr>
      <w:r>
        <w:rPr>
          <w:rFonts w:ascii="Times New Roman" w:eastAsia="Times New Roman" w:hAnsi="Times New Roman"/>
          <w:b/>
          <w:sz w:val="28"/>
        </w:rPr>
        <w:t xml:space="preserve"> </w:t>
      </w:r>
      <w:r>
        <w:rPr>
          <w:rFonts w:ascii="Times New Roman" w:eastAsia="Times New Roman" w:hAnsi="Times New Roman"/>
          <w:bCs/>
          <w:i/>
          <w:iCs/>
          <w:sz w:val="24"/>
          <w:szCs w:val="24"/>
        </w:rPr>
        <w:t>3</w:t>
      </w:r>
      <w:r w:rsidRPr="004F3B83">
        <w:rPr>
          <w:rFonts w:ascii="Times New Roman" w:eastAsia="Times New Roman" w:hAnsi="Times New Roman"/>
          <w:bCs/>
          <w:i/>
          <w:iCs/>
          <w:sz w:val="24"/>
          <w:szCs w:val="24"/>
        </w:rPr>
        <w:t>.</w:t>
      </w:r>
      <w:r>
        <w:rPr>
          <w:rFonts w:ascii="Times New Roman" w:eastAsia="Times New Roman" w:hAnsi="Times New Roman"/>
          <w:bCs/>
          <w:i/>
          <w:iCs/>
          <w:sz w:val="24"/>
          <w:szCs w:val="24"/>
        </w:rPr>
        <w:t>1</w:t>
      </w:r>
      <w:r w:rsidRPr="004F3B83">
        <w:rPr>
          <w:rFonts w:ascii="Times New Roman" w:eastAsia="Times New Roman" w:hAnsi="Times New Roman"/>
          <w:bCs/>
          <w:i/>
          <w:iCs/>
          <w:sz w:val="24"/>
          <w:szCs w:val="24"/>
        </w:rPr>
        <w:t xml:space="preserve"> </w:t>
      </w:r>
      <w:r w:rsidRPr="004F3B83">
        <w:rPr>
          <w:rFonts w:ascii="Times New Roman" w:eastAsia="Times New Roman" w:hAnsi="Times New Roman"/>
          <w:i/>
          <w:iCs/>
          <w:sz w:val="24"/>
          <w:szCs w:val="24"/>
        </w:rPr>
        <w:t xml:space="preserve"> </w:t>
      </w:r>
      <w:r>
        <w:rPr>
          <w:rFonts w:ascii="Times New Roman" w:eastAsia="Times New Roman" w:hAnsi="Times New Roman"/>
          <w:i/>
          <w:iCs/>
          <w:sz w:val="24"/>
          <w:szCs w:val="24"/>
        </w:rPr>
        <w:t xml:space="preserve">Detailed Methodology </w:t>
      </w:r>
      <w:r w:rsidR="005310AA">
        <w:rPr>
          <w:rFonts w:ascii="Times New Roman" w:eastAsia="Times New Roman" w:hAnsi="Times New Roman"/>
          <w:i/>
          <w:iCs/>
          <w:sz w:val="24"/>
          <w:szCs w:val="24"/>
        </w:rPr>
        <w:t>Adopted</w:t>
      </w:r>
    </w:p>
    <w:p w14:paraId="69578C7D" w14:textId="77777777" w:rsidR="005310AA" w:rsidRDefault="005310AA" w:rsidP="008464B6">
      <w:pPr>
        <w:tabs>
          <w:tab w:val="left" w:pos="1120"/>
        </w:tabs>
        <w:spacing w:line="0" w:lineRule="atLeast"/>
        <w:rPr>
          <w:rFonts w:ascii="Times New Roman" w:eastAsia="Times New Roman" w:hAnsi="Times New Roman"/>
          <w:i/>
          <w:iCs/>
          <w:sz w:val="24"/>
          <w:szCs w:val="24"/>
        </w:rPr>
      </w:pPr>
    </w:p>
    <w:p w14:paraId="5EB598CF" w14:textId="77777777" w:rsidR="005310AA" w:rsidRPr="005310AA" w:rsidRDefault="005310AA" w:rsidP="005310AA">
      <w:pPr>
        <w:tabs>
          <w:tab w:val="left" w:pos="1120"/>
        </w:tabs>
        <w:spacing w:line="0" w:lineRule="atLeast"/>
        <w:rPr>
          <w:rFonts w:ascii="Times New Roman" w:eastAsia="Times New Roman" w:hAnsi="Times New Roman"/>
          <w:sz w:val="24"/>
          <w:szCs w:val="24"/>
        </w:rPr>
      </w:pPr>
      <w:r w:rsidRPr="005310AA">
        <w:rPr>
          <w:rFonts w:ascii="Times New Roman" w:eastAsia="Times New Roman" w:hAnsi="Times New Roman"/>
          <w:sz w:val="24"/>
          <w:szCs w:val="24"/>
        </w:rPr>
        <w:t xml:space="preserve">The main ambition of the project is to segregate and identify various sound modules using techniques of machine learning in python. First, We </w:t>
      </w:r>
      <w:r>
        <w:rPr>
          <w:rFonts w:ascii="Times New Roman" w:eastAsia="Times New Roman" w:hAnsi="Times New Roman"/>
          <w:sz w:val="24"/>
          <w:szCs w:val="24"/>
        </w:rPr>
        <w:t xml:space="preserve">proceeded with </w:t>
      </w:r>
      <w:r w:rsidRPr="005310AA">
        <w:rPr>
          <w:rFonts w:ascii="Times New Roman" w:eastAsia="Times New Roman" w:hAnsi="Times New Roman"/>
          <w:sz w:val="24"/>
          <w:szCs w:val="24"/>
        </w:rPr>
        <w:t>collection and preprocessing of a dataset that has some data that can be used for both visual and theoretical presentation.</w:t>
      </w:r>
    </w:p>
    <w:p w14:paraId="77B431A2" w14:textId="77777777" w:rsidR="005310AA" w:rsidRPr="00B90ECF" w:rsidRDefault="005310AA" w:rsidP="005310AA">
      <w:pPr>
        <w:tabs>
          <w:tab w:val="left" w:pos="1120"/>
        </w:tabs>
        <w:spacing w:line="0" w:lineRule="atLeast"/>
        <w:rPr>
          <w:rFonts w:ascii="Times New Roman" w:eastAsia="Times New Roman" w:hAnsi="Times New Roman" w:cs="Times New Roman"/>
          <w:sz w:val="24"/>
          <w:szCs w:val="24"/>
        </w:rPr>
      </w:pPr>
      <w:r w:rsidRPr="00B90ECF">
        <w:rPr>
          <w:rFonts w:ascii="Times New Roman" w:eastAsia="Times New Roman" w:hAnsi="Times New Roman" w:cs="Times New Roman"/>
          <w:sz w:val="24"/>
          <w:szCs w:val="24"/>
        </w:rPr>
        <w:t xml:space="preserve">Since the samples in consideration are from live events and speeches there was a lot of noise and other issues with samples. </w:t>
      </w:r>
      <w:r w:rsidR="00B90ECF" w:rsidRPr="00B90ECF">
        <w:rPr>
          <w:rFonts w:ascii="Times New Roman" w:eastAsia="Times New Roman" w:hAnsi="Times New Roman" w:cs="Times New Roman"/>
          <w:sz w:val="24"/>
          <w:szCs w:val="24"/>
        </w:rPr>
        <w:t>Thus,</w:t>
      </w:r>
      <w:r w:rsidRPr="00B90ECF">
        <w:rPr>
          <w:rFonts w:ascii="Times New Roman" w:eastAsia="Times New Roman" w:hAnsi="Times New Roman" w:cs="Times New Roman"/>
          <w:sz w:val="24"/>
          <w:szCs w:val="24"/>
        </w:rPr>
        <w:t xml:space="preserve"> data set is </w:t>
      </w:r>
      <w:r w:rsidR="00B90ECF" w:rsidRPr="00B90ECF">
        <w:rPr>
          <w:rFonts w:ascii="Times New Roman" w:eastAsia="Times New Roman" w:hAnsi="Times New Roman" w:cs="Times New Roman"/>
          <w:sz w:val="24"/>
          <w:szCs w:val="24"/>
        </w:rPr>
        <w:t>preprocessed</w:t>
      </w:r>
      <w:r w:rsidRPr="00B90ECF">
        <w:rPr>
          <w:rFonts w:ascii="Times New Roman" w:eastAsia="Times New Roman" w:hAnsi="Times New Roman" w:cs="Times New Roman"/>
          <w:sz w:val="24"/>
          <w:szCs w:val="24"/>
        </w:rPr>
        <w:t xml:space="preserve"> using a software called Goldwave which helped us reduce the noise in the samples, treating mic bleeding and various other issues.</w:t>
      </w:r>
    </w:p>
    <w:p w14:paraId="56E11E65" w14:textId="77777777" w:rsidR="00B90ECF" w:rsidRPr="00B90ECF" w:rsidRDefault="005310AA" w:rsidP="00B90ECF">
      <w:pPr>
        <w:tabs>
          <w:tab w:val="left" w:pos="1120"/>
        </w:tabs>
        <w:spacing w:line="0" w:lineRule="atLeast"/>
        <w:rPr>
          <w:rFonts w:ascii="Times New Roman" w:eastAsia="Times New Roman" w:hAnsi="Times New Roman" w:cs="Times New Roman"/>
          <w:sz w:val="24"/>
          <w:szCs w:val="24"/>
        </w:rPr>
      </w:pPr>
      <w:r w:rsidRPr="00B90ECF">
        <w:rPr>
          <w:rFonts w:ascii="Times New Roman" w:eastAsia="Times New Roman" w:hAnsi="Times New Roman" w:cs="Times New Roman"/>
          <w:sz w:val="24"/>
          <w:szCs w:val="24"/>
        </w:rPr>
        <w:t>The data set consists of various public figures speeches from different timelines along with mimicries done by voice artists that were posted on various social media platforms.</w:t>
      </w:r>
    </w:p>
    <w:p w14:paraId="38832C76" w14:textId="1F014864" w:rsidR="000668B0" w:rsidRDefault="005310AA" w:rsidP="00B90ECF">
      <w:pPr>
        <w:tabs>
          <w:tab w:val="left" w:pos="1120"/>
        </w:tabs>
        <w:spacing w:line="0" w:lineRule="atLeast"/>
        <w:rPr>
          <w:rFonts w:ascii="Times New Roman" w:eastAsia="Times New Roman" w:hAnsi="Times New Roman" w:cs="Times New Roman"/>
          <w:sz w:val="24"/>
          <w:szCs w:val="24"/>
        </w:rPr>
      </w:pPr>
      <w:r w:rsidRPr="00B90ECF">
        <w:rPr>
          <w:rFonts w:ascii="Times New Roman" w:eastAsia="Times New Roman" w:hAnsi="Times New Roman" w:cs="Times New Roman"/>
          <w:sz w:val="24"/>
          <w:szCs w:val="24"/>
        </w:rPr>
        <w:t>The dataset is then divided into categories mainly training (70-80%) and testing Dataset(20-30%).As the name suggests, the former dataset is used to train the model while the latter is used for model testing.</w:t>
      </w:r>
      <w:r w:rsidRPr="00B90ECF">
        <w:rPr>
          <w:rFonts w:ascii="Times New Roman" w:hAnsi="Times New Roman" w:cs="Times New Roman"/>
          <w:sz w:val="24"/>
          <w:szCs w:val="24"/>
        </w:rPr>
        <w:t xml:space="preserve"> The audio is cut into frames of fixed size. The next frame usually overlaps the previous frame to capture maximum information. The process is repeated until the end of the file and in case of presence of a shorter frame, zero paddings are added to it.</w:t>
      </w:r>
      <w:r w:rsidR="00B90ECF" w:rsidRPr="00B90ECF">
        <w:rPr>
          <w:rFonts w:ascii="Times New Roman" w:hAnsi="Times New Roman" w:cs="Times New Roman"/>
          <w:sz w:val="24"/>
          <w:szCs w:val="24"/>
        </w:rPr>
        <w:t xml:space="preserve"> These audio splits are converted to frequency domain from the time domain. The spectrum obtained is called the amplitude spectrum.</w:t>
      </w:r>
      <w:r w:rsidR="00B90ECF" w:rsidRPr="00B90ECF">
        <w:rPr>
          <w:rFonts w:ascii="Times New Roman" w:eastAsia="Times New Roman" w:hAnsi="Times New Roman" w:cs="Times New Roman"/>
          <w:sz w:val="24"/>
          <w:szCs w:val="24"/>
        </w:rPr>
        <w:t xml:space="preserve"> </w:t>
      </w:r>
    </w:p>
    <w:p w14:paraId="65DB53EA" w14:textId="438E5E3D" w:rsidR="0015646E" w:rsidRPr="0015646E" w:rsidRDefault="0015646E" w:rsidP="0015646E">
      <w:pPr>
        <w:tabs>
          <w:tab w:val="left" w:pos="1120"/>
        </w:tabs>
        <w:spacing w:line="0" w:lineRule="atLeast"/>
        <w:rPr>
          <w:rFonts w:ascii="Times New Roman" w:eastAsia="Times New Roman" w:hAnsi="Times New Roman" w:cs="Times New Roman"/>
          <w:sz w:val="24"/>
          <w:szCs w:val="24"/>
          <w:lang w:val="en-IN"/>
        </w:rPr>
      </w:pPr>
      <w:r>
        <w:rPr>
          <w:noProof/>
        </w:rPr>
        <w:drawing>
          <wp:anchor distT="0" distB="0" distL="114300" distR="114300" simplePos="0" relativeHeight="251658752" behindDoc="0" locked="0" layoutInCell="1" allowOverlap="1" wp14:anchorId="3725B49E" wp14:editId="2ACB131F">
            <wp:simplePos x="0" y="0"/>
            <wp:positionH relativeFrom="column">
              <wp:posOffset>1369060</wp:posOffset>
            </wp:positionH>
            <wp:positionV relativeFrom="paragraph">
              <wp:posOffset>587375</wp:posOffset>
            </wp:positionV>
            <wp:extent cx="3505200" cy="1558925"/>
            <wp:effectExtent l="0" t="0" r="0" b="0"/>
            <wp:wrapTopAndBottom/>
            <wp:docPr id="11" name="Picture 6" descr="page7image270672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page7image27067200"/>
                    <pic:cNvPicPr>
                      <a:picLocks/>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505200" cy="1558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646E">
        <w:rPr>
          <w:rFonts w:ascii="Times New Roman" w:eastAsia="Times New Roman" w:hAnsi="Times New Roman" w:cs="Times New Roman"/>
          <w:sz w:val="24"/>
          <w:szCs w:val="24"/>
          <w:lang w:val="en-IN"/>
        </w:rPr>
        <w:t xml:space="preserve">Maximum pooling, or max pooling, is a pooling operation that calculates the maximum, or largest, value in each patch of each feature map. This helps in </w:t>
      </w:r>
      <w:r w:rsidR="00947C9C" w:rsidRPr="0015646E">
        <w:rPr>
          <w:rFonts w:ascii="Times New Roman" w:eastAsia="Times New Roman" w:hAnsi="Times New Roman" w:cs="Times New Roman"/>
          <w:sz w:val="24"/>
          <w:szCs w:val="24"/>
          <w:lang w:val="en-IN"/>
        </w:rPr>
        <w:t>down sampling</w:t>
      </w:r>
      <w:r w:rsidRPr="0015646E">
        <w:rPr>
          <w:rFonts w:ascii="Times New Roman" w:eastAsia="Times New Roman" w:hAnsi="Times New Roman" w:cs="Times New Roman"/>
          <w:sz w:val="24"/>
          <w:szCs w:val="24"/>
          <w:lang w:val="en-IN"/>
        </w:rPr>
        <w:t xml:space="preserve"> of images and retaining the most important information</w:t>
      </w:r>
      <w:r w:rsidR="00947C9C">
        <w:rPr>
          <w:rFonts w:ascii="Times New Roman" w:eastAsia="Times New Roman" w:hAnsi="Times New Roman" w:cs="Times New Roman"/>
          <w:sz w:val="24"/>
          <w:szCs w:val="24"/>
          <w:lang w:val="en-IN"/>
        </w:rPr>
        <w:t>.[5][6]</w:t>
      </w:r>
      <w:r w:rsidRPr="0015646E">
        <w:rPr>
          <w:rFonts w:ascii="Times New Roman" w:eastAsia="Times New Roman" w:hAnsi="Times New Roman" w:cs="Times New Roman"/>
          <w:sz w:val="24"/>
          <w:szCs w:val="24"/>
          <w:lang w:val="en-IN"/>
        </w:rPr>
        <w:t xml:space="preserve"> </w:t>
      </w:r>
    </w:p>
    <w:p w14:paraId="0F42E093" w14:textId="53B5DB47" w:rsidR="0015646E" w:rsidRPr="0015646E" w:rsidRDefault="0015646E" w:rsidP="0015646E">
      <w:pPr>
        <w:spacing w:line="276" w:lineRule="auto"/>
        <w:jc w:val="center"/>
        <w:rPr>
          <w:rFonts w:ascii="Times New Roman" w:hAnsi="Times New Roman" w:cs="Times New Roman"/>
          <w:sz w:val="24"/>
          <w:szCs w:val="24"/>
        </w:rPr>
      </w:pPr>
      <w:r w:rsidRPr="005F2DEF">
        <w:rPr>
          <w:rFonts w:ascii="Times New Roman" w:hAnsi="Times New Roman" w:cs="Times New Roman"/>
          <w:sz w:val="24"/>
          <w:szCs w:val="24"/>
        </w:rPr>
        <w:t xml:space="preserve">Figure </w:t>
      </w:r>
      <w:r>
        <w:rPr>
          <w:rFonts w:ascii="Times New Roman" w:hAnsi="Times New Roman" w:cs="Times New Roman"/>
          <w:sz w:val="24"/>
          <w:szCs w:val="24"/>
        </w:rPr>
        <w:t>3</w:t>
      </w:r>
      <w:r w:rsidRPr="005F2DEF">
        <w:rPr>
          <w:rFonts w:ascii="Times New Roman" w:hAnsi="Times New Roman" w:cs="Times New Roman"/>
          <w:sz w:val="24"/>
          <w:szCs w:val="24"/>
        </w:rPr>
        <w:t xml:space="preserve"> Working of </w:t>
      </w:r>
      <w:r>
        <w:rPr>
          <w:rFonts w:ascii="Times New Roman" w:hAnsi="Times New Roman" w:cs="Times New Roman"/>
          <w:sz w:val="24"/>
          <w:szCs w:val="24"/>
        </w:rPr>
        <w:t>Max Pooling</w:t>
      </w:r>
    </w:p>
    <w:p w14:paraId="1557DCFD" w14:textId="363208AA" w:rsidR="00B90ECF" w:rsidRPr="00B90ECF" w:rsidRDefault="00B90ECF" w:rsidP="00B90ECF">
      <w:pPr>
        <w:tabs>
          <w:tab w:val="left" w:pos="1120"/>
        </w:tabs>
        <w:spacing w:line="0" w:lineRule="atLeast"/>
        <w:rPr>
          <w:rFonts w:ascii="Times New Roman" w:eastAsia="Times New Roman" w:hAnsi="Times New Roman" w:cs="Times New Roman"/>
          <w:sz w:val="24"/>
          <w:szCs w:val="24"/>
        </w:rPr>
      </w:pPr>
      <w:r w:rsidRPr="00B90ECF">
        <w:rPr>
          <w:rFonts w:ascii="Times New Roman" w:eastAsia="Times New Roman" w:hAnsi="Times New Roman" w:cs="Times New Roman"/>
          <w:sz w:val="24"/>
          <w:szCs w:val="24"/>
        </w:rPr>
        <w:t xml:space="preserve">The MFCC feature is one of the most essential methods for extracting a feature from an audio signal, and it is frequently utilized when working with audio signals. A signal's </w:t>
      </w:r>
      <w:r w:rsidR="008661E6" w:rsidRPr="00B90ECF">
        <w:rPr>
          <w:rFonts w:ascii="Times New Roman" w:eastAsia="Times New Roman" w:hAnsi="Times New Roman" w:cs="Times New Roman"/>
          <w:sz w:val="24"/>
          <w:szCs w:val="24"/>
        </w:rPr>
        <w:t>Mel</w:t>
      </w:r>
      <w:r w:rsidRPr="00B90ECF">
        <w:rPr>
          <w:rFonts w:ascii="Times New Roman" w:eastAsia="Times New Roman" w:hAnsi="Times New Roman" w:cs="Times New Roman"/>
          <w:sz w:val="24"/>
          <w:szCs w:val="24"/>
        </w:rPr>
        <w:t xml:space="preserve"> frequency cepstral coefficients (MFCCs) are a short group of characteristics (often 10–20) that succinctly define the overall shape of a spectral envelope.</w:t>
      </w:r>
    </w:p>
    <w:p w14:paraId="66C596A5" w14:textId="77777777" w:rsidR="00B90ECF" w:rsidRPr="00B90ECF" w:rsidRDefault="00B90ECF" w:rsidP="00B90ECF">
      <w:pPr>
        <w:tabs>
          <w:tab w:val="left" w:pos="1120"/>
        </w:tabs>
        <w:spacing w:line="0" w:lineRule="atLeast"/>
        <w:rPr>
          <w:rFonts w:ascii="Times New Roman" w:eastAsia="Times New Roman" w:hAnsi="Times New Roman" w:cs="Times New Roman"/>
          <w:sz w:val="24"/>
          <w:szCs w:val="24"/>
        </w:rPr>
      </w:pPr>
    </w:p>
    <w:p w14:paraId="453135BF" w14:textId="77777777" w:rsidR="00B90ECF" w:rsidRPr="00B90ECF" w:rsidRDefault="00B90ECF" w:rsidP="00B90ECF">
      <w:pPr>
        <w:tabs>
          <w:tab w:val="left" w:pos="1120"/>
        </w:tabs>
        <w:spacing w:line="0" w:lineRule="atLeast"/>
        <w:jc w:val="center"/>
        <w:rPr>
          <w:rFonts w:ascii="Times New Roman" w:eastAsia="Times New Roman" w:hAnsi="Times New Roman" w:cs="Times New Roman"/>
          <w:i/>
          <w:iCs/>
          <w:sz w:val="24"/>
          <w:szCs w:val="24"/>
        </w:rPr>
      </w:pPr>
      <w:r w:rsidRPr="00B90ECF">
        <w:rPr>
          <w:rFonts w:ascii="Times New Roman" w:eastAsia="Times New Roman" w:hAnsi="Times New Roman" w:cs="Times New Roman"/>
          <w:i/>
          <w:iCs/>
          <w:sz w:val="24"/>
          <w:szCs w:val="24"/>
        </w:rPr>
        <w:t xml:space="preserve">C(x(t)) = F </w:t>
      </w:r>
      <w:r w:rsidRPr="00B90ECF">
        <w:rPr>
          <w:rFonts w:ascii="Times New Roman" w:eastAsia="Times New Roman" w:hAnsi="Times New Roman" w:cs="Times New Roman"/>
          <w:i/>
          <w:iCs/>
          <w:sz w:val="24"/>
          <w:szCs w:val="24"/>
          <w:vertAlign w:val="superscript"/>
        </w:rPr>
        <w:t>-1</w:t>
      </w:r>
      <w:r w:rsidRPr="00B90ECF">
        <w:rPr>
          <w:rFonts w:ascii="Times New Roman" w:eastAsia="Times New Roman" w:hAnsi="Times New Roman" w:cs="Times New Roman"/>
          <w:i/>
          <w:iCs/>
          <w:sz w:val="24"/>
          <w:szCs w:val="24"/>
        </w:rPr>
        <w:t>[log(F(x(t))]</w:t>
      </w:r>
    </w:p>
    <w:p w14:paraId="0BE7B941" w14:textId="0F840609" w:rsidR="00B90ECF" w:rsidRDefault="00B90ECF" w:rsidP="00B90ECF">
      <w:pPr>
        <w:pStyle w:val="NormalWeb"/>
      </w:pPr>
      <w:r w:rsidRPr="00B90ECF">
        <w:t xml:space="preserve">MFCC defines the power spectral of one frame only but over time these spectral coefficient change and hence it was observed that appending these trajectories of features to the power spectral significantly improved the performance of ASR. These are known as delta coefficients. </w:t>
      </w:r>
    </w:p>
    <w:p w14:paraId="775CB39E" w14:textId="5DDD5BD4" w:rsidR="005F2DEF" w:rsidRDefault="005F2DEF" w:rsidP="005F2DEF">
      <w:pPr>
        <w:pStyle w:val="NormalWeb"/>
        <w:jc w:val="center"/>
        <w:rPr>
          <w:rFonts w:ascii="Cambria Math" w:hAnsi="Cambria Math" w:cs="Cambria Math"/>
          <w:vertAlign w:val="superscript"/>
        </w:rPr>
      </w:pPr>
      <w:r>
        <w:rPr>
          <w:rFonts w:ascii="Cambria Math" w:hAnsi="Cambria Math" w:cs="Cambria Math"/>
        </w:rPr>
        <w:t>𝑑</w:t>
      </w:r>
      <w:r>
        <w:rPr>
          <w:rFonts w:ascii="Cambria Math" w:hAnsi="Cambria Math" w:cs="Cambria Math"/>
          <w:vertAlign w:val="subscript"/>
        </w:rPr>
        <w:t>t</w:t>
      </w:r>
      <w:r>
        <w:t>=</w:t>
      </w:r>
      <w:r>
        <w:rPr>
          <w:rFonts w:ascii="Cambria Math" w:hAnsi="Cambria Math" w:cs="Cambria Math"/>
        </w:rPr>
        <w:t>𝛴</w:t>
      </w:r>
      <w:r>
        <w:rPr>
          <w:rFonts w:ascii="Cambria Math" w:hAnsi="Cambria Math" w:cs="Cambria Math"/>
          <w:vertAlign w:val="superscript"/>
        </w:rPr>
        <w:t>N</w:t>
      </w:r>
      <w:r>
        <w:rPr>
          <w:rFonts w:ascii="Cambria Math" w:hAnsi="Cambria Math" w:cs="Cambria Math"/>
          <w:vertAlign w:val="subscript"/>
        </w:rPr>
        <w:t>n=1</w:t>
      </w:r>
      <w:r>
        <w:t xml:space="preserve">( c </w:t>
      </w:r>
      <w:r>
        <w:rPr>
          <w:vertAlign w:val="subscript"/>
        </w:rPr>
        <w:t xml:space="preserve">t+n </w:t>
      </w:r>
      <w:r>
        <w:t xml:space="preserve">- </w:t>
      </w:r>
      <w:r>
        <w:t xml:space="preserve">c </w:t>
      </w:r>
      <w:r>
        <w:rPr>
          <w:vertAlign w:val="subscript"/>
        </w:rPr>
        <w:t>t</w:t>
      </w:r>
      <w:r>
        <w:rPr>
          <w:vertAlign w:val="subscript"/>
        </w:rPr>
        <w:t>-</w:t>
      </w:r>
      <w:r>
        <w:rPr>
          <w:vertAlign w:val="subscript"/>
        </w:rPr>
        <w:t>n</w:t>
      </w:r>
      <w:r>
        <w:t>) /</w:t>
      </w:r>
      <w:r w:rsidRPr="005F2DEF">
        <w:rPr>
          <w:rFonts w:ascii="Cambria Math" w:hAnsi="Cambria Math" w:cs="Cambria Math"/>
        </w:rPr>
        <w:t xml:space="preserve"> </w:t>
      </w:r>
      <w:r>
        <w:rPr>
          <w:rFonts w:ascii="Cambria Math" w:hAnsi="Cambria Math" w:cs="Cambria Math"/>
        </w:rPr>
        <w:t>2</w:t>
      </w:r>
      <w:r>
        <w:rPr>
          <w:rFonts w:ascii="Cambria Math" w:hAnsi="Cambria Math" w:cs="Cambria Math"/>
        </w:rPr>
        <w:t>𝛴</w:t>
      </w:r>
      <w:r>
        <w:rPr>
          <w:rFonts w:ascii="Cambria Math" w:hAnsi="Cambria Math" w:cs="Cambria Math"/>
          <w:vertAlign w:val="superscript"/>
        </w:rPr>
        <w:t>N</w:t>
      </w:r>
      <w:r>
        <w:rPr>
          <w:rFonts w:ascii="Cambria Math" w:hAnsi="Cambria Math" w:cs="Cambria Math"/>
          <w:vertAlign w:val="subscript"/>
        </w:rPr>
        <w:t>n=1</w:t>
      </w:r>
      <w:r>
        <w:rPr>
          <w:rFonts w:ascii="Cambria Math" w:hAnsi="Cambria Math" w:cs="Cambria Math"/>
          <w:vertAlign w:val="subscript"/>
        </w:rPr>
        <w:t xml:space="preserve"> </w:t>
      </w:r>
      <w:r>
        <w:rPr>
          <w:rFonts w:ascii="Cambria Math" w:hAnsi="Cambria Math" w:cs="Cambria Math"/>
        </w:rPr>
        <w:t>n</w:t>
      </w:r>
      <w:r>
        <w:rPr>
          <w:rFonts w:ascii="Cambria Math" w:hAnsi="Cambria Math" w:cs="Cambria Math"/>
          <w:vertAlign w:val="superscript"/>
        </w:rPr>
        <w:t>2</w:t>
      </w:r>
    </w:p>
    <w:p w14:paraId="1018B859" w14:textId="518621A9" w:rsidR="005F2DEF" w:rsidRPr="005F2DEF" w:rsidRDefault="005F2DEF" w:rsidP="005F2DEF">
      <w:pPr>
        <w:pStyle w:val="NormalWeb"/>
      </w:pPr>
      <w:r w:rsidRPr="005F2DEF">
        <w:t xml:space="preserve">Here </w:t>
      </w:r>
      <w:r w:rsidRPr="005F2DEF">
        <w:rPr>
          <w:rFonts w:ascii="Cambria Math" w:hAnsi="Cambria Math" w:cs="Cambria Math"/>
        </w:rPr>
        <w:t>𝑑𝑡</w:t>
      </w:r>
      <w:r w:rsidRPr="005F2DEF">
        <w:t xml:space="preserve">is a delta coefficient, from frame t computed in terms of the static coefficients </w:t>
      </w:r>
      <w:r w:rsidRPr="005F2DEF">
        <w:rPr>
          <w:rFonts w:ascii="Cambria Math" w:hAnsi="Cambria Math" w:cs="Cambria Math"/>
        </w:rPr>
        <w:t>𝑐𝑡</w:t>
      </w:r>
      <w:r w:rsidRPr="005F2DEF">
        <w:t>+</w:t>
      </w:r>
      <w:r w:rsidRPr="005F2DEF">
        <w:rPr>
          <w:rFonts w:ascii="Cambria Math" w:hAnsi="Cambria Math" w:cs="Cambria Math"/>
        </w:rPr>
        <w:t>𝑛</w:t>
      </w:r>
      <w:r w:rsidRPr="005F2DEF">
        <w:t xml:space="preserve"> to </w:t>
      </w:r>
      <w:r w:rsidRPr="005F2DEF">
        <w:rPr>
          <w:rFonts w:ascii="Cambria Math" w:hAnsi="Cambria Math" w:cs="Cambria Math"/>
        </w:rPr>
        <w:t>𝑐𝑡</w:t>
      </w:r>
      <w:r w:rsidRPr="005F2DEF">
        <w:t>−</w:t>
      </w:r>
      <w:r w:rsidRPr="005F2DEF">
        <w:rPr>
          <w:rFonts w:ascii="Cambria Math" w:hAnsi="Cambria Math" w:cs="Cambria Math"/>
        </w:rPr>
        <w:t>𝑛</w:t>
      </w:r>
      <w:r w:rsidRPr="005F2DEF">
        <w:t>. A typical value for N is 2 (derivative order).</w:t>
      </w:r>
    </w:p>
    <w:p w14:paraId="1285BE41" w14:textId="4F45365E" w:rsidR="006959A6" w:rsidRPr="0015646E" w:rsidRDefault="005B2C38" w:rsidP="00B90ECF">
      <w:pPr>
        <w:pStyle w:val="NormalWeb"/>
      </w:pPr>
      <w:r w:rsidRPr="0015117C">
        <w:t xml:space="preserve">CNN is one of the most common types of neural networks used to recognize and classify pictures. CNNs are commonly utilized in domains such as object detection, face recognition, and so on. </w:t>
      </w:r>
      <w:r w:rsidRPr="0015117C">
        <w:lastRenderedPageBreak/>
        <w:t>CNN image classifications takes an input image, processes it, and categorizes it into several groups. An input image is seen by computers as an array of pixels, with the number of pixels varying depending on the image resolution.</w:t>
      </w:r>
      <w:r w:rsidRPr="008464B6">
        <w:t xml:space="preserve"> The code for the Convolution neural network is written in Python [</w:t>
      </w:r>
      <w:r w:rsidR="008C3B7B">
        <w:t>1</w:t>
      </w:r>
      <w:r w:rsidRPr="008464B6">
        <w:t>] using Keras [</w:t>
      </w:r>
      <w:r w:rsidR="008C3B7B">
        <w:t>2</w:t>
      </w:r>
      <w:r>
        <w:t>]</w:t>
      </w:r>
      <w:r w:rsidRPr="008464B6">
        <w:t xml:space="preserve"> Package</w:t>
      </w:r>
      <w:r>
        <w:t>.</w:t>
      </w:r>
      <w:r w:rsidRPr="005B2C38">
        <w:t xml:space="preserve"> As we add more convolutional layers, the accuracy tends to saturate and then degrades quickly. Features learned from one of the previous layers are stacked with a new layer. So as the layers increase, almost certainly new features can be learned due to residual features which are extending from layers before.</w:t>
      </w:r>
    </w:p>
    <w:p w14:paraId="621B1E69" w14:textId="016C5E97" w:rsidR="00751B23" w:rsidRDefault="00751B23" w:rsidP="00751B23">
      <w:pPr>
        <w:tabs>
          <w:tab w:val="left" w:pos="1120"/>
        </w:tabs>
        <w:spacing w:line="0" w:lineRule="atLeast"/>
        <w:rPr>
          <w:rFonts w:ascii="Times New Roman" w:eastAsia="Times New Roman" w:hAnsi="Times New Roman"/>
          <w:i/>
          <w:iCs/>
          <w:sz w:val="24"/>
          <w:szCs w:val="24"/>
        </w:rPr>
      </w:pPr>
      <w:r>
        <w:rPr>
          <w:rFonts w:ascii="Times New Roman" w:eastAsia="Times New Roman" w:hAnsi="Times New Roman"/>
          <w:bCs/>
          <w:i/>
          <w:iCs/>
          <w:sz w:val="24"/>
          <w:szCs w:val="24"/>
        </w:rPr>
        <w:t>3</w:t>
      </w:r>
      <w:r w:rsidRPr="004F3B83">
        <w:rPr>
          <w:rFonts w:ascii="Times New Roman" w:eastAsia="Times New Roman" w:hAnsi="Times New Roman"/>
          <w:bCs/>
          <w:i/>
          <w:iCs/>
          <w:sz w:val="24"/>
          <w:szCs w:val="24"/>
        </w:rPr>
        <w:t>.</w:t>
      </w:r>
      <w:r>
        <w:rPr>
          <w:rFonts w:ascii="Times New Roman" w:eastAsia="Times New Roman" w:hAnsi="Times New Roman"/>
          <w:bCs/>
          <w:i/>
          <w:iCs/>
          <w:sz w:val="24"/>
          <w:szCs w:val="24"/>
        </w:rPr>
        <w:t>2</w:t>
      </w:r>
      <w:r w:rsidRPr="004F3B83">
        <w:rPr>
          <w:rFonts w:ascii="Times New Roman" w:eastAsia="Times New Roman" w:hAnsi="Times New Roman"/>
          <w:bCs/>
          <w:i/>
          <w:iCs/>
          <w:sz w:val="24"/>
          <w:szCs w:val="24"/>
        </w:rPr>
        <w:t xml:space="preserve"> </w:t>
      </w:r>
      <w:r w:rsidRPr="004F3B83">
        <w:rPr>
          <w:rFonts w:ascii="Times New Roman" w:eastAsia="Times New Roman" w:hAnsi="Times New Roman"/>
          <w:i/>
          <w:iCs/>
          <w:sz w:val="24"/>
          <w:szCs w:val="24"/>
        </w:rPr>
        <w:t xml:space="preserve"> </w:t>
      </w:r>
      <w:r w:rsidRPr="00751B23">
        <w:rPr>
          <w:rFonts w:ascii="Times New Roman" w:eastAsia="Times New Roman" w:hAnsi="Times New Roman"/>
          <w:i/>
          <w:iCs/>
          <w:sz w:val="24"/>
          <w:szCs w:val="24"/>
          <w:lang w:val="en-IN"/>
        </w:rPr>
        <w:t>Architecture of CNN</w:t>
      </w:r>
    </w:p>
    <w:p w14:paraId="2FE08EEB" w14:textId="4EA16332" w:rsidR="006959A6" w:rsidRDefault="005F2DEF" w:rsidP="00B90ECF">
      <w:pPr>
        <w:pStyle w:val="NormalWeb"/>
        <w:rPr>
          <w:lang w:val="en-IN" w:eastAsia="en-GB"/>
        </w:rPr>
      </w:pPr>
      <w:r>
        <w:rPr>
          <w:noProof/>
        </w:rPr>
        <w:drawing>
          <wp:anchor distT="0" distB="0" distL="114300" distR="114300" simplePos="0" relativeHeight="251661312" behindDoc="0" locked="0" layoutInCell="1" allowOverlap="1" wp14:anchorId="20675EBE" wp14:editId="236314C2">
            <wp:simplePos x="0" y="0"/>
            <wp:positionH relativeFrom="column">
              <wp:posOffset>2419612</wp:posOffset>
            </wp:positionH>
            <wp:positionV relativeFrom="paragraph">
              <wp:posOffset>-67310</wp:posOffset>
            </wp:positionV>
            <wp:extent cx="1424305" cy="2855595"/>
            <wp:effectExtent l="0" t="0" r="0" b="0"/>
            <wp:wrapThrough wrapText="bothSides">
              <wp:wrapPolygon edited="0">
                <wp:start x="0" y="0"/>
                <wp:lineTo x="0" y="21518"/>
                <wp:lineTo x="21379" y="21518"/>
                <wp:lineTo x="21379" y="0"/>
                <wp:lineTo x="0" y="0"/>
              </wp:wrapPolygon>
            </wp:wrapThrough>
            <wp:docPr id="9" name="Picture 48"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48" descr="Diagram&#10;&#10;Description automatically generated"/>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4305" cy="2855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D795E7" w14:textId="77777777" w:rsidR="006959A6" w:rsidRDefault="006959A6" w:rsidP="00B90ECF">
      <w:pPr>
        <w:pStyle w:val="NormalWeb"/>
        <w:rPr>
          <w:lang w:val="en-IN" w:eastAsia="en-GB"/>
        </w:rPr>
      </w:pPr>
    </w:p>
    <w:p w14:paraId="6D9E9229" w14:textId="77777777" w:rsidR="006959A6" w:rsidRDefault="006959A6" w:rsidP="00B90ECF">
      <w:pPr>
        <w:pStyle w:val="NormalWeb"/>
        <w:rPr>
          <w:lang w:val="en-IN" w:eastAsia="en-GB"/>
        </w:rPr>
      </w:pPr>
    </w:p>
    <w:p w14:paraId="775A2787" w14:textId="18EBCD06" w:rsidR="006959A6" w:rsidRDefault="006959A6" w:rsidP="00B90ECF">
      <w:pPr>
        <w:pStyle w:val="NormalWeb"/>
        <w:rPr>
          <w:lang w:val="en-IN" w:eastAsia="en-GB"/>
        </w:rPr>
      </w:pPr>
    </w:p>
    <w:p w14:paraId="29252CE2" w14:textId="0066D389" w:rsidR="005F2DEF" w:rsidRDefault="005F2DEF" w:rsidP="00B90ECF">
      <w:pPr>
        <w:pStyle w:val="NormalWeb"/>
        <w:rPr>
          <w:lang w:val="en-IN" w:eastAsia="en-GB"/>
        </w:rPr>
      </w:pPr>
    </w:p>
    <w:p w14:paraId="03CDE47F" w14:textId="0CC398AF" w:rsidR="005F2DEF" w:rsidRDefault="005F2DEF" w:rsidP="00B90ECF">
      <w:pPr>
        <w:pStyle w:val="NormalWeb"/>
        <w:rPr>
          <w:lang w:val="en-IN" w:eastAsia="en-GB"/>
        </w:rPr>
      </w:pPr>
    </w:p>
    <w:p w14:paraId="47CCA366" w14:textId="10A565BC" w:rsidR="005F2DEF" w:rsidRDefault="005F2DEF" w:rsidP="00B90ECF">
      <w:pPr>
        <w:pStyle w:val="NormalWeb"/>
        <w:rPr>
          <w:lang w:val="en-IN" w:eastAsia="en-GB"/>
        </w:rPr>
      </w:pPr>
    </w:p>
    <w:p w14:paraId="5A444B54" w14:textId="77777777" w:rsidR="000668B0" w:rsidRDefault="000668B0" w:rsidP="000668B0">
      <w:pPr>
        <w:shd w:val="clear" w:color="auto" w:fill="FFFFFF"/>
        <w:spacing w:before="100" w:beforeAutospacing="1" w:after="100" w:afterAutospacing="1"/>
        <w:jc w:val="center"/>
        <w:rPr>
          <w:rFonts w:ascii="TimesNewRomanPSMT" w:eastAsia="Times New Roman" w:hAnsi="TimesNewRomanPSMT" w:cs="Times New Roman"/>
          <w:sz w:val="24"/>
          <w:szCs w:val="22"/>
          <w:lang w:val="en-IN" w:eastAsia="en-GB"/>
        </w:rPr>
      </w:pPr>
    </w:p>
    <w:p w14:paraId="343CA36E" w14:textId="54904809" w:rsidR="005F2DEF" w:rsidRDefault="00751B23" w:rsidP="000668B0">
      <w:pPr>
        <w:shd w:val="clear" w:color="auto" w:fill="FFFFFF"/>
        <w:spacing w:before="100" w:beforeAutospacing="1" w:after="100" w:afterAutospacing="1"/>
        <w:jc w:val="center"/>
        <w:rPr>
          <w:rFonts w:ascii="TimesNewRomanPSMT" w:eastAsia="Times New Roman" w:hAnsi="TimesNewRomanPSMT" w:cs="Times New Roman"/>
          <w:sz w:val="24"/>
          <w:szCs w:val="22"/>
          <w:lang w:val="en-IN" w:eastAsia="en-GB"/>
        </w:rPr>
      </w:pPr>
      <w:r w:rsidRPr="00F718F4">
        <w:rPr>
          <w:rFonts w:ascii="TimesNewRomanPSMT" w:eastAsia="Times New Roman" w:hAnsi="TimesNewRomanPSMT" w:cs="Times New Roman"/>
          <w:sz w:val="24"/>
          <w:szCs w:val="22"/>
          <w:lang w:val="en-IN" w:eastAsia="en-GB"/>
        </w:rPr>
        <w:t xml:space="preserve">Figure </w:t>
      </w:r>
      <w:r w:rsidR="0015646E">
        <w:rPr>
          <w:rFonts w:ascii="TimesNewRomanPSMT" w:eastAsia="Times New Roman" w:hAnsi="TimesNewRomanPSMT" w:cs="Times New Roman"/>
          <w:sz w:val="24"/>
          <w:szCs w:val="22"/>
          <w:lang w:val="en-IN" w:eastAsia="en-GB"/>
        </w:rPr>
        <w:t>4</w:t>
      </w:r>
      <w:r w:rsidRPr="00F718F4">
        <w:rPr>
          <w:rFonts w:ascii="TimesNewRomanPSMT" w:eastAsia="Times New Roman" w:hAnsi="TimesNewRomanPSMT" w:cs="Times New Roman"/>
          <w:sz w:val="24"/>
          <w:szCs w:val="22"/>
          <w:lang w:val="en-IN" w:eastAsia="en-GB"/>
        </w:rPr>
        <w:t xml:space="preserve"> </w:t>
      </w:r>
      <w:r w:rsidRPr="00751B23">
        <w:rPr>
          <w:rFonts w:ascii="TimesNewRomanPSMT" w:eastAsia="Times New Roman" w:hAnsi="TimesNewRomanPSMT" w:cs="Times New Roman"/>
          <w:sz w:val="24"/>
          <w:szCs w:val="22"/>
          <w:lang w:val="en-IN" w:eastAsia="en-GB"/>
        </w:rPr>
        <w:t xml:space="preserve">Architecture of </w:t>
      </w:r>
      <w:r>
        <w:rPr>
          <w:rFonts w:ascii="TimesNewRomanPSMT" w:eastAsia="Times New Roman" w:hAnsi="TimesNewRomanPSMT" w:cs="Times New Roman"/>
          <w:sz w:val="24"/>
          <w:szCs w:val="22"/>
          <w:lang w:val="en-IN" w:eastAsia="en-GB"/>
        </w:rPr>
        <w:t>CNN</w:t>
      </w:r>
    </w:p>
    <w:p w14:paraId="5A2A13B1" w14:textId="726F2FDE" w:rsidR="00751B23" w:rsidRDefault="00751B23" w:rsidP="00751B23">
      <w:pPr>
        <w:tabs>
          <w:tab w:val="left" w:pos="1120"/>
        </w:tabs>
        <w:spacing w:line="0" w:lineRule="atLeast"/>
        <w:rPr>
          <w:rFonts w:ascii="Times New Roman" w:eastAsia="Times New Roman" w:hAnsi="Times New Roman"/>
          <w:b/>
          <w:bCs/>
          <w:i/>
          <w:iCs/>
          <w:sz w:val="24"/>
          <w:szCs w:val="24"/>
          <w:lang w:val="en-IN"/>
        </w:rPr>
      </w:pPr>
      <w:r>
        <w:rPr>
          <w:rFonts w:ascii="Times New Roman" w:eastAsia="Times New Roman" w:hAnsi="Times New Roman"/>
          <w:bCs/>
          <w:i/>
          <w:iCs/>
          <w:sz w:val="24"/>
          <w:szCs w:val="24"/>
        </w:rPr>
        <w:t>3</w:t>
      </w:r>
      <w:r w:rsidRPr="004F3B83">
        <w:rPr>
          <w:rFonts w:ascii="Times New Roman" w:eastAsia="Times New Roman" w:hAnsi="Times New Roman"/>
          <w:bCs/>
          <w:i/>
          <w:iCs/>
          <w:sz w:val="24"/>
          <w:szCs w:val="24"/>
        </w:rPr>
        <w:t>.</w:t>
      </w:r>
      <w:r>
        <w:rPr>
          <w:rFonts w:ascii="Times New Roman" w:eastAsia="Times New Roman" w:hAnsi="Times New Roman"/>
          <w:bCs/>
          <w:i/>
          <w:iCs/>
          <w:sz w:val="24"/>
          <w:szCs w:val="24"/>
        </w:rPr>
        <w:t>3</w:t>
      </w:r>
      <w:r w:rsidRPr="004F3B83">
        <w:rPr>
          <w:rFonts w:ascii="Times New Roman" w:eastAsia="Times New Roman" w:hAnsi="Times New Roman"/>
          <w:bCs/>
          <w:i/>
          <w:iCs/>
          <w:sz w:val="24"/>
          <w:szCs w:val="24"/>
        </w:rPr>
        <w:t xml:space="preserve"> </w:t>
      </w:r>
      <w:r w:rsidRPr="004F3B83">
        <w:rPr>
          <w:rFonts w:ascii="Times New Roman" w:eastAsia="Times New Roman" w:hAnsi="Times New Roman"/>
          <w:i/>
          <w:iCs/>
          <w:sz w:val="24"/>
          <w:szCs w:val="24"/>
        </w:rPr>
        <w:t xml:space="preserve"> </w:t>
      </w:r>
      <w:r w:rsidRPr="00751B23">
        <w:rPr>
          <w:rFonts w:ascii="Times New Roman" w:eastAsia="Times New Roman" w:hAnsi="Times New Roman"/>
          <w:i/>
          <w:iCs/>
          <w:sz w:val="24"/>
          <w:szCs w:val="24"/>
          <w:lang w:val="en-IN"/>
        </w:rPr>
        <w:t>Properties of Convolution Layer</w:t>
      </w:r>
      <w:r w:rsidRPr="00751B23">
        <w:rPr>
          <w:rFonts w:ascii="Times New Roman" w:eastAsia="Times New Roman" w:hAnsi="Times New Roman"/>
          <w:b/>
          <w:bCs/>
          <w:i/>
          <w:iCs/>
          <w:sz w:val="24"/>
          <w:szCs w:val="24"/>
          <w:lang w:val="en-IN"/>
        </w:rPr>
        <w:t xml:space="preserve"> </w:t>
      </w:r>
    </w:p>
    <w:p w14:paraId="2E8C59E0" w14:textId="5960B486" w:rsidR="000668B0" w:rsidRDefault="000668B0" w:rsidP="00751B23">
      <w:pPr>
        <w:tabs>
          <w:tab w:val="left" w:pos="1120"/>
        </w:tabs>
        <w:spacing w:line="0" w:lineRule="atLeast"/>
        <w:rPr>
          <w:rFonts w:ascii="Times New Roman" w:eastAsia="Times New Roman" w:hAnsi="Times New Roman"/>
          <w:b/>
          <w:bCs/>
          <w:i/>
          <w:iCs/>
          <w:sz w:val="24"/>
          <w:szCs w:val="24"/>
          <w:lang w:val="en-IN"/>
        </w:rPr>
      </w:pPr>
    </w:p>
    <w:p w14:paraId="0AB2F966" w14:textId="2D6FE785" w:rsidR="000668B0" w:rsidRPr="000668B0" w:rsidRDefault="000668B0" w:rsidP="000668B0">
      <w:pPr>
        <w:tabs>
          <w:tab w:val="left" w:pos="1120"/>
        </w:tabs>
        <w:spacing w:line="0" w:lineRule="atLeast"/>
        <w:rPr>
          <w:rFonts w:ascii="Times New Roman" w:eastAsia="Times New Roman" w:hAnsi="Times New Roman"/>
          <w:sz w:val="24"/>
          <w:szCs w:val="24"/>
          <w:lang w:val="en-IN"/>
        </w:rPr>
      </w:pPr>
      <w:r w:rsidRPr="000668B0">
        <w:rPr>
          <w:rFonts w:ascii="Times New Roman" w:eastAsia="Times New Roman" w:hAnsi="Times New Roman"/>
          <w:sz w:val="24"/>
          <w:szCs w:val="24"/>
          <w:lang w:val="en-IN"/>
        </w:rPr>
        <w:t>As observed after every few stacked layers input of the primary layer gets added to the last layer. This enables features to be learned efficiently by deeper layers. A variety of operations can be performed on the two layers like addition, average, concatenation etc. Taking inspiration from this architecture, I used a block structure as shown in Fig</w:t>
      </w:r>
      <w:r>
        <w:rPr>
          <w:rFonts w:ascii="Times New Roman" w:eastAsia="Times New Roman" w:hAnsi="Times New Roman"/>
          <w:sz w:val="24"/>
          <w:szCs w:val="24"/>
          <w:lang w:val="en-IN"/>
        </w:rPr>
        <w:t>ure</w:t>
      </w:r>
      <w:r w:rsidRPr="000668B0">
        <w:rPr>
          <w:rFonts w:ascii="Times New Roman" w:eastAsia="Times New Roman" w:hAnsi="Times New Roman"/>
          <w:sz w:val="24"/>
          <w:szCs w:val="24"/>
          <w:lang w:val="en-IN"/>
        </w:rPr>
        <w:t xml:space="preserve"> </w:t>
      </w:r>
      <w:r w:rsidR="0015646E">
        <w:rPr>
          <w:rFonts w:ascii="Times New Roman" w:eastAsia="Times New Roman" w:hAnsi="Times New Roman"/>
          <w:sz w:val="24"/>
          <w:szCs w:val="24"/>
          <w:lang w:val="en-IN"/>
        </w:rPr>
        <w:t>4</w:t>
      </w:r>
      <w:r w:rsidRPr="000668B0">
        <w:rPr>
          <w:rFonts w:ascii="Times New Roman" w:eastAsia="Times New Roman" w:hAnsi="Times New Roman"/>
          <w:sz w:val="24"/>
          <w:szCs w:val="24"/>
          <w:lang w:val="en-IN"/>
        </w:rPr>
        <w:t xml:space="preserve">. Additional details of the convolution layers are given in </w:t>
      </w:r>
      <w:r>
        <w:rPr>
          <w:rFonts w:ascii="Times New Roman" w:eastAsia="Times New Roman" w:hAnsi="Times New Roman"/>
          <w:sz w:val="24"/>
          <w:szCs w:val="24"/>
          <w:lang w:val="en-IN"/>
        </w:rPr>
        <w:t>T</w:t>
      </w:r>
      <w:r w:rsidRPr="000668B0">
        <w:rPr>
          <w:rFonts w:ascii="Times New Roman" w:eastAsia="Times New Roman" w:hAnsi="Times New Roman"/>
          <w:sz w:val="24"/>
          <w:szCs w:val="24"/>
          <w:lang w:val="en-IN"/>
        </w:rPr>
        <w:t xml:space="preserve">able 1. </w:t>
      </w:r>
    </w:p>
    <w:p w14:paraId="5B81814A" w14:textId="77777777" w:rsidR="00751B23" w:rsidRDefault="00751B23" w:rsidP="00751B23">
      <w:pPr>
        <w:tabs>
          <w:tab w:val="left" w:pos="1120"/>
        </w:tabs>
        <w:spacing w:line="0" w:lineRule="atLeast"/>
        <w:rPr>
          <w:rFonts w:ascii="Times New Roman" w:eastAsia="Times New Roman" w:hAnsi="Times New Roman"/>
          <w:b/>
          <w:bCs/>
          <w:i/>
          <w:iCs/>
          <w:sz w:val="24"/>
          <w:szCs w:val="24"/>
          <w:lang w:val="en-IN"/>
        </w:rPr>
      </w:pPr>
    </w:p>
    <w:p w14:paraId="481C9AAC" w14:textId="1249CEB3" w:rsidR="00751B23" w:rsidRDefault="00751B23" w:rsidP="00751B23">
      <w:pPr>
        <w:tabs>
          <w:tab w:val="left" w:pos="1120"/>
        </w:tabs>
        <w:spacing w:line="0" w:lineRule="atLeast"/>
        <w:jc w:val="center"/>
        <w:rPr>
          <w:rFonts w:ascii="Times New Roman" w:eastAsia="Times New Roman" w:hAnsi="Times New Roman" w:cs="Times New Roman"/>
          <w:sz w:val="24"/>
          <w:szCs w:val="24"/>
          <w:lang w:val="en-IN" w:eastAsia="en-GB"/>
        </w:rPr>
      </w:pPr>
      <w:r w:rsidRPr="00751B23">
        <w:rPr>
          <w:rFonts w:ascii="Times New Roman" w:eastAsia="Times New Roman" w:hAnsi="Times New Roman" w:cs="Times New Roman"/>
          <w:b/>
          <w:bCs/>
          <w:sz w:val="24"/>
          <w:szCs w:val="24"/>
          <w:lang w:val="en-IN" w:eastAsia="en-GB"/>
        </w:rPr>
        <w:t>Table 1.</w:t>
      </w:r>
      <w:r w:rsidRPr="00751B23">
        <w:rPr>
          <w:rFonts w:ascii="Times New Roman" w:eastAsia="Times New Roman" w:hAnsi="Times New Roman" w:cs="Times New Roman"/>
          <w:sz w:val="24"/>
          <w:szCs w:val="24"/>
          <w:lang w:val="en-IN" w:eastAsia="en-GB"/>
        </w:rPr>
        <w:t xml:space="preserve"> Properties of each convolution layer in the proposed architecture</w:t>
      </w:r>
    </w:p>
    <w:p w14:paraId="348B6233" w14:textId="77777777" w:rsidR="00751B23" w:rsidRPr="00751B23" w:rsidRDefault="00751B23" w:rsidP="00751B23">
      <w:pPr>
        <w:tabs>
          <w:tab w:val="left" w:pos="1120"/>
        </w:tabs>
        <w:spacing w:line="0" w:lineRule="atLeast"/>
        <w:jc w:val="center"/>
        <w:rPr>
          <w:rFonts w:ascii="Times New Roman" w:eastAsia="Times New Roman" w:hAnsi="Times New Roman" w:cs="Times New Roman"/>
          <w:sz w:val="24"/>
          <w:szCs w:val="24"/>
          <w:lang w:val="en-IN" w:eastAsia="en-GB"/>
        </w:rPr>
      </w:pPr>
    </w:p>
    <w:tbl>
      <w:tblPr>
        <w:tblW w:w="8412" w:type="dxa"/>
        <w:jc w:val="center"/>
        <w:tblInd w:w="0" w:type="dxa"/>
        <w:tblBorders>
          <w:insideH w:val="single" w:sz="4" w:space="0" w:color="auto"/>
          <w:insideV w:val="single" w:sz="4" w:space="0" w:color="auto"/>
        </w:tblBorders>
        <w:tblCellMar>
          <w:top w:w="37" w:type="dxa"/>
          <w:left w:w="0" w:type="dxa"/>
          <w:bottom w:w="0" w:type="dxa"/>
          <w:right w:w="115" w:type="dxa"/>
        </w:tblCellMar>
        <w:tblLook w:val="04A0" w:firstRow="1" w:lastRow="0" w:firstColumn="1" w:lastColumn="0" w:noHBand="0" w:noVBand="1"/>
      </w:tblPr>
      <w:tblGrid>
        <w:gridCol w:w="2613"/>
        <w:gridCol w:w="2227"/>
        <w:gridCol w:w="1851"/>
        <w:gridCol w:w="1721"/>
      </w:tblGrid>
      <w:tr w:rsidR="005F069B" w:rsidRPr="00376895" w14:paraId="72A38489" w14:textId="77777777" w:rsidTr="000668B0">
        <w:trPr>
          <w:trHeight w:val="428"/>
          <w:jc w:val="center"/>
        </w:trPr>
        <w:tc>
          <w:tcPr>
            <w:tcW w:w="2613" w:type="dxa"/>
            <w:shd w:val="clear" w:color="auto" w:fill="auto"/>
          </w:tcPr>
          <w:p w14:paraId="58AB50F7" w14:textId="77777777" w:rsidR="005F069B" w:rsidRPr="00376895" w:rsidRDefault="005F069B" w:rsidP="00376895">
            <w:pPr>
              <w:spacing w:line="259" w:lineRule="auto"/>
              <w:ind w:left="122"/>
              <w:jc w:val="center"/>
              <w:rPr>
                <w:rFonts w:ascii="Times New Roman" w:eastAsia="Times New Roman" w:hAnsi="Times New Roman" w:cs="Times New Roman"/>
                <w:sz w:val="24"/>
                <w:szCs w:val="24"/>
              </w:rPr>
            </w:pPr>
            <w:r w:rsidRPr="00376895">
              <w:rPr>
                <w:rFonts w:ascii="Times New Roman" w:hAnsi="Times New Roman" w:cs="Times New Roman"/>
                <w:b/>
                <w:sz w:val="24"/>
                <w:szCs w:val="24"/>
              </w:rPr>
              <w:t>Layer Number</w:t>
            </w:r>
          </w:p>
        </w:tc>
        <w:tc>
          <w:tcPr>
            <w:tcW w:w="2227" w:type="dxa"/>
            <w:shd w:val="clear" w:color="auto" w:fill="auto"/>
          </w:tcPr>
          <w:p w14:paraId="3F4DF55D" w14:textId="77777777" w:rsidR="005F069B" w:rsidRPr="00376895" w:rsidRDefault="005F069B" w:rsidP="00376895">
            <w:pPr>
              <w:spacing w:line="259" w:lineRule="auto"/>
              <w:jc w:val="center"/>
              <w:rPr>
                <w:rFonts w:ascii="Times New Roman" w:eastAsia="Times New Roman" w:hAnsi="Times New Roman" w:cs="Times New Roman"/>
                <w:sz w:val="24"/>
                <w:szCs w:val="24"/>
              </w:rPr>
            </w:pPr>
            <w:r w:rsidRPr="00376895">
              <w:rPr>
                <w:rFonts w:ascii="Times New Roman" w:hAnsi="Times New Roman" w:cs="Times New Roman"/>
                <w:b/>
                <w:sz w:val="24"/>
                <w:szCs w:val="24"/>
              </w:rPr>
              <w:t>Properties Kernel Size</w:t>
            </w:r>
          </w:p>
        </w:tc>
        <w:tc>
          <w:tcPr>
            <w:tcW w:w="1851" w:type="dxa"/>
            <w:shd w:val="clear" w:color="auto" w:fill="auto"/>
          </w:tcPr>
          <w:p w14:paraId="2CCABE43" w14:textId="77777777" w:rsidR="005F069B" w:rsidRPr="00376895" w:rsidRDefault="005F069B" w:rsidP="00376895">
            <w:pPr>
              <w:spacing w:line="259" w:lineRule="auto"/>
              <w:jc w:val="center"/>
              <w:rPr>
                <w:rFonts w:ascii="Times New Roman" w:eastAsia="Times New Roman" w:hAnsi="Times New Roman" w:cs="Times New Roman"/>
                <w:sz w:val="24"/>
                <w:szCs w:val="24"/>
              </w:rPr>
            </w:pPr>
            <w:r w:rsidRPr="00376895">
              <w:rPr>
                <w:rFonts w:ascii="Times New Roman" w:hAnsi="Times New Roman" w:cs="Times New Roman"/>
                <w:b/>
                <w:sz w:val="24"/>
                <w:szCs w:val="24"/>
              </w:rPr>
              <w:t>Filter</w:t>
            </w:r>
          </w:p>
        </w:tc>
        <w:tc>
          <w:tcPr>
            <w:tcW w:w="1721" w:type="dxa"/>
            <w:shd w:val="clear" w:color="auto" w:fill="auto"/>
          </w:tcPr>
          <w:p w14:paraId="78F1E322" w14:textId="77777777" w:rsidR="005F069B" w:rsidRPr="00376895" w:rsidRDefault="005F069B" w:rsidP="00376895">
            <w:pPr>
              <w:spacing w:line="259" w:lineRule="auto"/>
              <w:jc w:val="center"/>
              <w:rPr>
                <w:rFonts w:ascii="Times New Roman" w:eastAsia="Times New Roman" w:hAnsi="Times New Roman" w:cs="Times New Roman"/>
                <w:sz w:val="24"/>
                <w:szCs w:val="24"/>
              </w:rPr>
            </w:pPr>
            <w:r w:rsidRPr="00376895">
              <w:rPr>
                <w:rFonts w:ascii="Times New Roman" w:hAnsi="Times New Roman" w:cs="Times New Roman"/>
                <w:b/>
                <w:sz w:val="24"/>
                <w:szCs w:val="24"/>
              </w:rPr>
              <w:t>Activation</w:t>
            </w:r>
          </w:p>
        </w:tc>
      </w:tr>
      <w:tr w:rsidR="005F069B" w:rsidRPr="00376895" w14:paraId="2D4C087F" w14:textId="77777777" w:rsidTr="000668B0">
        <w:trPr>
          <w:trHeight w:val="425"/>
          <w:jc w:val="center"/>
        </w:trPr>
        <w:tc>
          <w:tcPr>
            <w:tcW w:w="2613" w:type="dxa"/>
            <w:shd w:val="clear" w:color="auto" w:fill="auto"/>
          </w:tcPr>
          <w:p w14:paraId="06207F46" w14:textId="77777777" w:rsidR="005F069B" w:rsidRPr="00376895" w:rsidRDefault="005F069B" w:rsidP="00376895">
            <w:pPr>
              <w:spacing w:line="259" w:lineRule="auto"/>
              <w:ind w:left="122"/>
              <w:jc w:val="center"/>
              <w:rPr>
                <w:rFonts w:ascii="Times New Roman" w:eastAsia="Times New Roman" w:hAnsi="Times New Roman" w:cs="Times New Roman"/>
                <w:sz w:val="24"/>
                <w:szCs w:val="24"/>
              </w:rPr>
            </w:pPr>
            <w:r w:rsidRPr="00376895">
              <w:rPr>
                <w:rFonts w:ascii="Times New Roman" w:hAnsi="Times New Roman" w:cs="Times New Roman"/>
                <w:b/>
                <w:sz w:val="24"/>
                <w:szCs w:val="24"/>
              </w:rPr>
              <w:t>Conv_2D_1</w:t>
            </w:r>
          </w:p>
        </w:tc>
        <w:tc>
          <w:tcPr>
            <w:tcW w:w="2227" w:type="dxa"/>
            <w:shd w:val="clear" w:color="auto" w:fill="auto"/>
          </w:tcPr>
          <w:p w14:paraId="27BF4B84" w14:textId="77777777" w:rsidR="005F069B" w:rsidRPr="00376895" w:rsidRDefault="005F069B" w:rsidP="00376895">
            <w:pPr>
              <w:spacing w:line="259" w:lineRule="auto"/>
              <w:jc w:val="center"/>
              <w:rPr>
                <w:rFonts w:ascii="Times New Roman" w:eastAsia="Times New Roman" w:hAnsi="Times New Roman" w:cs="Times New Roman"/>
                <w:sz w:val="24"/>
                <w:szCs w:val="24"/>
              </w:rPr>
            </w:pPr>
            <w:r w:rsidRPr="00376895">
              <w:rPr>
                <w:rFonts w:ascii="Times New Roman" w:hAnsi="Times New Roman" w:cs="Times New Roman"/>
                <w:sz w:val="24"/>
                <w:szCs w:val="24"/>
              </w:rPr>
              <w:t>(3,5)</w:t>
            </w:r>
          </w:p>
        </w:tc>
        <w:tc>
          <w:tcPr>
            <w:tcW w:w="1851" w:type="dxa"/>
            <w:shd w:val="clear" w:color="auto" w:fill="auto"/>
          </w:tcPr>
          <w:p w14:paraId="70C0CB6F" w14:textId="77777777" w:rsidR="005F069B" w:rsidRPr="00376895" w:rsidRDefault="005F069B" w:rsidP="00376895">
            <w:pPr>
              <w:spacing w:line="259" w:lineRule="auto"/>
              <w:ind w:left="228"/>
              <w:jc w:val="center"/>
              <w:rPr>
                <w:rFonts w:ascii="Times New Roman" w:eastAsia="Times New Roman" w:hAnsi="Times New Roman" w:cs="Times New Roman"/>
                <w:sz w:val="24"/>
                <w:szCs w:val="24"/>
              </w:rPr>
            </w:pPr>
            <w:r w:rsidRPr="00376895">
              <w:rPr>
                <w:rFonts w:ascii="Times New Roman" w:hAnsi="Times New Roman" w:cs="Times New Roman"/>
                <w:sz w:val="24"/>
                <w:szCs w:val="24"/>
              </w:rPr>
              <w:t>16</w:t>
            </w:r>
          </w:p>
        </w:tc>
        <w:tc>
          <w:tcPr>
            <w:tcW w:w="1721" w:type="dxa"/>
            <w:shd w:val="clear" w:color="auto" w:fill="auto"/>
          </w:tcPr>
          <w:p w14:paraId="2F496247" w14:textId="77777777" w:rsidR="005F069B" w:rsidRPr="00376895" w:rsidRDefault="005F069B" w:rsidP="00376895">
            <w:pPr>
              <w:spacing w:line="259" w:lineRule="auto"/>
              <w:ind w:left="228"/>
              <w:jc w:val="center"/>
              <w:rPr>
                <w:rFonts w:ascii="Times New Roman" w:eastAsia="Times New Roman" w:hAnsi="Times New Roman" w:cs="Times New Roman"/>
                <w:sz w:val="24"/>
                <w:szCs w:val="24"/>
              </w:rPr>
            </w:pPr>
            <w:r w:rsidRPr="00376895">
              <w:rPr>
                <w:rFonts w:ascii="Times New Roman" w:hAnsi="Times New Roman" w:cs="Times New Roman"/>
                <w:sz w:val="24"/>
                <w:szCs w:val="24"/>
              </w:rPr>
              <w:t>Tanh</w:t>
            </w:r>
          </w:p>
        </w:tc>
      </w:tr>
      <w:tr w:rsidR="005F069B" w:rsidRPr="00376895" w14:paraId="3F9402E1" w14:textId="77777777" w:rsidTr="000668B0">
        <w:trPr>
          <w:trHeight w:val="428"/>
          <w:jc w:val="center"/>
        </w:trPr>
        <w:tc>
          <w:tcPr>
            <w:tcW w:w="2613" w:type="dxa"/>
            <w:shd w:val="clear" w:color="auto" w:fill="auto"/>
          </w:tcPr>
          <w:p w14:paraId="58EECDA5" w14:textId="77777777" w:rsidR="005F069B" w:rsidRPr="00376895" w:rsidRDefault="005F069B" w:rsidP="00376895">
            <w:pPr>
              <w:spacing w:line="259" w:lineRule="auto"/>
              <w:ind w:left="122"/>
              <w:jc w:val="center"/>
              <w:rPr>
                <w:rFonts w:ascii="Times New Roman" w:eastAsia="Times New Roman" w:hAnsi="Times New Roman" w:cs="Times New Roman"/>
                <w:b/>
                <w:sz w:val="24"/>
                <w:szCs w:val="24"/>
              </w:rPr>
            </w:pPr>
            <w:r w:rsidRPr="00376895">
              <w:rPr>
                <w:rFonts w:ascii="Times New Roman" w:hAnsi="Times New Roman" w:cs="Times New Roman"/>
                <w:b/>
                <w:sz w:val="24"/>
                <w:szCs w:val="24"/>
              </w:rPr>
              <w:t>Conv_2D_2</w:t>
            </w:r>
          </w:p>
        </w:tc>
        <w:tc>
          <w:tcPr>
            <w:tcW w:w="2227" w:type="dxa"/>
            <w:shd w:val="clear" w:color="auto" w:fill="auto"/>
          </w:tcPr>
          <w:p w14:paraId="5C542727" w14:textId="77777777" w:rsidR="005F069B" w:rsidRPr="00376895" w:rsidRDefault="005F069B" w:rsidP="00376895">
            <w:pPr>
              <w:spacing w:line="259" w:lineRule="auto"/>
              <w:jc w:val="center"/>
              <w:rPr>
                <w:rFonts w:ascii="Times New Roman" w:eastAsia="Times New Roman" w:hAnsi="Times New Roman" w:cs="Times New Roman"/>
                <w:sz w:val="24"/>
                <w:szCs w:val="24"/>
              </w:rPr>
            </w:pPr>
            <w:r w:rsidRPr="00376895">
              <w:rPr>
                <w:rFonts w:ascii="Times New Roman" w:hAnsi="Times New Roman" w:cs="Times New Roman"/>
                <w:sz w:val="24"/>
                <w:szCs w:val="24"/>
              </w:rPr>
              <w:t>(3,5)</w:t>
            </w:r>
          </w:p>
        </w:tc>
        <w:tc>
          <w:tcPr>
            <w:tcW w:w="1851" w:type="dxa"/>
            <w:shd w:val="clear" w:color="auto" w:fill="auto"/>
          </w:tcPr>
          <w:p w14:paraId="236EF8CF" w14:textId="77777777" w:rsidR="005F069B" w:rsidRPr="00376895" w:rsidRDefault="005F069B" w:rsidP="00376895">
            <w:pPr>
              <w:spacing w:line="259" w:lineRule="auto"/>
              <w:ind w:left="228"/>
              <w:jc w:val="center"/>
              <w:rPr>
                <w:rFonts w:ascii="Times New Roman" w:eastAsia="Times New Roman" w:hAnsi="Times New Roman" w:cs="Times New Roman"/>
                <w:sz w:val="24"/>
                <w:szCs w:val="24"/>
              </w:rPr>
            </w:pPr>
            <w:r w:rsidRPr="00376895">
              <w:rPr>
                <w:rFonts w:ascii="Times New Roman" w:eastAsia="Times New Roman" w:hAnsi="Times New Roman" w:cs="Times New Roman"/>
                <w:sz w:val="24"/>
                <w:szCs w:val="24"/>
              </w:rPr>
              <w:t>32</w:t>
            </w:r>
          </w:p>
        </w:tc>
        <w:tc>
          <w:tcPr>
            <w:tcW w:w="1721" w:type="dxa"/>
            <w:shd w:val="clear" w:color="auto" w:fill="auto"/>
          </w:tcPr>
          <w:p w14:paraId="734BD76A" w14:textId="77777777" w:rsidR="005F069B" w:rsidRPr="00376895" w:rsidRDefault="005F069B" w:rsidP="00376895">
            <w:pPr>
              <w:spacing w:line="259" w:lineRule="auto"/>
              <w:ind w:left="228"/>
              <w:jc w:val="center"/>
              <w:rPr>
                <w:rFonts w:ascii="Times New Roman" w:eastAsia="Times New Roman" w:hAnsi="Times New Roman" w:cs="Times New Roman"/>
                <w:sz w:val="24"/>
                <w:szCs w:val="24"/>
              </w:rPr>
            </w:pPr>
            <w:r w:rsidRPr="00376895">
              <w:rPr>
                <w:rFonts w:ascii="Times New Roman" w:hAnsi="Times New Roman" w:cs="Times New Roman"/>
                <w:sz w:val="24"/>
                <w:szCs w:val="24"/>
              </w:rPr>
              <w:t>Tanh</w:t>
            </w:r>
          </w:p>
        </w:tc>
      </w:tr>
      <w:tr w:rsidR="005F069B" w:rsidRPr="00376895" w14:paraId="12F3870B" w14:textId="77777777" w:rsidTr="000668B0">
        <w:trPr>
          <w:trHeight w:val="428"/>
          <w:jc w:val="center"/>
        </w:trPr>
        <w:tc>
          <w:tcPr>
            <w:tcW w:w="2613" w:type="dxa"/>
            <w:shd w:val="clear" w:color="auto" w:fill="auto"/>
          </w:tcPr>
          <w:p w14:paraId="2C3F57DE" w14:textId="77777777" w:rsidR="005F069B" w:rsidRPr="00376895" w:rsidRDefault="005F069B" w:rsidP="00376895">
            <w:pPr>
              <w:spacing w:line="259" w:lineRule="auto"/>
              <w:ind w:left="122"/>
              <w:jc w:val="center"/>
              <w:rPr>
                <w:rFonts w:ascii="Times New Roman" w:eastAsia="Times New Roman" w:hAnsi="Times New Roman" w:cs="Times New Roman"/>
                <w:sz w:val="24"/>
                <w:szCs w:val="24"/>
              </w:rPr>
            </w:pPr>
            <w:r w:rsidRPr="00376895">
              <w:rPr>
                <w:rFonts w:ascii="Times New Roman" w:hAnsi="Times New Roman" w:cs="Times New Roman"/>
                <w:b/>
                <w:sz w:val="24"/>
                <w:szCs w:val="24"/>
              </w:rPr>
              <w:t>Max Pool</w:t>
            </w:r>
          </w:p>
        </w:tc>
        <w:tc>
          <w:tcPr>
            <w:tcW w:w="2227" w:type="dxa"/>
            <w:shd w:val="clear" w:color="auto" w:fill="auto"/>
          </w:tcPr>
          <w:p w14:paraId="151AA93B" w14:textId="77777777" w:rsidR="005F069B" w:rsidRPr="00376895" w:rsidRDefault="005F069B" w:rsidP="00376895">
            <w:pPr>
              <w:spacing w:line="259" w:lineRule="auto"/>
              <w:jc w:val="center"/>
              <w:rPr>
                <w:rFonts w:ascii="Times New Roman" w:eastAsia="Times New Roman" w:hAnsi="Times New Roman" w:cs="Times New Roman"/>
                <w:sz w:val="24"/>
                <w:szCs w:val="24"/>
              </w:rPr>
            </w:pPr>
            <w:r w:rsidRPr="00376895">
              <w:rPr>
                <w:rFonts w:ascii="Times New Roman" w:hAnsi="Times New Roman" w:cs="Times New Roman"/>
                <w:sz w:val="24"/>
                <w:szCs w:val="24"/>
              </w:rPr>
              <w:t>Pool size = (2, 5)</w:t>
            </w:r>
          </w:p>
        </w:tc>
        <w:tc>
          <w:tcPr>
            <w:tcW w:w="1851" w:type="dxa"/>
            <w:shd w:val="clear" w:color="auto" w:fill="auto"/>
          </w:tcPr>
          <w:p w14:paraId="3ADAFE25" w14:textId="77777777" w:rsidR="005F069B" w:rsidRPr="00376895" w:rsidRDefault="005F069B" w:rsidP="00376895">
            <w:pPr>
              <w:spacing w:line="259" w:lineRule="auto"/>
              <w:ind w:left="228"/>
              <w:jc w:val="center"/>
              <w:rPr>
                <w:rFonts w:ascii="Times New Roman" w:eastAsia="Times New Roman" w:hAnsi="Times New Roman" w:cs="Times New Roman"/>
                <w:sz w:val="24"/>
                <w:szCs w:val="24"/>
              </w:rPr>
            </w:pPr>
          </w:p>
        </w:tc>
        <w:tc>
          <w:tcPr>
            <w:tcW w:w="1721" w:type="dxa"/>
            <w:shd w:val="clear" w:color="auto" w:fill="auto"/>
          </w:tcPr>
          <w:p w14:paraId="7E54B6BE" w14:textId="77777777" w:rsidR="005F069B" w:rsidRPr="00376895" w:rsidRDefault="005F069B" w:rsidP="00376895">
            <w:pPr>
              <w:spacing w:line="259" w:lineRule="auto"/>
              <w:ind w:left="228"/>
              <w:jc w:val="center"/>
              <w:rPr>
                <w:rFonts w:ascii="Times New Roman" w:eastAsia="Times New Roman" w:hAnsi="Times New Roman" w:cs="Times New Roman"/>
                <w:sz w:val="24"/>
                <w:szCs w:val="24"/>
              </w:rPr>
            </w:pPr>
          </w:p>
        </w:tc>
      </w:tr>
      <w:tr w:rsidR="005F069B" w:rsidRPr="00376895" w14:paraId="3FB4D126" w14:textId="77777777" w:rsidTr="000668B0">
        <w:trPr>
          <w:trHeight w:val="428"/>
          <w:jc w:val="center"/>
        </w:trPr>
        <w:tc>
          <w:tcPr>
            <w:tcW w:w="2613" w:type="dxa"/>
            <w:shd w:val="clear" w:color="auto" w:fill="auto"/>
          </w:tcPr>
          <w:p w14:paraId="239079C1" w14:textId="77777777" w:rsidR="005F069B" w:rsidRPr="00376895" w:rsidRDefault="005F069B" w:rsidP="00376895">
            <w:pPr>
              <w:spacing w:line="259" w:lineRule="auto"/>
              <w:ind w:left="122"/>
              <w:jc w:val="center"/>
              <w:rPr>
                <w:rFonts w:ascii="Times New Roman" w:eastAsia="Times New Roman" w:hAnsi="Times New Roman" w:cs="Times New Roman"/>
                <w:sz w:val="24"/>
                <w:szCs w:val="24"/>
              </w:rPr>
            </w:pPr>
            <w:r w:rsidRPr="00376895">
              <w:rPr>
                <w:rFonts w:ascii="Times New Roman" w:hAnsi="Times New Roman" w:cs="Times New Roman"/>
                <w:b/>
                <w:sz w:val="24"/>
                <w:szCs w:val="24"/>
              </w:rPr>
              <w:t>Conv_2D_3</w:t>
            </w:r>
          </w:p>
        </w:tc>
        <w:tc>
          <w:tcPr>
            <w:tcW w:w="2227" w:type="dxa"/>
            <w:shd w:val="clear" w:color="auto" w:fill="auto"/>
          </w:tcPr>
          <w:p w14:paraId="789BA2E6" w14:textId="77777777" w:rsidR="005F069B" w:rsidRPr="00376895" w:rsidRDefault="005F069B" w:rsidP="00376895">
            <w:pPr>
              <w:spacing w:line="259" w:lineRule="auto"/>
              <w:jc w:val="center"/>
              <w:rPr>
                <w:rFonts w:ascii="Times New Roman" w:eastAsia="Times New Roman" w:hAnsi="Times New Roman" w:cs="Times New Roman"/>
                <w:sz w:val="24"/>
                <w:szCs w:val="24"/>
              </w:rPr>
            </w:pPr>
            <w:r w:rsidRPr="00376895">
              <w:rPr>
                <w:rFonts w:ascii="Times New Roman" w:hAnsi="Times New Roman" w:cs="Times New Roman"/>
                <w:sz w:val="24"/>
                <w:szCs w:val="24"/>
              </w:rPr>
              <w:t>(5,5)</w:t>
            </w:r>
          </w:p>
        </w:tc>
        <w:tc>
          <w:tcPr>
            <w:tcW w:w="1851" w:type="dxa"/>
            <w:shd w:val="clear" w:color="auto" w:fill="auto"/>
          </w:tcPr>
          <w:p w14:paraId="05C53DD4" w14:textId="77777777" w:rsidR="005F069B" w:rsidRPr="00376895" w:rsidRDefault="005F069B" w:rsidP="00376895">
            <w:pPr>
              <w:spacing w:line="259" w:lineRule="auto"/>
              <w:ind w:left="228"/>
              <w:jc w:val="center"/>
              <w:rPr>
                <w:rFonts w:ascii="Times New Roman" w:eastAsia="Times New Roman" w:hAnsi="Times New Roman" w:cs="Times New Roman"/>
                <w:sz w:val="24"/>
                <w:szCs w:val="24"/>
              </w:rPr>
            </w:pPr>
            <w:r w:rsidRPr="00376895">
              <w:rPr>
                <w:rFonts w:ascii="Times New Roman" w:hAnsi="Times New Roman" w:cs="Times New Roman"/>
                <w:sz w:val="24"/>
                <w:szCs w:val="24"/>
              </w:rPr>
              <w:t>64</w:t>
            </w:r>
          </w:p>
        </w:tc>
        <w:tc>
          <w:tcPr>
            <w:tcW w:w="1721" w:type="dxa"/>
            <w:shd w:val="clear" w:color="auto" w:fill="auto"/>
          </w:tcPr>
          <w:p w14:paraId="7AE1B39F" w14:textId="77777777" w:rsidR="005F069B" w:rsidRPr="00376895" w:rsidRDefault="005F069B" w:rsidP="00376895">
            <w:pPr>
              <w:spacing w:line="259" w:lineRule="auto"/>
              <w:ind w:left="228"/>
              <w:jc w:val="center"/>
              <w:rPr>
                <w:rFonts w:ascii="Times New Roman" w:eastAsia="Times New Roman" w:hAnsi="Times New Roman" w:cs="Times New Roman"/>
                <w:sz w:val="24"/>
                <w:szCs w:val="24"/>
              </w:rPr>
            </w:pPr>
            <w:r w:rsidRPr="00376895">
              <w:rPr>
                <w:rFonts w:ascii="Times New Roman" w:hAnsi="Times New Roman" w:cs="Times New Roman"/>
                <w:sz w:val="24"/>
                <w:szCs w:val="24"/>
              </w:rPr>
              <w:t>Tanh</w:t>
            </w:r>
          </w:p>
        </w:tc>
      </w:tr>
      <w:tr w:rsidR="005F069B" w:rsidRPr="00376895" w14:paraId="2725D2EE" w14:textId="77777777" w:rsidTr="000668B0">
        <w:trPr>
          <w:trHeight w:val="425"/>
          <w:jc w:val="center"/>
        </w:trPr>
        <w:tc>
          <w:tcPr>
            <w:tcW w:w="2613" w:type="dxa"/>
            <w:shd w:val="clear" w:color="auto" w:fill="auto"/>
          </w:tcPr>
          <w:p w14:paraId="16C87859" w14:textId="77777777" w:rsidR="005F069B" w:rsidRPr="00376895" w:rsidRDefault="005F069B" w:rsidP="00376895">
            <w:pPr>
              <w:spacing w:line="259" w:lineRule="auto"/>
              <w:ind w:left="122"/>
              <w:jc w:val="center"/>
              <w:rPr>
                <w:rFonts w:ascii="Times New Roman" w:eastAsia="Times New Roman" w:hAnsi="Times New Roman" w:cs="Times New Roman"/>
                <w:sz w:val="24"/>
                <w:szCs w:val="24"/>
              </w:rPr>
            </w:pPr>
            <w:r w:rsidRPr="00376895">
              <w:rPr>
                <w:rFonts w:ascii="Times New Roman" w:hAnsi="Times New Roman" w:cs="Times New Roman"/>
                <w:b/>
                <w:sz w:val="24"/>
                <w:szCs w:val="24"/>
              </w:rPr>
              <w:t>Conv_2D_4</w:t>
            </w:r>
          </w:p>
        </w:tc>
        <w:tc>
          <w:tcPr>
            <w:tcW w:w="2227" w:type="dxa"/>
            <w:shd w:val="clear" w:color="auto" w:fill="auto"/>
          </w:tcPr>
          <w:p w14:paraId="23BDA422" w14:textId="77777777" w:rsidR="005F069B" w:rsidRPr="00376895" w:rsidRDefault="005F069B" w:rsidP="00376895">
            <w:pPr>
              <w:spacing w:line="259" w:lineRule="auto"/>
              <w:jc w:val="center"/>
              <w:rPr>
                <w:rFonts w:ascii="Times New Roman" w:eastAsia="Times New Roman" w:hAnsi="Times New Roman" w:cs="Times New Roman"/>
                <w:sz w:val="24"/>
                <w:szCs w:val="24"/>
              </w:rPr>
            </w:pPr>
            <w:r w:rsidRPr="00376895">
              <w:rPr>
                <w:rFonts w:ascii="Times New Roman" w:hAnsi="Times New Roman" w:cs="Times New Roman"/>
                <w:sz w:val="24"/>
                <w:szCs w:val="24"/>
              </w:rPr>
              <w:t>(5,5)</w:t>
            </w:r>
          </w:p>
        </w:tc>
        <w:tc>
          <w:tcPr>
            <w:tcW w:w="1851" w:type="dxa"/>
            <w:shd w:val="clear" w:color="auto" w:fill="auto"/>
          </w:tcPr>
          <w:p w14:paraId="3D4E6FDD" w14:textId="77777777" w:rsidR="005F069B" w:rsidRPr="00376895" w:rsidRDefault="005F069B" w:rsidP="00376895">
            <w:pPr>
              <w:spacing w:line="259" w:lineRule="auto"/>
              <w:jc w:val="center"/>
              <w:rPr>
                <w:rFonts w:ascii="Times New Roman" w:eastAsia="Times New Roman" w:hAnsi="Times New Roman" w:cs="Times New Roman"/>
                <w:sz w:val="24"/>
                <w:szCs w:val="24"/>
              </w:rPr>
            </w:pPr>
            <w:r w:rsidRPr="00376895">
              <w:rPr>
                <w:rFonts w:ascii="Times New Roman" w:hAnsi="Times New Roman" w:cs="Times New Roman"/>
                <w:sz w:val="24"/>
                <w:szCs w:val="24"/>
              </w:rPr>
              <w:t xml:space="preserve">    126</w:t>
            </w:r>
          </w:p>
        </w:tc>
        <w:tc>
          <w:tcPr>
            <w:tcW w:w="1721" w:type="dxa"/>
            <w:shd w:val="clear" w:color="auto" w:fill="auto"/>
          </w:tcPr>
          <w:p w14:paraId="05263E04" w14:textId="77777777" w:rsidR="005F069B" w:rsidRPr="00376895" w:rsidRDefault="005F069B" w:rsidP="00376895">
            <w:pPr>
              <w:spacing w:line="259" w:lineRule="auto"/>
              <w:jc w:val="center"/>
              <w:rPr>
                <w:rFonts w:ascii="Times New Roman" w:eastAsia="Times New Roman" w:hAnsi="Times New Roman" w:cs="Times New Roman"/>
                <w:sz w:val="24"/>
                <w:szCs w:val="24"/>
              </w:rPr>
            </w:pPr>
            <w:r w:rsidRPr="00376895">
              <w:rPr>
                <w:rFonts w:ascii="Times New Roman" w:hAnsi="Times New Roman" w:cs="Times New Roman"/>
                <w:sz w:val="24"/>
                <w:szCs w:val="24"/>
              </w:rPr>
              <w:t xml:space="preserve">    Tanh</w:t>
            </w:r>
          </w:p>
        </w:tc>
      </w:tr>
      <w:tr w:rsidR="005F069B" w:rsidRPr="00376895" w14:paraId="1C516D3C" w14:textId="77777777" w:rsidTr="000668B0">
        <w:trPr>
          <w:trHeight w:val="428"/>
          <w:jc w:val="center"/>
        </w:trPr>
        <w:tc>
          <w:tcPr>
            <w:tcW w:w="2613" w:type="dxa"/>
            <w:shd w:val="clear" w:color="auto" w:fill="auto"/>
          </w:tcPr>
          <w:p w14:paraId="7119C621" w14:textId="77777777" w:rsidR="005F069B" w:rsidRPr="00376895" w:rsidRDefault="005F069B" w:rsidP="00376895">
            <w:pPr>
              <w:spacing w:line="259" w:lineRule="auto"/>
              <w:ind w:left="122"/>
              <w:jc w:val="center"/>
              <w:rPr>
                <w:rFonts w:ascii="Times New Roman" w:eastAsia="Times New Roman" w:hAnsi="Times New Roman" w:cs="Times New Roman"/>
                <w:sz w:val="24"/>
                <w:szCs w:val="24"/>
              </w:rPr>
            </w:pPr>
            <w:r w:rsidRPr="00376895">
              <w:rPr>
                <w:rFonts w:ascii="Times New Roman" w:hAnsi="Times New Roman" w:cs="Times New Roman"/>
                <w:b/>
                <w:sz w:val="24"/>
                <w:szCs w:val="24"/>
              </w:rPr>
              <w:t>Max Pool</w:t>
            </w:r>
          </w:p>
        </w:tc>
        <w:tc>
          <w:tcPr>
            <w:tcW w:w="2227" w:type="dxa"/>
            <w:shd w:val="clear" w:color="auto" w:fill="auto"/>
          </w:tcPr>
          <w:p w14:paraId="04D2DFBF" w14:textId="77777777" w:rsidR="005F069B" w:rsidRPr="00376895" w:rsidRDefault="005F069B" w:rsidP="00376895">
            <w:pPr>
              <w:spacing w:line="259" w:lineRule="auto"/>
              <w:jc w:val="center"/>
              <w:rPr>
                <w:rFonts w:ascii="Times New Roman" w:eastAsia="Times New Roman" w:hAnsi="Times New Roman" w:cs="Times New Roman"/>
                <w:sz w:val="24"/>
                <w:szCs w:val="24"/>
              </w:rPr>
            </w:pPr>
            <w:r w:rsidRPr="00376895">
              <w:rPr>
                <w:rFonts w:ascii="Times New Roman" w:hAnsi="Times New Roman" w:cs="Times New Roman"/>
                <w:sz w:val="24"/>
                <w:szCs w:val="24"/>
              </w:rPr>
              <w:t>Pool size = (2, 5)</w:t>
            </w:r>
          </w:p>
        </w:tc>
        <w:tc>
          <w:tcPr>
            <w:tcW w:w="1851" w:type="dxa"/>
            <w:shd w:val="clear" w:color="auto" w:fill="auto"/>
          </w:tcPr>
          <w:p w14:paraId="28DE4A53" w14:textId="77777777" w:rsidR="005F069B" w:rsidRPr="00376895" w:rsidRDefault="005F069B" w:rsidP="00376895">
            <w:pPr>
              <w:spacing w:line="259" w:lineRule="auto"/>
              <w:jc w:val="center"/>
              <w:rPr>
                <w:rFonts w:ascii="Times New Roman" w:eastAsia="Times New Roman" w:hAnsi="Times New Roman" w:cs="Times New Roman"/>
                <w:sz w:val="24"/>
                <w:szCs w:val="24"/>
              </w:rPr>
            </w:pPr>
          </w:p>
        </w:tc>
        <w:tc>
          <w:tcPr>
            <w:tcW w:w="1721" w:type="dxa"/>
            <w:shd w:val="clear" w:color="auto" w:fill="auto"/>
          </w:tcPr>
          <w:p w14:paraId="72D624DF" w14:textId="77777777" w:rsidR="005F069B" w:rsidRPr="00376895" w:rsidRDefault="005F069B" w:rsidP="00376895">
            <w:pPr>
              <w:spacing w:line="259" w:lineRule="auto"/>
              <w:jc w:val="center"/>
              <w:rPr>
                <w:rFonts w:ascii="Times New Roman" w:eastAsia="Times New Roman" w:hAnsi="Times New Roman" w:cs="Times New Roman"/>
                <w:sz w:val="24"/>
                <w:szCs w:val="24"/>
              </w:rPr>
            </w:pPr>
          </w:p>
        </w:tc>
      </w:tr>
    </w:tbl>
    <w:p w14:paraId="212EF1D5" w14:textId="77777777" w:rsidR="000668B0" w:rsidRDefault="000668B0" w:rsidP="005310AA">
      <w:pPr>
        <w:pStyle w:val="NormalWeb"/>
      </w:pPr>
    </w:p>
    <w:p w14:paraId="57C5A42B" w14:textId="6E703FC2" w:rsidR="00C030F5" w:rsidRDefault="00C030F5" w:rsidP="005310AA">
      <w:pPr>
        <w:pStyle w:val="NormalWeb"/>
      </w:pPr>
      <w:r>
        <w:t xml:space="preserve">To </w:t>
      </w:r>
      <w:r w:rsidR="008661E6">
        <w:t>standardize</w:t>
      </w:r>
      <w:r>
        <w:t xml:space="preserve"> our results, we used the following architecture (Table </w:t>
      </w:r>
      <w:r w:rsidR="000668B0">
        <w:t>2</w:t>
      </w:r>
      <w:r>
        <w:t>) to use each of the models.</w:t>
      </w:r>
    </w:p>
    <w:p w14:paraId="634AF48E" w14:textId="4C472B2D" w:rsidR="000668B0" w:rsidRPr="000668B0" w:rsidRDefault="000668B0" w:rsidP="000668B0">
      <w:pPr>
        <w:tabs>
          <w:tab w:val="left" w:pos="1120"/>
        </w:tabs>
        <w:spacing w:line="0" w:lineRule="atLeast"/>
        <w:jc w:val="center"/>
        <w:rPr>
          <w:lang w:val="en-IN" w:eastAsia="en-GB"/>
        </w:rPr>
      </w:pPr>
      <w:r w:rsidRPr="00751B23">
        <w:rPr>
          <w:rFonts w:ascii="Times New Roman" w:eastAsia="Times New Roman" w:hAnsi="Times New Roman" w:cs="Times New Roman"/>
          <w:b/>
          <w:bCs/>
          <w:sz w:val="24"/>
          <w:szCs w:val="24"/>
          <w:lang w:val="en-IN" w:eastAsia="en-GB"/>
        </w:rPr>
        <w:t xml:space="preserve">Table </w:t>
      </w:r>
      <w:r>
        <w:rPr>
          <w:rFonts w:ascii="Times New Roman" w:eastAsia="Times New Roman" w:hAnsi="Times New Roman" w:cs="Times New Roman"/>
          <w:b/>
          <w:bCs/>
          <w:sz w:val="24"/>
          <w:szCs w:val="24"/>
          <w:lang w:val="en-IN" w:eastAsia="en-GB"/>
        </w:rPr>
        <w:t>2</w:t>
      </w:r>
      <w:r w:rsidRPr="00751B23">
        <w:rPr>
          <w:rFonts w:ascii="Times New Roman" w:eastAsia="Times New Roman" w:hAnsi="Times New Roman" w:cs="Times New Roman"/>
          <w:b/>
          <w:bCs/>
          <w:sz w:val="24"/>
          <w:szCs w:val="24"/>
          <w:lang w:val="en-IN" w:eastAsia="en-GB"/>
        </w:rPr>
        <w:t>.</w:t>
      </w:r>
      <w:r w:rsidRPr="00751B23">
        <w:rPr>
          <w:rFonts w:ascii="Times New Roman" w:eastAsia="Times New Roman" w:hAnsi="Times New Roman" w:cs="Times New Roman"/>
          <w:sz w:val="24"/>
          <w:szCs w:val="24"/>
          <w:lang w:val="en-IN" w:eastAsia="en-GB"/>
        </w:rPr>
        <w:t xml:space="preserve"> </w:t>
      </w:r>
      <w:r>
        <w:rPr>
          <w:rFonts w:ascii="Times New Roman" w:eastAsia="Times New Roman" w:hAnsi="Times New Roman" w:cs="Times New Roman"/>
          <w:sz w:val="24"/>
          <w:szCs w:val="24"/>
          <w:lang w:val="en-IN" w:eastAsia="en-GB"/>
        </w:rPr>
        <w:t xml:space="preserve">Complete </w:t>
      </w:r>
      <w:r w:rsidRPr="000668B0">
        <w:rPr>
          <w:rFonts w:ascii="Times New Roman" w:hAnsi="Times New Roman" w:cs="Times New Roman"/>
          <w:sz w:val="24"/>
          <w:szCs w:val="24"/>
          <w:lang w:val="en-IN" w:eastAsia="en-GB"/>
        </w:rPr>
        <w:t>Architecture of Network Used</w:t>
      </w:r>
      <w:r w:rsidRPr="000668B0">
        <w:rPr>
          <w:sz w:val="24"/>
          <w:szCs w:val="24"/>
          <w:lang w:val="en-IN" w:eastAsia="en-GB"/>
        </w:rPr>
        <w:t xml:space="preserve"> </w:t>
      </w:r>
    </w:p>
    <w:p w14:paraId="20B09F82" w14:textId="77777777" w:rsidR="000668B0" w:rsidRPr="000668B0" w:rsidRDefault="000668B0" w:rsidP="000668B0">
      <w:pPr>
        <w:tabs>
          <w:tab w:val="left" w:pos="1120"/>
        </w:tabs>
        <w:spacing w:line="0" w:lineRule="atLeast"/>
        <w:jc w:val="center"/>
        <w:rPr>
          <w:rFonts w:ascii="Times New Roman" w:eastAsia="Times New Roman" w:hAnsi="Times New Roman" w:cs="Times New Roman"/>
          <w:sz w:val="24"/>
          <w:szCs w:val="24"/>
          <w:lang w:val="en-IN" w:eastAsia="en-GB"/>
        </w:rPr>
      </w:pPr>
    </w:p>
    <w:tbl>
      <w:tblPr>
        <w:tblW w:w="9822" w:type="dxa"/>
        <w:tblInd w:w="10" w:type="dxa"/>
        <w:tblBorders>
          <w:insideH w:val="single" w:sz="4" w:space="0" w:color="auto"/>
          <w:insideV w:val="single" w:sz="4" w:space="0" w:color="auto"/>
        </w:tblBorders>
        <w:tblCellMar>
          <w:top w:w="165" w:type="dxa"/>
          <w:left w:w="115" w:type="dxa"/>
          <w:bottom w:w="0" w:type="dxa"/>
          <w:right w:w="115" w:type="dxa"/>
        </w:tblCellMar>
        <w:tblLook w:val="04A0" w:firstRow="1" w:lastRow="0" w:firstColumn="1" w:lastColumn="0" w:noHBand="0" w:noVBand="1"/>
      </w:tblPr>
      <w:tblGrid>
        <w:gridCol w:w="3274"/>
        <w:gridCol w:w="3274"/>
        <w:gridCol w:w="3274"/>
      </w:tblGrid>
      <w:tr w:rsidR="00C030F5" w14:paraId="7E42E2EE" w14:textId="77777777" w:rsidTr="000668B0">
        <w:trPr>
          <w:trHeight w:val="297"/>
        </w:trPr>
        <w:tc>
          <w:tcPr>
            <w:tcW w:w="3274" w:type="dxa"/>
            <w:shd w:val="clear" w:color="auto" w:fill="auto"/>
            <w:vAlign w:val="center"/>
          </w:tcPr>
          <w:p w14:paraId="5437E90D"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b/>
                <w:sz w:val="24"/>
                <w:szCs w:val="24"/>
              </w:rPr>
              <w:t>Layer Number</w:t>
            </w:r>
          </w:p>
        </w:tc>
        <w:tc>
          <w:tcPr>
            <w:tcW w:w="3274" w:type="dxa"/>
            <w:shd w:val="clear" w:color="auto" w:fill="auto"/>
            <w:vAlign w:val="center"/>
          </w:tcPr>
          <w:p w14:paraId="7FF472FB"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b/>
                <w:sz w:val="24"/>
                <w:szCs w:val="24"/>
              </w:rPr>
              <w:t>Name</w:t>
            </w:r>
          </w:p>
        </w:tc>
        <w:tc>
          <w:tcPr>
            <w:tcW w:w="3274" w:type="dxa"/>
            <w:shd w:val="clear" w:color="auto" w:fill="auto"/>
            <w:vAlign w:val="center"/>
          </w:tcPr>
          <w:p w14:paraId="5FEC1087"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b/>
                <w:sz w:val="24"/>
                <w:szCs w:val="24"/>
              </w:rPr>
              <w:t>Specifications</w:t>
            </w:r>
          </w:p>
        </w:tc>
      </w:tr>
      <w:tr w:rsidR="00C030F5" w14:paraId="2FF2399D" w14:textId="77777777" w:rsidTr="000668B0">
        <w:trPr>
          <w:trHeight w:val="230"/>
        </w:trPr>
        <w:tc>
          <w:tcPr>
            <w:tcW w:w="3274" w:type="dxa"/>
            <w:shd w:val="clear" w:color="auto" w:fill="auto"/>
          </w:tcPr>
          <w:p w14:paraId="6708C722"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sz w:val="24"/>
                <w:szCs w:val="24"/>
              </w:rPr>
              <w:t>1</w:t>
            </w:r>
          </w:p>
        </w:tc>
        <w:tc>
          <w:tcPr>
            <w:tcW w:w="3274" w:type="dxa"/>
            <w:shd w:val="clear" w:color="auto" w:fill="auto"/>
          </w:tcPr>
          <w:p w14:paraId="56CC5B29"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sz w:val="24"/>
                <w:szCs w:val="24"/>
              </w:rPr>
              <w:t>Input Layer</w:t>
            </w:r>
          </w:p>
        </w:tc>
        <w:tc>
          <w:tcPr>
            <w:tcW w:w="3274" w:type="dxa"/>
            <w:shd w:val="clear" w:color="auto" w:fill="auto"/>
          </w:tcPr>
          <w:p w14:paraId="78D21EBD" w14:textId="77777777" w:rsidR="00C030F5" w:rsidRPr="00376895" w:rsidRDefault="00C030F5" w:rsidP="00376895">
            <w:pPr>
              <w:spacing w:line="259" w:lineRule="auto"/>
              <w:jc w:val="center"/>
              <w:rPr>
                <w:rFonts w:eastAsia="Times New Roman" w:cs="Times New Roman"/>
                <w:sz w:val="24"/>
                <w:szCs w:val="24"/>
              </w:rPr>
            </w:pPr>
            <w:r w:rsidRPr="00376895">
              <w:rPr>
                <w:rFonts w:cs="Calibri"/>
                <w:sz w:val="24"/>
                <w:szCs w:val="24"/>
              </w:rPr>
              <w:t>Resize according to requirements of architecture</w:t>
            </w:r>
          </w:p>
        </w:tc>
      </w:tr>
      <w:tr w:rsidR="00C030F5" w14:paraId="41AA6004" w14:textId="77777777" w:rsidTr="000668B0">
        <w:trPr>
          <w:trHeight w:val="297"/>
        </w:trPr>
        <w:tc>
          <w:tcPr>
            <w:tcW w:w="3274" w:type="dxa"/>
            <w:shd w:val="clear" w:color="auto" w:fill="auto"/>
          </w:tcPr>
          <w:p w14:paraId="7A9906BC"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sz w:val="24"/>
                <w:szCs w:val="24"/>
              </w:rPr>
              <w:t>2</w:t>
            </w:r>
          </w:p>
        </w:tc>
        <w:tc>
          <w:tcPr>
            <w:tcW w:w="3274" w:type="dxa"/>
            <w:shd w:val="clear" w:color="auto" w:fill="auto"/>
          </w:tcPr>
          <w:p w14:paraId="5BA45E2B" w14:textId="2104152A" w:rsidR="00C030F5" w:rsidRPr="00376895" w:rsidRDefault="00C030F5" w:rsidP="00376895">
            <w:pPr>
              <w:spacing w:line="259" w:lineRule="auto"/>
              <w:ind w:right="20"/>
              <w:jc w:val="center"/>
              <w:rPr>
                <w:rFonts w:eastAsia="Times New Roman" w:cs="Times New Roman"/>
                <w:sz w:val="24"/>
                <w:szCs w:val="24"/>
              </w:rPr>
            </w:pPr>
            <w:r w:rsidRPr="00376895">
              <w:rPr>
                <w:rFonts w:cs="Calibri"/>
                <w:sz w:val="24"/>
                <w:szCs w:val="24"/>
              </w:rPr>
              <w:t xml:space="preserve">Existing </w:t>
            </w:r>
            <w:r w:rsidR="0015646E">
              <w:rPr>
                <w:rFonts w:cs="Calibri"/>
                <w:sz w:val="24"/>
                <w:szCs w:val="24"/>
              </w:rPr>
              <w:t>Convolutional Layers (from Table 1)</w:t>
            </w:r>
          </w:p>
        </w:tc>
        <w:tc>
          <w:tcPr>
            <w:tcW w:w="3274" w:type="dxa"/>
            <w:shd w:val="clear" w:color="auto" w:fill="auto"/>
          </w:tcPr>
          <w:p w14:paraId="4BBD8BD6"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sz w:val="24"/>
                <w:szCs w:val="24"/>
              </w:rPr>
              <w:t>-</w:t>
            </w:r>
          </w:p>
        </w:tc>
      </w:tr>
      <w:tr w:rsidR="00C030F5" w14:paraId="3BE0A651" w14:textId="77777777" w:rsidTr="000668B0">
        <w:trPr>
          <w:trHeight w:val="297"/>
        </w:trPr>
        <w:tc>
          <w:tcPr>
            <w:tcW w:w="3274" w:type="dxa"/>
            <w:shd w:val="clear" w:color="auto" w:fill="auto"/>
            <w:vAlign w:val="center"/>
          </w:tcPr>
          <w:p w14:paraId="40325A09"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sz w:val="24"/>
                <w:szCs w:val="24"/>
              </w:rPr>
              <w:t>3</w:t>
            </w:r>
          </w:p>
        </w:tc>
        <w:tc>
          <w:tcPr>
            <w:tcW w:w="3274" w:type="dxa"/>
            <w:shd w:val="clear" w:color="auto" w:fill="auto"/>
            <w:vAlign w:val="center"/>
          </w:tcPr>
          <w:p w14:paraId="66B4EA47"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sz w:val="24"/>
                <w:szCs w:val="24"/>
              </w:rPr>
              <w:t>Flatten</w:t>
            </w:r>
          </w:p>
        </w:tc>
        <w:tc>
          <w:tcPr>
            <w:tcW w:w="3274" w:type="dxa"/>
            <w:shd w:val="clear" w:color="auto" w:fill="auto"/>
            <w:vAlign w:val="center"/>
          </w:tcPr>
          <w:p w14:paraId="458C8BEC"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sz w:val="24"/>
                <w:szCs w:val="24"/>
              </w:rPr>
              <w:t>-</w:t>
            </w:r>
          </w:p>
        </w:tc>
      </w:tr>
      <w:tr w:rsidR="00C030F5" w14:paraId="31C7F2A3" w14:textId="77777777" w:rsidTr="000668B0">
        <w:trPr>
          <w:trHeight w:val="283"/>
        </w:trPr>
        <w:tc>
          <w:tcPr>
            <w:tcW w:w="3274" w:type="dxa"/>
            <w:shd w:val="clear" w:color="auto" w:fill="auto"/>
          </w:tcPr>
          <w:p w14:paraId="34593324"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sz w:val="24"/>
                <w:szCs w:val="24"/>
              </w:rPr>
              <w:t>4</w:t>
            </w:r>
          </w:p>
        </w:tc>
        <w:tc>
          <w:tcPr>
            <w:tcW w:w="3274" w:type="dxa"/>
            <w:shd w:val="clear" w:color="auto" w:fill="auto"/>
          </w:tcPr>
          <w:p w14:paraId="5D0BAB04"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sz w:val="24"/>
                <w:szCs w:val="24"/>
              </w:rPr>
              <w:t>Dense</w:t>
            </w:r>
          </w:p>
        </w:tc>
        <w:tc>
          <w:tcPr>
            <w:tcW w:w="3274" w:type="dxa"/>
            <w:shd w:val="clear" w:color="auto" w:fill="auto"/>
          </w:tcPr>
          <w:p w14:paraId="23ACA879" w14:textId="77777777" w:rsidR="00C030F5" w:rsidRPr="00376895" w:rsidRDefault="00C030F5" w:rsidP="00751B23">
            <w:pPr>
              <w:spacing w:line="259" w:lineRule="auto"/>
              <w:ind w:right="338"/>
              <w:jc w:val="center"/>
              <w:rPr>
                <w:rFonts w:eastAsia="Times New Roman" w:cs="Times New Roman"/>
                <w:sz w:val="24"/>
                <w:szCs w:val="24"/>
              </w:rPr>
            </w:pPr>
            <w:r w:rsidRPr="00376895">
              <w:rPr>
                <w:rFonts w:cs="Calibri"/>
                <w:sz w:val="24"/>
                <w:szCs w:val="24"/>
              </w:rPr>
              <w:t>Activation = Tanh Shape = 128</w:t>
            </w:r>
          </w:p>
        </w:tc>
      </w:tr>
      <w:tr w:rsidR="00C030F5" w14:paraId="4FC5D4BE" w14:textId="77777777" w:rsidTr="000668B0">
        <w:trPr>
          <w:trHeight w:val="469"/>
        </w:trPr>
        <w:tc>
          <w:tcPr>
            <w:tcW w:w="3274" w:type="dxa"/>
            <w:shd w:val="clear" w:color="auto" w:fill="auto"/>
          </w:tcPr>
          <w:p w14:paraId="5EB43865"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sz w:val="24"/>
                <w:szCs w:val="24"/>
              </w:rPr>
              <w:t>5</w:t>
            </w:r>
          </w:p>
        </w:tc>
        <w:tc>
          <w:tcPr>
            <w:tcW w:w="3274" w:type="dxa"/>
            <w:shd w:val="clear" w:color="auto" w:fill="auto"/>
          </w:tcPr>
          <w:p w14:paraId="42E46B16"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sz w:val="24"/>
                <w:szCs w:val="24"/>
              </w:rPr>
              <w:t>Dense</w:t>
            </w:r>
          </w:p>
        </w:tc>
        <w:tc>
          <w:tcPr>
            <w:tcW w:w="3274" w:type="dxa"/>
            <w:shd w:val="clear" w:color="auto" w:fill="auto"/>
          </w:tcPr>
          <w:p w14:paraId="4FECF026" w14:textId="77777777" w:rsidR="00C030F5" w:rsidRPr="00376895" w:rsidRDefault="00C030F5" w:rsidP="00376895">
            <w:pPr>
              <w:spacing w:line="259" w:lineRule="auto"/>
              <w:ind w:left="318" w:right="338"/>
              <w:jc w:val="center"/>
              <w:rPr>
                <w:rFonts w:eastAsia="Times New Roman" w:cs="Times New Roman"/>
                <w:sz w:val="24"/>
                <w:szCs w:val="24"/>
              </w:rPr>
            </w:pPr>
            <w:r w:rsidRPr="00376895">
              <w:rPr>
                <w:rFonts w:cs="Calibri"/>
                <w:sz w:val="24"/>
                <w:szCs w:val="24"/>
              </w:rPr>
              <w:t>Activation = Tanh Shape = 32</w:t>
            </w:r>
          </w:p>
        </w:tc>
      </w:tr>
      <w:tr w:rsidR="00C030F5" w14:paraId="3ADBB818" w14:textId="77777777" w:rsidTr="000668B0">
        <w:trPr>
          <w:trHeight w:val="469"/>
        </w:trPr>
        <w:tc>
          <w:tcPr>
            <w:tcW w:w="3274" w:type="dxa"/>
            <w:shd w:val="clear" w:color="auto" w:fill="auto"/>
          </w:tcPr>
          <w:p w14:paraId="737F6F49"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sz w:val="24"/>
                <w:szCs w:val="24"/>
              </w:rPr>
              <w:t>6</w:t>
            </w:r>
          </w:p>
        </w:tc>
        <w:tc>
          <w:tcPr>
            <w:tcW w:w="3274" w:type="dxa"/>
            <w:shd w:val="clear" w:color="auto" w:fill="auto"/>
          </w:tcPr>
          <w:p w14:paraId="7ADD43CB" w14:textId="77777777" w:rsidR="00C030F5" w:rsidRPr="00376895" w:rsidRDefault="00C030F5" w:rsidP="00376895">
            <w:pPr>
              <w:spacing w:line="259" w:lineRule="auto"/>
              <w:ind w:right="20"/>
              <w:jc w:val="center"/>
              <w:rPr>
                <w:rFonts w:eastAsia="Times New Roman" w:cs="Times New Roman"/>
                <w:sz w:val="24"/>
                <w:szCs w:val="24"/>
              </w:rPr>
            </w:pPr>
            <w:r w:rsidRPr="00376895">
              <w:rPr>
                <w:rFonts w:cs="Calibri"/>
                <w:sz w:val="24"/>
                <w:szCs w:val="24"/>
              </w:rPr>
              <w:t>Dense</w:t>
            </w:r>
          </w:p>
        </w:tc>
        <w:tc>
          <w:tcPr>
            <w:tcW w:w="3274" w:type="dxa"/>
            <w:shd w:val="clear" w:color="auto" w:fill="auto"/>
            <w:vAlign w:val="center"/>
          </w:tcPr>
          <w:p w14:paraId="157EC1C1" w14:textId="77777777" w:rsidR="00C030F5" w:rsidRPr="00376895" w:rsidRDefault="00C030F5" w:rsidP="00376895">
            <w:pPr>
              <w:spacing w:line="259" w:lineRule="auto"/>
              <w:ind w:left="132" w:right="152"/>
              <w:jc w:val="center"/>
              <w:rPr>
                <w:rFonts w:eastAsia="Times New Roman" w:cs="Times New Roman"/>
                <w:sz w:val="24"/>
                <w:szCs w:val="24"/>
              </w:rPr>
            </w:pPr>
            <w:r w:rsidRPr="00376895">
              <w:rPr>
                <w:rFonts w:cs="Calibri"/>
                <w:sz w:val="24"/>
                <w:szCs w:val="24"/>
              </w:rPr>
              <w:t>Activation = Sigmoid Shape = 1</w:t>
            </w:r>
          </w:p>
        </w:tc>
      </w:tr>
    </w:tbl>
    <w:p w14:paraId="7BF8EDBA" w14:textId="77777777" w:rsidR="000668B0" w:rsidRDefault="000668B0" w:rsidP="000668B0">
      <w:pPr>
        <w:spacing w:line="0" w:lineRule="atLeast"/>
        <w:rPr>
          <w:rFonts w:ascii="Times New Roman" w:eastAsia="Times New Roman" w:hAnsi="Times New Roman"/>
          <w:b/>
          <w:sz w:val="28"/>
        </w:rPr>
      </w:pPr>
    </w:p>
    <w:p w14:paraId="74F1D0F9" w14:textId="4BC2E8F1" w:rsidR="000668B0" w:rsidRDefault="000668B0" w:rsidP="000668B0">
      <w:pPr>
        <w:spacing w:line="0" w:lineRule="atLeast"/>
        <w:rPr>
          <w:rFonts w:ascii="Times New Roman" w:eastAsia="Times New Roman" w:hAnsi="Times New Roman"/>
          <w:b/>
          <w:sz w:val="28"/>
        </w:rPr>
      </w:pPr>
      <w:r>
        <w:rPr>
          <w:rFonts w:ascii="Times New Roman" w:eastAsia="Times New Roman" w:hAnsi="Times New Roman"/>
          <w:b/>
          <w:sz w:val="28"/>
        </w:rPr>
        <w:t xml:space="preserve">Chapter </w:t>
      </w:r>
      <w:r>
        <w:rPr>
          <w:rFonts w:ascii="Times New Roman" w:eastAsia="Times New Roman" w:hAnsi="Times New Roman"/>
          <w:b/>
          <w:sz w:val="28"/>
        </w:rPr>
        <w:t>4</w:t>
      </w:r>
      <w:r>
        <w:rPr>
          <w:rFonts w:ascii="Times New Roman" w:eastAsia="Times New Roman" w:hAnsi="Times New Roman"/>
          <w:b/>
          <w:sz w:val="28"/>
        </w:rPr>
        <w:t xml:space="preserve">. </w:t>
      </w:r>
      <w:r w:rsidRPr="009056CC">
        <w:rPr>
          <w:rFonts w:ascii="Times New Roman" w:eastAsia="Times New Roman" w:hAnsi="Times New Roman"/>
          <w:b/>
          <w:sz w:val="28"/>
        </w:rPr>
        <w:t>I</w:t>
      </w:r>
      <w:r>
        <w:rPr>
          <w:rFonts w:ascii="Times New Roman" w:eastAsia="Times New Roman" w:hAnsi="Times New Roman"/>
          <w:b/>
          <w:sz w:val="28"/>
        </w:rPr>
        <w:t>mplementation and Result</w:t>
      </w:r>
    </w:p>
    <w:p w14:paraId="0F6F435D" w14:textId="0771A42E" w:rsidR="000668B0" w:rsidRDefault="000668B0" w:rsidP="000668B0">
      <w:pPr>
        <w:spacing w:line="0" w:lineRule="atLeast"/>
        <w:rPr>
          <w:rFonts w:ascii="Times New Roman" w:eastAsia="Times New Roman" w:hAnsi="Times New Roman"/>
          <w:b/>
          <w:sz w:val="28"/>
        </w:rPr>
      </w:pPr>
    </w:p>
    <w:p w14:paraId="7EE2A96D" w14:textId="7607833A" w:rsidR="000668B0" w:rsidRDefault="000668B0" w:rsidP="000668B0">
      <w:pPr>
        <w:tabs>
          <w:tab w:val="left" w:pos="1120"/>
        </w:tabs>
        <w:spacing w:line="0" w:lineRule="atLeast"/>
        <w:rPr>
          <w:rFonts w:ascii="Times New Roman" w:eastAsia="Times New Roman" w:hAnsi="Times New Roman"/>
          <w:i/>
          <w:iCs/>
          <w:sz w:val="24"/>
          <w:szCs w:val="24"/>
          <w:lang w:val="en-IN"/>
        </w:rPr>
      </w:pPr>
      <w:r>
        <w:rPr>
          <w:rFonts w:ascii="Times New Roman" w:eastAsia="Times New Roman" w:hAnsi="Times New Roman"/>
          <w:bCs/>
          <w:i/>
          <w:iCs/>
          <w:sz w:val="24"/>
          <w:szCs w:val="24"/>
        </w:rPr>
        <w:t>4</w:t>
      </w:r>
      <w:r w:rsidRPr="004F3B83">
        <w:rPr>
          <w:rFonts w:ascii="Times New Roman" w:eastAsia="Times New Roman" w:hAnsi="Times New Roman"/>
          <w:bCs/>
          <w:i/>
          <w:iCs/>
          <w:sz w:val="24"/>
          <w:szCs w:val="24"/>
        </w:rPr>
        <w:t>.</w:t>
      </w:r>
      <w:r>
        <w:rPr>
          <w:rFonts w:ascii="Times New Roman" w:eastAsia="Times New Roman" w:hAnsi="Times New Roman"/>
          <w:bCs/>
          <w:i/>
          <w:iCs/>
          <w:sz w:val="24"/>
          <w:szCs w:val="24"/>
        </w:rPr>
        <w:t>1</w:t>
      </w:r>
      <w:r w:rsidRPr="004F3B83">
        <w:rPr>
          <w:rFonts w:ascii="Times New Roman" w:eastAsia="Times New Roman" w:hAnsi="Times New Roman"/>
          <w:bCs/>
          <w:i/>
          <w:iCs/>
          <w:sz w:val="24"/>
          <w:szCs w:val="24"/>
        </w:rPr>
        <w:t xml:space="preserve"> </w:t>
      </w:r>
      <w:r w:rsidRPr="004F3B83">
        <w:rPr>
          <w:rFonts w:ascii="Times New Roman" w:eastAsia="Times New Roman" w:hAnsi="Times New Roman"/>
          <w:i/>
          <w:iCs/>
          <w:sz w:val="24"/>
          <w:szCs w:val="24"/>
        </w:rPr>
        <w:t xml:space="preserve"> </w:t>
      </w:r>
      <w:r>
        <w:rPr>
          <w:rFonts w:ascii="Times New Roman" w:eastAsia="Times New Roman" w:hAnsi="Times New Roman"/>
          <w:i/>
          <w:iCs/>
          <w:sz w:val="24"/>
          <w:szCs w:val="24"/>
          <w:lang w:val="en-IN"/>
        </w:rPr>
        <w:t>Result</w:t>
      </w:r>
    </w:p>
    <w:p w14:paraId="19424773" w14:textId="1EBBD887" w:rsidR="0015646E" w:rsidRDefault="0015646E" w:rsidP="000668B0">
      <w:pPr>
        <w:tabs>
          <w:tab w:val="left" w:pos="1120"/>
        </w:tabs>
        <w:spacing w:line="0" w:lineRule="atLeast"/>
        <w:rPr>
          <w:rFonts w:ascii="Times New Roman" w:eastAsia="Times New Roman" w:hAnsi="Times New Roman"/>
          <w:i/>
          <w:iCs/>
          <w:sz w:val="24"/>
          <w:szCs w:val="24"/>
          <w:lang w:val="en-IN"/>
        </w:rPr>
      </w:pPr>
    </w:p>
    <w:p w14:paraId="3048715A" w14:textId="6E7434F7" w:rsidR="00436B6B" w:rsidRDefault="0015646E" w:rsidP="00436B6B">
      <w:pPr>
        <w:tabs>
          <w:tab w:val="left" w:pos="1120"/>
        </w:tabs>
        <w:spacing w:line="0" w:lineRule="atLeast"/>
        <w:rPr>
          <w:rFonts w:ascii="Times New Roman" w:eastAsia="Times New Roman" w:hAnsi="Times New Roman"/>
          <w:sz w:val="24"/>
          <w:szCs w:val="24"/>
          <w:lang w:val="en-IN"/>
        </w:rPr>
      </w:pPr>
      <w:r>
        <w:rPr>
          <w:rFonts w:ascii="Times New Roman" w:eastAsia="Times New Roman" w:hAnsi="Times New Roman"/>
          <w:sz w:val="24"/>
          <w:szCs w:val="24"/>
          <w:lang w:val="en-IN"/>
        </w:rPr>
        <w:t xml:space="preserve">Using the proposed complete Architecture as given in Table 1 and Table 2, the </w:t>
      </w:r>
      <w:r w:rsidR="00436B6B">
        <w:rPr>
          <w:rFonts w:ascii="Times New Roman" w:eastAsia="Times New Roman" w:hAnsi="Times New Roman"/>
          <w:sz w:val="24"/>
          <w:szCs w:val="24"/>
          <w:lang w:val="en-IN"/>
        </w:rPr>
        <w:t>A</w:t>
      </w:r>
      <w:r>
        <w:rPr>
          <w:rFonts w:ascii="Times New Roman" w:eastAsia="Times New Roman" w:hAnsi="Times New Roman"/>
          <w:sz w:val="24"/>
          <w:szCs w:val="24"/>
          <w:lang w:val="en-IN"/>
        </w:rPr>
        <w:t xml:space="preserve">ccuracy achieved was 97.69%. The dataset in consideration is an amalgam of various PM Narendra Modi speeches and that of various people </w:t>
      </w:r>
      <w:r w:rsidR="00436B6B">
        <w:rPr>
          <w:rFonts w:ascii="Times New Roman" w:eastAsia="Times New Roman" w:hAnsi="Times New Roman"/>
          <w:sz w:val="24"/>
          <w:szCs w:val="24"/>
          <w:lang w:val="en-IN"/>
        </w:rPr>
        <w:t xml:space="preserve">[]. Precision i.e. </w:t>
      </w:r>
      <w:r w:rsidR="00436B6B" w:rsidRPr="00436B6B">
        <w:rPr>
          <w:rFonts w:ascii="Times New Roman" w:eastAsia="Times New Roman" w:hAnsi="Times New Roman"/>
          <w:sz w:val="24"/>
          <w:szCs w:val="24"/>
          <w:lang w:val="en-IN"/>
        </w:rPr>
        <w:t>Accuracy of positive prediction</w:t>
      </w:r>
      <w:r w:rsidR="00436B6B">
        <w:rPr>
          <w:rFonts w:ascii="Times New Roman" w:eastAsia="Times New Roman" w:hAnsi="Times New Roman"/>
          <w:sz w:val="24"/>
          <w:szCs w:val="24"/>
          <w:lang w:val="en-IN"/>
        </w:rPr>
        <w:t xml:space="preserve">s was observed to be 0.97 while the </w:t>
      </w:r>
      <w:r w:rsidR="00436B6B" w:rsidRPr="00436B6B">
        <w:rPr>
          <w:rFonts w:ascii="Times New Roman" w:eastAsia="Times New Roman" w:hAnsi="Times New Roman"/>
          <w:sz w:val="24"/>
          <w:szCs w:val="24"/>
          <w:lang w:val="en-IN"/>
        </w:rPr>
        <w:t>percent of positive predictions were correct</w:t>
      </w:r>
      <w:r w:rsidR="00436B6B">
        <w:rPr>
          <w:rFonts w:ascii="Times New Roman" w:eastAsia="Times New Roman" w:hAnsi="Times New Roman"/>
          <w:sz w:val="24"/>
          <w:szCs w:val="24"/>
          <w:lang w:val="en-IN"/>
        </w:rPr>
        <w:t xml:space="preserve"> i.e. F1- Score was observed to be 0.98.</w:t>
      </w:r>
    </w:p>
    <w:p w14:paraId="4F301273" w14:textId="77777777" w:rsidR="00436B6B" w:rsidRDefault="00436B6B" w:rsidP="00436B6B">
      <w:pPr>
        <w:tabs>
          <w:tab w:val="left" w:pos="1120"/>
        </w:tabs>
        <w:spacing w:line="0" w:lineRule="atLeast"/>
        <w:rPr>
          <w:rFonts w:ascii="Times New Roman" w:eastAsia="Times New Roman" w:hAnsi="Times New Roman"/>
          <w:sz w:val="24"/>
          <w:szCs w:val="24"/>
          <w:lang w:val="en-IN"/>
        </w:rPr>
      </w:pPr>
      <w:r>
        <w:rPr>
          <w:noProof/>
        </w:rPr>
        <w:drawing>
          <wp:anchor distT="0" distB="0" distL="114300" distR="114300" simplePos="0" relativeHeight="251662336" behindDoc="0" locked="0" layoutInCell="1" allowOverlap="1" wp14:anchorId="31FE9C4A" wp14:editId="3B1243A6">
            <wp:simplePos x="0" y="0"/>
            <wp:positionH relativeFrom="column">
              <wp:posOffset>1281142</wp:posOffset>
            </wp:positionH>
            <wp:positionV relativeFrom="paragraph">
              <wp:posOffset>360680</wp:posOffset>
            </wp:positionV>
            <wp:extent cx="3300730" cy="2377440"/>
            <wp:effectExtent l="0" t="0" r="1270" b="0"/>
            <wp:wrapTopAndBottom/>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00730" cy="23774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24"/>
          <w:szCs w:val="24"/>
          <w:lang w:val="en-IN"/>
        </w:rPr>
        <w:t>Figure 5 shows the</w:t>
      </w:r>
      <w:r w:rsidRPr="00436B6B">
        <w:rPr>
          <w:rFonts w:ascii="Times New Roman" w:eastAsia="Times New Roman" w:hAnsi="Times New Roman"/>
          <w:sz w:val="24"/>
          <w:szCs w:val="24"/>
          <w:lang w:val="en-IN"/>
        </w:rPr>
        <w:t xml:space="preserve"> performance of a classification model at all classification thresholds</w:t>
      </w:r>
      <w:r>
        <w:rPr>
          <w:rFonts w:ascii="Times New Roman" w:eastAsia="Times New Roman" w:hAnsi="Times New Roman"/>
          <w:sz w:val="24"/>
          <w:szCs w:val="24"/>
          <w:lang w:val="en-IN"/>
        </w:rPr>
        <w:t xml:space="preserve"> using ROC Curve.</w:t>
      </w:r>
    </w:p>
    <w:p w14:paraId="1FB0C954" w14:textId="09129A2E" w:rsidR="00436B6B" w:rsidRPr="00436B6B" w:rsidRDefault="00436B6B" w:rsidP="00436B6B">
      <w:pPr>
        <w:tabs>
          <w:tab w:val="left" w:pos="1120"/>
        </w:tabs>
        <w:spacing w:line="0" w:lineRule="atLeast"/>
        <w:jc w:val="center"/>
        <w:rPr>
          <w:rFonts w:ascii="Times New Roman" w:eastAsia="Times New Roman" w:hAnsi="Times New Roman"/>
          <w:sz w:val="24"/>
          <w:szCs w:val="24"/>
          <w:lang w:val="en-IN"/>
        </w:rPr>
      </w:pPr>
      <w:r w:rsidRPr="00F718F4">
        <w:rPr>
          <w:rFonts w:ascii="TimesNewRomanPSMT" w:eastAsia="Times New Roman" w:hAnsi="TimesNewRomanPSMT" w:cs="Times New Roman"/>
          <w:sz w:val="24"/>
          <w:szCs w:val="22"/>
          <w:lang w:val="en-IN" w:eastAsia="en-GB"/>
        </w:rPr>
        <w:t xml:space="preserve">Figure </w:t>
      </w:r>
      <w:r>
        <w:rPr>
          <w:rFonts w:ascii="TimesNewRomanPSMT" w:eastAsia="Times New Roman" w:hAnsi="TimesNewRomanPSMT" w:cs="Times New Roman"/>
          <w:sz w:val="24"/>
          <w:szCs w:val="22"/>
          <w:lang w:val="en-IN" w:eastAsia="en-GB"/>
        </w:rPr>
        <w:t>5</w:t>
      </w:r>
      <w:r w:rsidRPr="00F718F4">
        <w:rPr>
          <w:rFonts w:ascii="TimesNewRomanPSMT" w:eastAsia="Times New Roman" w:hAnsi="TimesNewRomanPSMT" w:cs="Times New Roman"/>
          <w:sz w:val="24"/>
          <w:szCs w:val="22"/>
          <w:lang w:val="en-IN" w:eastAsia="en-GB"/>
        </w:rPr>
        <w:t xml:space="preserve"> </w:t>
      </w:r>
      <w:r w:rsidR="000B5A14">
        <w:rPr>
          <w:rFonts w:ascii="TimesNewRomanPSMT" w:eastAsia="Times New Roman" w:hAnsi="TimesNewRomanPSMT" w:cs="Times New Roman"/>
          <w:sz w:val="24"/>
          <w:szCs w:val="22"/>
          <w:lang w:val="en-IN" w:eastAsia="en-GB"/>
        </w:rPr>
        <w:t xml:space="preserve">ROC Curve </w:t>
      </w:r>
    </w:p>
    <w:p w14:paraId="2A2A1299" w14:textId="04D801E9" w:rsidR="000668B0" w:rsidRDefault="000668B0" w:rsidP="00436B6B">
      <w:pPr>
        <w:spacing w:line="0" w:lineRule="atLeast"/>
        <w:jc w:val="center"/>
        <w:rPr>
          <w:rFonts w:ascii="Times New Roman" w:eastAsia="Times New Roman" w:hAnsi="Times New Roman"/>
          <w:b/>
          <w:sz w:val="28"/>
        </w:rPr>
      </w:pPr>
    </w:p>
    <w:p w14:paraId="1A32464A" w14:textId="1EF99FFF" w:rsidR="00C030F5" w:rsidRPr="005310AA" w:rsidRDefault="00C030F5" w:rsidP="005310AA">
      <w:pPr>
        <w:pStyle w:val="NormalWeb"/>
      </w:pPr>
    </w:p>
    <w:p w14:paraId="15BF48FF" w14:textId="77777777" w:rsidR="008464B6" w:rsidRPr="008464B6" w:rsidRDefault="008464B6" w:rsidP="008464B6">
      <w:pPr>
        <w:rPr>
          <w:rFonts w:ascii="Times New Roman" w:hAnsi="Times New Roman" w:cs="Times New Roman"/>
          <w:sz w:val="24"/>
          <w:szCs w:val="24"/>
        </w:rPr>
      </w:pPr>
    </w:p>
    <w:p w14:paraId="5B5633A1" w14:textId="6450A2F5" w:rsidR="000B5A14" w:rsidRDefault="000B5A14" w:rsidP="000B5A14">
      <w:pPr>
        <w:spacing w:line="0" w:lineRule="atLeast"/>
        <w:rPr>
          <w:rFonts w:ascii="Times New Roman" w:eastAsia="Times New Roman" w:hAnsi="Times New Roman"/>
          <w:b/>
          <w:sz w:val="28"/>
        </w:rPr>
      </w:pPr>
      <w:r>
        <w:rPr>
          <w:rFonts w:ascii="Times New Roman" w:eastAsia="Times New Roman" w:hAnsi="Times New Roman"/>
          <w:b/>
          <w:sz w:val="28"/>
        </w:rPr>
        <w:t xml:space="preserve">Chapter </w:t>
      </w:r>
      <w:r>
        <w:rPr>
          <w:rFonts w:ascii="Times New Roman" w:eastAsia="Times New Roman" w:hAnsi="Times New Roman"/>
          <w:b/>
          <w:sz w:val="28"/>
        </w:rPr>
        <w:t>5</w:t>
      </w:r>
      <w:r>
        <w:rPr>
          <w:rFonts w:ascii="Times New Roman" w:eastAsia="Times New Roman" w:hAnsi="Times New Roman"/>
          <w:b/>
          <w:sz w:val="28"/>
        </w:rPr>
        <w:t xml:space="preserve">. </w:t>
      </w:r>
      <w:r>
        <w:rPr>
          <w:rFonts w:ascii="Times New Roman" w:eastAsia="Times New Roman" w:hAnsi="Times New Roman"/>
          <w:b/>
          <w:sz w:val="28"/>
        </w:rPr>
        <w:t>Future Work and Conclusion</w:t>
      </w:r>
    </w:p>
    <w:p w14:paraId="04888632" w14:textId="0490E2F1" w:rsidR="000B5A14" w:rsidRDefault="000B5A14" w:rsidP="000B5A14">
      <w:pPr>
        <w:spacing w:line="0" w:lineRule="atLeast"/>
        <w:rPr>
          <w:rFonts w:ascii="Times New Roman" w:eastAsia="Times New Roman" w:hAnsi="Times New Roman"/>
          <w:b/>
          <w:sz w:val="28"/>
        </w:rPr>
      </w:pPr>
    </w:p>
    <w:p w14:paraId="455EE28F" w14:textId="5D662B24" w:rsidR="000B5A14" w:rsidRDefault="000B5A14" w:rsidP="000B5A14">
      <w:pPr>
        <w:spacing w:line="0" w:lineRule="atLeast"/>
        <w:rPr>
          <w:rFonts w:ascii="Times New Roman" w:eastAsia="Times New Roman" w:hAnsi="Times New Roman"/>
          <w:i/>
          <w:iCs/>
          <w:sz w:val="24"/>
          <w:szCs w:val="24"/>
        </w:rPr>
      </w:pPr>
      <w:r>
        <w:rPr>
          <w:rFonts w:ascii="Times New Roman" w:eastAsia="Times New Roman" w:hAnsi="Times New Roman"/>
          <w:bCs/>
          <w:i/>
          <w:iCs/>
          <w:sz w:val="24"/>
          <w:szCs w:val="24"/>
        </w:rPr>
        <w:t>5</w:t>
      </w:r>
      <w:r w:rsidRPr="004F3B83">
        <w:rPr>
          <w:rFonts w:ascii="Times New Roman" w:eastAsia="Times New Roman" w:hAnsi="Times New Roman"/>
          <w:bCs/>
          <w:i/>
          <w:iCs/>
          <w:sz w:val="24"/>
          <w:szCs w:val="24"/>
        </w:rPr>
        <w:t>.</w:t>
      </w:r>
      <w:r>
        <w:rPr>
          <w:rFonts w:ascii="Times New Roman" w:eastAsia="Times New Roman" w:hAnsi="Times New Roman"/>
          <w:bCs/>
          <w:i/>
          <w:iCs/>
          <w:sz w:val="24"/>
          <w:szCs w:val="24"/>
        </w:rPr>
        <w:t>1</w:t>
      </w:r>
      <w:r w:rsidRPr="004F3B83">
        <w:rPr>
          <w:rFonts w:ascii="Times New Roman" w:eastAsia="Times New Roman" w:hAnsi="Times New Roman"/>
          <w:bCs/>
          <w:i/>
          <w:iCs/>
          <w:sz w:val="24"/>
          <w:szCs w:val="24"/>
        </w:rPr>
        <w:t xml:space="preserve"> </w:t>
      </w:r>
      <w:r w:rsidRPr="004F3B83">
        <w:rPr>
          <w:rFonts w:ascii="Times New Roman" w:eastAsia="Times New Roman" w:hAnsi="Times New Roman"/>
          <w:i/>
          <w:iCs/>
          <w:sz w:val="24"/>
          <w:szCs w:val="24"/>
        </w:rPr>
        <w:t xml:space="preserve"> </w:t>
      </w:r>
      <w:r w:rsidRPr="000B5A14">
        <w:rPr>
          <w:rFonts w:ascii="Times New Roman" w:eastAsia="Times New Roman" w:hAnsi="Times New Roman"/>
          <w:i/>
          <w:iCs/>
          <w:sz w:val="24"/>
          <w:szCs w:val="24"/>
        </w:rPr>
        <w:t>Progress Chart/Timeline Chart</w:t>
      </w:r>
    </w:p>
    <w:p w14:paraId="3391E75C" w14:textId="7F6581BF" w:rsidR="000B5A14" w:rsidRDefault="000B5A14" w:rsidP="000B5A14">
      <w:pPr>
        <w:spacing w:line="0" w:lineRule="atLeast"/>
        <w:rPr>
          <w:rFonts w:ascii="Times New Roman" w:eastAsia="Times New Roman" w:hAnsi="Times New Roman"/>
          <w:i/>
          <w:iCs/>
          <w:sz w:val="24"/>
          <w:szCs w:val="24"/>
        </w:rPr>
      </w:pPr>
    </w:p>
    <w:p w14:paraId="7CAD96AC" w14:textId="77777777" w:rsidR="000B5A14" w:rsidRPr="000B5A14" w:rsidRDefault="000B5A14" w:rsidP="000B5A14">
      <w:pPr>
        <w:rPr>
          <w:rFonts w:ascii="Times New Roman" w:hAnsi="Times New Roman" w:cs="Times New Roman"/>
          <w:sz w:val="24"/>
          <w:szCs w:val="18"/>
        </w:rPr>
      </w:pPr>
      <w:r w:rsidRPr="000B5A14">
        <w:rPr>
          <w:rFonts w:ascii="Times New Roman" w:hAnsi="Times New Roman" w:cs="Times New Roman"/>
          <w:color w:val="000000"/>
          <w:sz w:val="24"/>
          <w:szCs w:val="24"/>
        </w:rPr>
        <w:t>GANTT CHART:</w:t>
      </w:r>
    </w:p>
    <w:p w14:paraId="2A7A39E6" w14:textId="77777777" w:rsidR="000B5A14" w:rsidRPr="000B5A14" w:rsidRDefault="000B5A14" w:rsidP="000B5A14">
      <w:pPr>
        <w:pStyle w:val="HTMLPreformatted"/>
        <w:shd w:val="clear" w:color="auto" w:fill="FFFFFF"/>
        <w:rPr>
          <w:rFonts w:ascii="Times New Roman" w:hAnsi="Times New Roman" w:cs="Times New Roman"/>
          <w:color w:val="000000"/>
          <w:sz w:val="24"/>
          <w:szCs w:val="24"/>
        </w:rPr>
      </w:pPr>
    </w:p>
    <w:p w14:paraId="2E0BF84F" w14:textId="77777777" w:rsidR="000B5A14" w:rsidRPr="000B5A14" w:rsidRDefault="000B5A14" w:rsidP="000B5A14">
      <w:pPr>
        <w:pStyle w:val="HTMLPreformatted"/>
        <w:numPr>
          <w:ilvl w:val="0"/>
          <w:numId w:val="10"/>
        </w:numPr>
        <w:shd w:val="clear" w:color="auto" w:fill="FFFFFF"/>
        <w:rPr>
          <w:rFonts w:ascii="Times New Roman" w:hAnsi="Times New Roman" w:cs="Times New Roman"/>
          <w:color w:val="000000"/>
          <w:sz w:val="24"/>
          <w:szCs w:val="24"/>
        </w:rPr>
      </w:pPr>
      <w:r w:rsidRPr="000B5A14">
        <w:rPr>
          <w:rFonts w:ascii="Times New Roman" w:hAnsi="Times New Roman" w:cs="Times New Roman"/>
          <w:color w:val="000000"/>
          <w:sz w:val="24"/>
          <w:szCs w:val="24"/>
        </w:rPr>
        <w:t>Research and analysis</w:t>
      </w:r>
    </w:p>
    <w:p w14:paraId="1C41BAAE" w14:textId="77777777" w:rsidR="000B5A14" w:rsidRPr="000B5A14" w:rsidRDefault="000B5A14" w:rsidP="000B5A14">
      <w:pPr>
        <w:pStyle w:val="HTMLPreformatted"/>
        <w:numPr>
          <w:ilvl w:val="0"/>
          <w:numId w:val="10"/>
        </w:numPr>
        <w:shd w:val="clear" w:color="auto" w:fill="FFFFFF"/>
        <w:rPr>
          <w:rFonts w:ascii="Times New Roman" w:hAnsi="Times New Roman" w:cs="Times New Roman"/>
          <w:color w:val="000000"/>
          <w:sz w:val="24"/>
          <w:szCs w:val="24"/>
        </w:rPr>
      </w:pPr>
      <w:r w:rsidRPr="000B5A14">
        <w:rPr>
          <w:rFonts w:ascii="Times New Roman" w:hAnsi="Times New Roman" w:cs="Times New Roman"/>
          <w:color w:val="000000"/>
          <w:sz w:val="24"/>
          <w:szCs w:val="24"/>
        </w:rPr>
        <w:t>Synopsis abstract and literature review</w:t>
      </w:r>
    </w:p>
    <w:p w14:paraId="20A35FBB" w14:textId="77777777" w:rsidR="000B5A14" w:rsidRPr="000B5A14" w:rsidRDefault="000B5A14" w:rsidP="000B5A14">
      <w:pPr>
        <w:pStyle w:val="HTMLPreformatted"/>
        <w:numPr>
          <w:ilvl w:val="0"/>
          <w:numId w:val="10"/>
        </w:numPr>
        <w:shd w:val="clear" w:color="auto" w:fill="FFFFFF"/>
        <w:rPr>
          <w:rFonts w:ascii="Times New Roman" w:hAnsi="Times New Roman" w:cs="Times New Roman"/>
          <w:color w:val="000000"/>
          <w:sz w:val="24"/>
          <w:szCs w:val="24"/>
        </w:rPr>
      </w:pPr>
      <w:r w:rsidRPr="000B5A14">
        <w:rPr>
          <w:rFonts w:ascii="Times New Roman" w:hAnsi="Times New Roman" w:cs="Times New Roman"/>
          <w:color w:val="000000"/>
          <w:sz w:val="24"/>
          <w:szCs w:val="24"/>
        </w:rPr>
        <w:t>Study and collection of data</w:t>
      </w:r>
    </w:p>
    <w:p w14:paraId="369C5D74" w14:textId="77777777" w:rsidR="000B5A14" w:rsidRPr="000B5A14" w:rsidRDefault="000B5A14" w:rsidP="000B5A14">
      <w:pPr>
        <w:pStyle w:val="HTMLPreformatted"/>
        <w:numPr>
          <w:ilvl w:val="0"/>
          <w:numId w:val="10"/>
        </w:numPr>
        <w:shd w:val="clear" w:color="auto" w:fill="FFFFFF"/>
        <w:rPr>
          <w:rFonts w:ascii="Times New Roman" w:hAnsi="Times New Roman" w:cs="Times New Roman"/>
          <w:color w:val="000000"/>
          <w:sz w:val="24"/>
          <w:szCs w:val="24"/>
        </w:rPr>
      </w:pPr>
      <w:r w:rsidRPr="000B5A14">
        <w:rPr>
          <w:rFonts w:ascii="Times New Roman" w:hAnsi="Times New Roman" w:cs="Times New Roman"/>
          <w:color w:val="000000"/>
          <w:sz w:val="24"/>
          <w:szCs w:val="24"/>
        </w:rPr>
        <w:t>Designing blueprint</w:t>
      </w:r>
    </w:p>
    <w:p w14:paraId="27BA00C9" w14:textId="77777777" w:rsidR="000B5A14" w:rsidRPr="000B5A14" w:rsidRDefault="000B5A14" w:rsidP="000B5A14">
      <w:pPr>
        <w:pStyle w:val="HTMLPreformatted"/>
        <w:numPr>
          <w:ilvl w:val="0"/>
          <w:numId w:val="10"/>
        </w:numPr>
        <w:shd w:val="clear" w:color="auto" w:fill="FFFFFF"/>
        <w:rPr>
          <w:rFonts w:ascii="Times New Roman" w:hAnsi="Times New Roman" w:cs="Times New Roman"/>
          <w:color w:val="000000"/>
          <w:sz w:val="24"/>
          <w:szCs w:val="24"/>
        </w:rPr>
      </w:pPr>
      <w:r w:rsidRPr="000B5A14">
        <w:rPr>
          <w:rFonts w:ascii="Times New Roman" w:hAnsi="Times New Roman" w:cs="Times New Roman"/>
          <w:color w:val="000000"/>
          <w:sz w:val="24"/>
          <w:szCs w:val="24"/>
        </w:rPr>
        <w:t>Training, testing, and preparation of the dataset</w:t>
      </w:r>
    </w:p>
    <w:p w14:paraId="25BCEA1A" w14:textId="77777777" w:rsidR="000B5A14" w:rsidRPr="000B5A14" w:rsidRDefault="000B5A14" w:rsidP="000B5A14">
      <w:pPr>
        <w:pStyle w:val="HTMLPreformatted"/>
        <w:numPr>
          <w:ilvl w:val="0"/>
          <w:numId w:val="10"/>
        </w:numPr>
        <w:shd w:val="clear" w:color="auto" w:fill="FFFFFF"/>
        <w:rPr>
          <w:rFonts w:ascii="Times New Roman" w:hAnsi="Times New Roman" w:cs="Times New Roman"/>
          <w:color w:val="000000"/>
          <w:sz w:val="24"/>
          <w:szCs w:val="24"/>
        </w:rPr>
      </w:pPr>
      <w:r w:rsidRPr="000B5A14">
        <w:rPr>
          <w:rFonts w:ascii="Times New Roman" w:hAnsi="Times New Roman" w:cs="Times New Roman"/>
          <w:color w:val="000000"/>
          <w:sz w:val="24"/>
          <w:szCs w:val="24"/>
        </w:rPr>
        <w:t>Model implementation</w:t>
      </w:r>
    </w:p>
    <w:p w14:paraId="5B6D9B12" w14:textId="77777777" w:rsidR="000B5A14" w:rsidRPr="000B5A14" w:rsidRDefault="000B5A14" w:rsidP="000B5A14">
      <w:pPr>
        <w:pStyle w:val="HTMLPreformatted"/>
        <w:numPr>
          <w:ilvl w:val="0"/>
          <w:numId w:val="10"/>
        </w:numPr>
        <w:shd w:val="clear" w:color="auto" w:fill="FFFFFF"/>
        <w:rPr>
          <w:rFonts w:ascii="Times New Roman" w:hAnsi="Times New Roman" w:cs="Times New Roman"/>
          <w:color w:val="000000"/>
          <w:sz w:val="24"/>
          <w:szCs w:val="24"/>
        </w:rPr>
      </w:pPr>
      <w:r w:rsidRPr="000B5A14">
        <w:rPr>
          <w:rFonts w:ascii="Times New Roman" w:hAnsi="Times New Roman" w:cs="Times New Roman"/>
          <w:color w:val="000000"/>
          <w:sz w:val="24"/>
          <w:szCs w:val="24"/>
        </w:rPr>
        <w:t>Documentation</w:t>
      </w:r>
    </w:p>
    <w:p w14:paraId="16E2E127" w14:textId="39F4CF66" w:rsidR="000B5A14" w:rsidRPr="000B5A14" w:rsidRDefault="000B5A14" w:rsidP="000B5A14">
      <w:pPr>
        <w:pStyle w:val="HTMLPreformatted"/>
        <w:numPr>
          <w:ilvl w:val="0"/>
          <w:numId w:val="10"/>
        </w:numPr>
        <w:shd w:val="clear" w:color="auto" w:fill="FFFFFF"/>
        <w:rPr>
          <w:rFonts w:ascii="Times New Roman" w:hAnsi="Times New Roman" w:cs="Times New Roman"/>
          <w:color w:val="000000"/>
          <w:sz w:val="24"/>
          <w:szCs w:val="24"/>
        </w:rPr>
      </w:pPr>
      <w:r>
        <w:rPr>
          <w:rFonts w:ascii="Times New Roman" w:hAnsi="Times New Roman"/>
          <w:b/>
          <w:noProof/>
          <w:sz w:val="28"/>
        </w:rPr>
        <w:drawing>
          <wp:anchor distT="0" distB="0" distL="114300" distR="114300" simplePos="0" relativeHeight="251663360" behindDoc="0" locked="0" layoutInCell="1" allowOverlap="1" wp14:anchorId="2A2C699A" wp14:editId="592A5FD7">
            <wp:simplePos x="0" y="0"/>
            <wp:positionH relativeFrom="column">
              <wp:posOffset>6350</wp:posOffset>
            </wp:positionH>
            <wp:positionV relativeFrom="paragraph">
              <wp:posOffset>333375</wp:posOffset>
            </wp:positionV>
            <wp:extent cx="6110605" cy="2801620"/>
            <wp:effectExtent l="0" t="0" r="0" b="5080"/>
            <wp:wrapTopAndBottom/>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6110605" cy="2801620"/>
                    </a:xfrm>
                    <a:prstGeom prst="rect">
                      <a:avLst/>
                    </a:prstGeom>
                  </pic:spPr>
                </pic:pic>
              </a:graphicData>
            </a:graphic>
            <wp14:sizeRelH relativeFrom="page">
              <wp14:pctWidth>0</wp14:pctWidth>
            </wp14:sizeRelH>
            <wp14:sizeRelV relativeFrom="page">
              <wp14:pctHeight>0</wp14:pctHeight>
            </wp14:sizeRelV>
          </wp:anchor>
        </w:drawing>
      </w:r>
      <w:r w:rsidRPr="000B5A14">
        <w:rPr>
          <w:rFonts w:ascii="Times New Roman" w:hAnsi="Times New Roman" w:cs="Times New Roman"/>
          <w:color w:val="000000"/>
          <w:sz w:val="24"/>
          <w:szCs w:val="24"/>
        </w:rPr>
        <w:t>Final evaluation and completion of a project</w:t>
      </w:r>
    </w:p>
    <w:p w14:paraId="742F679B" w14:textId="0E0D9409" w:rsidR="000B5A14" w:rsidRDefault="000B5A14" w:rsidP="000B5A14">
      <w:pPr>
        <w:spacing w:line="0" w:lineRule="atLeast"/>
        <w:rPr>
          <w:rFonts w:ascii="Times New Roman" w:eastAsia="Times New Roman" w:hAnsi="Times New Roman"/>
          <w:b/>
          <w:sz w:val="28"/>
        </w:rPr>
      </w:pPr>
    </w:p>
    <w:p w14:paraId="59434EDC" w14:textId="6880D1CD" w:rsidR="000B5A14" w:rsidRDefault="000B5A14" w:rsidP="000B5A14">
      <w:pPr>
        <w:spacing w:line="0" w:lineRule="atLeast"/>
        <w:rPr>
          <w:rFonts w:ascii="Times New Roman" w:eastAsia="Times New Roman" w:hAnsi="Times New Roman"/>
          <w:i/>
          <w:iCs/>
          <w:sz w:val="24"/>
          <w:szCs w:val="24"/>
        </w:rPr>
      </w:pPr>
      <w:r>
        <w:rPr>
          <w:rFonts w:ascii="Times New Roman" w:eastAsia="Times New Roman" w:hAnsi="Times New Roman"/>
          <w:bCs/>
          <w:i/>
          <w:iCs/>
          <w:sz w:val="24"/>
          <w:szCs w:val="24"/>
        </w:rPr>
        <w:t>5</w:t>
      </w:r>
      <w:r w:rsidRPr="004F3B83">
        <w:rPr>
          <w:rFonts w:ascii="Times New Roman" w:eastAsia="Times New Roman" w:hAnsi="Times New Roman"/>
          <w:bCs/>
          <w:i/>
          <w:iCs/>
          <w:sz w:val="24"/>
          <w:szCs w:val="24"/>
        </w:rPr>
        <w:t>.</w:t>
      </w:r>
      <w:r>
        <w:rPr>
          <w:rFonts w:ascii="Times New Roman" w:eastAsia="Times New Roman" w:hAnsi="Times New Roman"/>
          <w:bCs/>
          <w:i/>
          <w:iCs/>
          <w:sz w:val="24"/>
          <w:szCs w:val="24"/>
        </w:rPr>
        <w:t>2</w:t>
      </w:r>
      <w:r w:rsidRPr="004F3B83">
        <w:rPr>
          <w:rFonts w:ascii="Times New Roman" w:eastAsia="Times New Roman" w:hAnsi="Times New Roman"/>
          <w:bCs/>
          <w:i/>
          <w:iCs/>
          <w:sz w:val="24"/>
          <w:szCs w:val="24"/>
        </w:rPr>
        <w:t xml:space="preserve"> </w:t>
      </w:r>
      <w:r w:rsidRPr="004F3B83">
        <w:rPr>
          <w:rFonts w:ascii="Times New Roman" w:eastAsia="Times New Roman" w:hAnsi="Times New Roman"/>
          <w:i/>
          <w:iCs/>
          <w:sz w:val="24"/>
          <w:szCs w:val="24"/>
        </w:rPr>
        <w:t xml:space="preserve"> </w:t>
      </w:r>
      <w:r w:rsidRPr="000B5A14">
        <w:rPr>
          <w:rFonts w:ascii="Times New Roman" w:eastAsia="Times New Roman" w:hAnsi="Times New Roman"/>
          <w:i/>
          <w:iCs/>
          <w:sz w:val="24"/>
          <w:szCs w:val="24"/>
        </w:rPr>
        <w:t>Future Work and Conclusion</w:t>
      </w:r>
    </w:p>
    <w:p w14:paraId="30FD9BC9" w14:textId="0C4E4098" w:rsidR="000B5A14" w:rsidRDefault="000B5A14" w:rsidP="000B5A14">
      <w:pPr>
        <w:spacing w:line="0" w:lineRule="atLeast"/>
        <w:rPr>
          <w:rFonts w:ascii="Times New Roman" w:eastAsia="Times New Roman" w:hAnsi="Times New Roman"/>
          <w:i/>
          <w:iCs/>
          <w:sz w:val="24"/>
          <w:szCs w:val="24"/>
        </w:rPr>
      </w:pPr>
    </w:p>
    <w:p w14:paraId="2ADF1F29" w14:textId="76FE1680" w:rsidR="000B5A14" w:rsidRPr="000B5A14" w:rsidRDefault="000B5A14" w:rsidP="000B5A14">
      <w:pPr>
        <w:spacing w:line="0" w:lineRule="atLeast"/>
        <w:rPr>
          <w:rFonts w:ascii="Times New Roman" w:eastAsia="Times New Roman" w:hAnsi="Times New Roman"/>
          <w:sz w:val="24"/>
          <w:szCs w:val="24"/>
          <w:lang w:val="en-IN"/>
        </w:rPr>
      </w:pPr>
      <w:r>
        <w:rPr>
          <w:rFonts w:ascii="Times New Roman" w:eastAsia="Times New Roman" w:hAnsi="Times New Roman"/>
          <w:sz w:val="24"/>
          <w:szCs w:val="24"/>
          <w:lang w:val="en-IN"/>
        </w:rPr>
        <w:t xml:space="preserve">The </w:t>
      </w:r>
      <w:r w:rsidRPr="000B5A14">
        <w:rPr>
          <w:rFonts w:ascii="Times New Roman" w:eastAsia="Times New Roman" w:hAnsi="Times New Roman"/>
          <w:sz w:val="24"/>
          <w:szCs w:val="24"/>
          <w:lang w:val="en-IN"/>
        </w:rPr>
        <w:t xml:space="preserve">proposed architecture </w:t>
      </w:r>
      <w:r>
        <w:rPr>
          <w:rFonts w:ascii="Times New Roman" w:eastAsia="Times New Roman" w:hAnsi="Times New Roman"/>
          <w:sz w:val="24"/>
          <w:szCs w:val="24"/>
          <w:lang w:val="en-IN"/>
        </w:rPr>
        <w:t xml:space="preserve">works efficiently on the </w:t>
      </w:r>
      <w:r w:rsidR="007A58C9">
        <w:rPr>
          <w:rFonts w:ascii="Times New Roman" w:eastAsia="Times New Roman" w:hAnsi="Times New Roman"/>
          <w:sz w:val="24"/>
          <w:szCs w:val="24"/>
          <w:lang w:val="en-IN"/>
        </w:rPr>
        <w:t xml:space="preserve">applied dataset. </w:t>
      </w:r>
      <w:r w:rsidRPr="000B5A14">
        <w:rPr>
          <w:rFonts w:ascii="Times New Roman" w:eastAsia="Times New Roman" w:hAnsi="Times New Roman"/>
          <w:sz w:val="24"/>
          <w:szCs w:val="24"/>
          <w:lang w:val="en-IN"/>
        </w:rPr>
        <w:t xml:space="preserve">The audios are converted to MFCCs along with its derivative to attain a two-dimensional input for the model. Using this architecture, the model learns quickly, achieving comparable accuracy on the datasets. The model achieves </w:t>
      </w:r>
      <w:r w:rsidR="007A58C9">
        <w:rPr>
          <w:rFonts w:ascii="Times New Roman" w:eastAsia="Times New Roman" w:hAnsi="Times New Roman"/>
          <w:sz w:val="24"/>
          <w:szCs w:val="24"/>
          <w:lang w:val="en-IN"/>
        </w:rPr>
        <w:t>97</w:t>
      </w:r>
      <w:r w:rsidRPr="000B5A14">
        <w:rPr>
          <w:rFonts w:ascii="Times New Roman" w:eastAsia="Times New Roman" w:hAnsi="Times New Roman"/>
          <w:sz w:val="24"/>
          <w:szCs w:val="24"/>
          <w:lang w:val="en-IN"/>
        </w:rPr>
        <w:t>.</w:t>
      </w:r>
      <w:r w:rsidR="007A58C9">
        <w:rPr>
          <w:rFonts w:ascii="Times New Roman" w:eastAsia="Times New Roman" w:hAnsi="Times New Roman"/>
          <w:sz w:val="24"/>
          <w:szCs w:val="24"/>
          <w:lang w:val="en-IN"/>
        </w:rPr>
        <w:t>69</w:t>
      </w:r>
      <w:r w:rsidRPr="000B5A14">
        <w:rPr>
          <w:rFonts w:ascii="Times New Roman" w:eastAsia="Times New Roman" w:hAnsi="Times New Roman"/>
          <w:sz w:val="24"/>
          <w:szCs w:val="24"/>
          <w:lang w:val="en-IN"/>
        </w:rPr>
        <w:t xml:space="preserve"> % accuracy which shows the potential of the architecture to perform better with further works. </w:t>
      </w:r>
      <w:r w:rsidR="007A58C9" w:rsidRPr="007A58C9">
        <w:rPr>
          <w:rFonts w:ascii="Times New Roman" w:eastAsia="Times New Roman" w:hAnsi="Times New Roman"/>
          <w:sz w:val="24"/>
          <w:szCs w:val="24"/>
          <w:lang w:val="en-IN"/>
        </w:rPr>
        <w:t xml:space="preserve">However, testing with more data is required. A diversified testing data shall be created in future work to check it with real case scenarios and more noise. Furthermore more datasets of other </w:t>
      </w:r>
      <w:r w:rsidR="007A58C9">
        <w:rPr>
          <w:rFonts w:ascii="Times New Roman" w:eastAsia="Times New Roman" w:hAnsi="Times New Roman"/>
          <w:sz w:val="24"/>
          <w:szCs w:val="24"/>
          <w:lang w:val="en-IN"/>
        </w:rPr>
        <w:t xml:space="preserve">Public Figures </w:t>
      </w:r>
      <w:r w:rsidR="007A58C9" w:rsidRPr="007A58C9">
        <w:rPr>
          <w:rFonts w:ascii="Times New Roman" w:eastAsia="Times New Roman" w:hAnsi="Times New Roman"/>
          <w:sz w:val="24"/>
          <w:szCs w:val="24"/>
          <w:lang w:val="en-IN"/>
        </w:rPr>
        <w:t xml:space="preserve">shall be tested to generalise the </w:t>
      </w:r>
      <w:r w:rsidR="007A58C9" w:rsidRPr="007A58C9">
        <w:rPr>
          <w:rFonts w:ascii="Times New Roman" w:eastAsia="Times New Roman" w:hAnsi="Times New Roman"/>
          <w:sz w:val="24"/>
          <w:szCs w:val="24"/>
          <w:lang w:val="en-IN"/>
        </w:rPr>
        <w:t>architecture.</w:t>
      </w:r>
      <w:r w:rsidR="007A58C9" w:rsidRPr="000B5A14">
        <w:rPr>
          <w:rFonts w:ascii="Times New Roman" w:eastAsia="Times New Roman" w:hAnsi="Times New Roman"/>
          <w:sz w:val="24"/>
          <w:szCs w:val="24"/>
          <w:lang w:val="en-IN"/>
        </w:rPr>
        <w:t xml:space="preserve"> This</w:t>
      </w:r>
      <w:r w:rsidRPr="000B5A14">
        <w:rPr>
          <w:rFonts w:ascii="Times New Roman" w:eastAsia="Times New Roman" w:hAnsi="Times New Roman"/>
          <w:sz w:val="24"/>
          <w:szCs w:val="24"/>
          <w:lang w:val="en-IN"/>
        </w:rPr>
        <w:t xml:space="preserve"> also open the future capability of the network to be used for tasks like speaker identification and verification, and study of other similar wave forms. </w:t>
      </w:r>
    </w:p>
    <w:p w14:paraId="036591A0" w14:textId="6A9067A3" w:rsidR="000B5A14" w:rsidRDefault="000B5A14" w:rsidP="000B5A14">
      <w:pPr>
        <w:spacing w:line="0" w:lineRule="atLeast"/>
        <w:rPr>
          <w:rFonts w:ascii="Times New Roman" w:eastAsia="Times New Roman" w:hAnsi="Times New Roman"/>
          <w:i/>
          <w:iCs/>
          <w:sz w:val="24"/>
          <w:szCs w:val="24"/>
        </w:rPr>
      </w:pPr>
    </w:p>
    <w:p w14:paraId="40E4C11D" w14:textId="22D15AC4" w:rsidR="000B5A14" w:rsidRDefault="000B5A14" w:rsidP="000B5A14">
      <w:pPr>
        <w:spacing w:line="0" w:lineRule="atLeast"/>
        <w:rPr>
          <w:rFonts w:ascii="Times New Roman" w:eastAsia="Times New Roman" w:hAnsi="Times New Roman"/>
          <w:i/>
          <w:iCs/>
          <w:sz w:val="24"/>
          <w:szCs w:val="24"/>
        </w:rPr>
      </w:pPr>
    </w:p>
    <w:p w14:paraId="5493D3E3" w14:textId="46349EA1" w:rsidR="000B5A14" w:rsidRDefault="000B5A14" w:rsidP="000B5A14">
      <w:pPr>
        <w:spacing w:line="0" w:lineRule="atLeast"/>
        <w:rPr>
          <w:rFonts w:ascii="Times New Roman" w:eastAsia="Times New Roman" w:hAnsi="Times New Roman"/>
          <w:i/>
          <w:iCs/>
          <w:sz w:val="24"/>
          <w:szCs w:val="24"/>
        </w:rPr>
      </w:pPr>
    </w:p>
    <w:p w14:paraId="6BB6674B" w14:textId="4FA59C29" w:rsidR="000B5A14" w:rsidRDefault="000B5A14" w:rsidP="000B5A14">
      <w:pPr>
        <w:spacing w:line="0" w:lineRule="atLeast"/>
        <w:rPr>
          <w:rFonts w:ascii="Times New Roman" w:eastAsia="Times New Roman" w:hAnsi="Times New Roman"/>
          <w:i/>
          <w:iCs/>
          <w:sz w:val="24"/>
          <w:szCs w:val="24"/>
        </w:rPr>
      </w:pPr>
    </w:p>
    <w:p w14:paraId="1F64AABC" w14:textId="73F6BFF7" w:rsidR="000B5A14" w:rsidRDefault="000B5A14" w:rsidP="000B5A14">
      <w:pPr>
        <w:spacing w:line="0" w:lineRule="atLeast"/>
        <w:rPr>
          <w:rFonts w:ascii="Times New Roman" w:eastAsia="Times New Roman" w:hAnsi="Times New Roman"/>
          <w:i/>
          <w:iCs/>
          <w:sz w:val="24"/>
          <w:szCs w:val="24"/>
        </w:rPr>
      </w:pPr>
    </w:p>
    <w:p w14:paraId="070BCA83" w14:textId="53C8AC7F" w:rsidR="007A58C9" w:rsidRPr="000B3F89" w:rsidRDefault="007A58C9" w:rsidP="007A58C9">
      <w:pPr>
        <w:spacing w:line="0" w:lineRule="atLeast"/>
        <w:ind w:right="20"/>
        <w:jc w:val="center"/>
        <w:rPr>
          <w:rFonts w:ascii="Times New Roman" w:eastAsia="Times New Roman" w:hAnsi="Times New Roman"/>
          <w:b/>
          <w:sz w:val="32"/>
          <w:szCs w:val="32"/>
        </w:rPr>
      </w:pPr>
      <w:r w:rsidRPr="007A58C9">
        <w:rPr>
          <w:rFonts w:ascii="Times New Roman" w:eastAsia="Times New Roman" w:hAnsi="Times New Roman"/>
          <w:b/>
          <w:sz w:val="32"/>
          <w:szCs w:val="32"/>
        </w:rPr>
        <w:lastRenderedPageBreak/>
        <w:t>REFERENCES</w:t>
      </w:r>
    </w:p>
    <w:p w14:paraId="79BCFF2A" w14:textId="53C8AC7F" w:rsidR="00FE0797" w:rsidRDefault="00FE0797" w:rsidP="00FE0797">
      <w:pPr>
        <w:spacing w:line="200" w:lineRule="exact"/>
        <w:rPr>
          <w:rFonts w:ascii="Times New Roman" w:eastAsia="Times New Roman" w:hAnsi="Times New Roman"/>
        </w:rPr>
      </w:pPr>
    </w:p>
    <w:p w14:paraId="6295F98C" w14:textId="77777777" w:rsidR="00FE0797" w:rsidRDefault="00FE0797" w:rsidP="00FE0797">
      <w:pPr>
        <w:spacing w:line="228" w:lineRule="exact"/>
        <w:rPr>
          <w:rFonts w:ascii="Times New Roman" w:eastAsia="Times New Roman" w:hAnsi="Times New Roman"/>
        </w:rPr>
      </w:pPr>
    </w:p>
    <w:p w14:paraId="5E33D34A" w14:textId="3E1CE353" w:rsidR="007A58C9" w:rsidRPr="007A58C9" w:rsidRDefault="007A58C9" w:rsidP="007A58C9">
      <w:pPr>
        <w:spacing w:line="0" w:lineRule="atLeast"/>
        <w:ind w:left="3"/>
        <w:rPr>
          <w:rFonts w:ascii="Times New Roman" w:eastAsia="Times New Roman" w:hAnsi="Times New Roman"/>
          <w:iCs/>
          <w:sz w:val="24"/>
        </w:rPr>
      </w:pPr>
      <w:r w:rsidRPr="007A58C9">
        <w:rPr>
          <w:rFonts w:ascii="Times New Roman" w:eastAsia="Times New Roman" w:hAnsi="Times New Roman"/>
          <w:iCs/>
          <w:sz w:val="24"/>
        </w:rPr>
        <w:t xml:space="preserve">[1] </w:t>
      </w:r>
      <w:r w:rsidRPr="007A58C9">
        <w:rPr>
          <w:rFonts w:ascii="Times New Roman" w:eastAsia="Times New Roman" w:hAnsi="Times New Roman"/>
          <w:iCs/>
          <w:sz w:val="24"/>
        </w:rPr>
        <w:t>Chollet,</w:t>
      </w:r>
      <w:r w:rsidR="00E56BC8">
        <w:rPr>
          <w:rFonts w:ascii="Times New Roman" w:eastAsia="Times New Roman" w:hAnsi="Times New Roman"/>
          <w:iCs/>
          <w:sz w:val="24"/>
        </w:rPr>
        <w:t xml:space="preserve"> </w:t>
      </w:r>
      <w:r w:rsidRPr="007A58C9">
        <w:rPr>
          <w:rFonts w:ascii="Times New Roman" w:eastAsia="Times New Roman" w:hAnsi="Times New Roman"/>
          <w:iCs/>
          <w:sz w:val="24"/>
        </w:rPr>
        <w:t>F.,</w:t>
      </w:r>
      <w:r w:rsidR="00E56BC8">
        <w:rPr>
          <w:rFonts w:ascii="Times New Roman" w:eastAsia="Times New Roman" w:hAnsi="Times New Roman"/>
          <w:iCs/>
          <w:sz w:val="24"/>
        </w:rPr>
        <w:t xml:space="preserve"> </w:t>
      </w:r>
      <w:r w:rsidRPr="007A58C9">
        <w:rPr>
          <w:rFonts w:ascii="Times New Roman" w:eastAsia="Times New Roman" w:hAnsi="Times New Roman"/>
          <w:iCs/>
          <w:sz w:val="24"/>
        </w:rPr>
        <w:t>&amp;others.(2015).</w:t>
      </w:r>
      <w:r w:rsidR="00E56BC8">
        <w:rPr>
          <w:rFonts w:ascii="Times New Roman" w:eastAsia="Times New Roman" w:hAnsi="Times New Roman"/>
          <w:iCs/>
          <w:sz w:val="24"/>
        </w:rPr>
        <w:t xml:space="preserve"> </w:t>
      </w:r>
      <w:r w:rsidRPr="007A58C9">
        <w:rPr>
          <w:rFonts w:ascii="Times New Roman" w:eastAsia="Times New Roman" w:hAnsi="Times New Roman"/>
          <w:iCs/>
          <w:sz w:val="24"/>
        </w:rPr>
        <w:t>Keras.</w:t>
      </w:r>
      <w:r w:rsidR="00E56BC8">
        <w:rPr>
          <w:rFonts w:ascii="Times New Roman" w:eastAsia="Times New Roman" w:hAnsi="Times New Roman"/>
          <w:iCs/>
          <w:sz w:val="24"/>
        </w:rPr>
        <w:t xml:space="preserve"> </w:t>
      </w:r>
      <w:r w:rsidRPr="007A58C9">
        <w:rPr>
          <w:rFonts w:ascii="Times New Roman" w:eastAsia="Times New Roman" w:hAnsi="Times New Roman"/>
          <w:iCs/>
          <w:sz w:val="24"/>
        </w:rPr>
        <w:t>GitHub.</w:t>
      </w:r>
      <w:r w:rsidR="00E56BC8">
        <w:rPr>
          <w:rFonts w:ascii="Times New Roman" w:eastAsia="Times New Roman" w:hAnsi="Times New Roman"/>
          <w:iCs/>
          <w:sz w:val="24"/>
        </w:rPr>
        <w:t xml:space="preserve"> </w:t>
      </w:r>
      <w:r w:rsidRPr="007A58C9">
        <w:rPr>
          <w:rFonts w:ascii="Times New Roman" w:eastAsia="Times New Roman" w:hAnsi="Times New Roman"/>
          <w:iCs/>
          <w:sz w:val="24"/>
        </w:rPr>
        <w:t>Retrieved</w:t>
      </w:r>
      <w:r w:rsidR="00E56BC8">
        <w:rPr>
          <w:rFonts w:ascii="Times New Roman" w:eastAsia="Times New Roman" w:hAnsi="Times New Roman"/>
          <w:iCs/>
          <w:sz w:val="24"/>
        </w:rPr>
        <w:t xml:space="preserve"> </w:t>
      </w:r>
      <w:r w:rsidRPr="007A58C9">
        <w:rPr>
          <w:rFonts w:ascii="Times New Roman" w:eastAsia="Times New Roman" w:hAnsi="Times New Roman"/>
          <w:iCs/>
          <w:sz w:val="24"/>
        </w:rPr>
        <w:t>from</w:t>
      </w:r>
      <w:r w:rsidR="00E56BC8">
        <w:rPr>
          <w:rFonts w:ascii="Times New Roman" w:eastAsia="Times New Roman" w:hAnsi="Times New Roman"/>
          <w:iCs/>
          <w:sz w:val="24"/>
        </w:rPr>
        <w:t xml:space="preserve"> </w:t>
      </w:r>
      <w:r w:rsidRPr="007A58C9">
        <w:rPr>
          <w:rFonts w:ascii="Times New Roman" w:eastAsia="Times New Roman" w:hAnsi="Times New Roman"/>
          <w:iCs/>
          <w:sz w:val="24"/>
        </w:rPr>
        <w:t>https://github.com/fchollet/keras</w:t>
      </w:r>
    </w:p>
    <w:p w14:paraId="070E49F2" w14:textId="46C352E5" w:rsidR="007A58C9" w:rsidRDefault="007A58C9" w:rsidP="00E56BC8">
      <w:pPr>
        <w:spacing w:line="0" w:lineRule="atLeast"/>
        <w:ind w:left="3"/>
        <w:rPr>
          <w:rFonts w:ascii="Times New Roman" w:eastAsia="Times New Roman" w:hAnsi="Times New Roman"/>
          <w:iCs/>
          <w:sz w:val="24"/>
        </w:rPr>
      </w:pPr>
      <w:r>
        <w:rPr>
          <w:rFonts w:ascii="Times New Roman" w:eastAsia="Times New Roman" w:hAnsi="Times New Roman"/>
          <w:iCs/>
          <w:sz w:val="24"/>
        </w:rPr>
        <w:t>[2]</w:t>
      </w:r>
      <w:r w:rsidRPr="007A58C9">
        <w:rPr>
          <w:rFonts w:ascii="Times New Roman" w:eastAsia="Times New Roman" w:hAnsi="Times New Roman"/>
          <w:iCs/>
          <w:sz w:val="24"/>
        </w:rPr>
        <w:t xml:space="preserve"> "G.</w:t>
      </w:r>
      <w:r w:rsidR="00E56BC8">
        <w:rPr>
          <w:rFonts w:ascii="Times New Roman" w:eastAsia="Times New Roman" w:hAnsi="Times New Roman"/>
          <w:iCs/>
          <w:sz w:val="24"/>
        </w:rPr>
        <w:t xml:space="preserve"> </w:t>
      </w:r>
      <w:r w:rsidRPr="007A58C9">
        <w:rPr>
          <w:rFonts w:ascii="Times New Roman" w:eastAsia="Times New Roman" w:hAnsi="Times New Roman"/>
          <w:iCs/>
          <w:sz w:val="24"/>
        </w:rPr>
        <w:t>van</w:t>
      </w:r>
      <w:r w:rsidR="00E56BC8">
        <w:rPr>
          <w:rFonts w:ascii="Times New Roman" w:eastAsia="Times New Roman" w:hAnsi="Times New Roman"/>
          <w:iCs/>
          <w:sz w:val="24"/>
        </w:rPr>
        <w:t xml:space="preserve"> </w:t>
      </w:r>
      <w:r w:rsidRPr="007A58C9">
        <w:rPr>
          <w:rFonts w:ascii="Times New Roman" w:eastAsia="Times New Roman" w:hAnsi="Times New Roman"/>
          <w:iCs/>
          <w:sz w:val="24"/>
        </w:rPr>
        <w:t>Rossum,</w:t>
      </w:r>
      <w:r w:rsidR="00E56BC8">
        <w:rPr>
          <w:rFonts w:ascii="Times New Roman" w:eastAsia="Times New Roman" w:hAnsi="Times New Roman"/>
          <w:iCs/>
          <w:sz w:val="24"/>
        </w:rPr>
        <w:t xml:space="preserve"> </w:t>
      </w:r>
      <w:r w:rsidRPr="007A58C9">
        <w:rPr>
          <w:rFonts w:ascii="Times New Roman" w:eastAsia="Times New Roman" w:hAnsi="Times New Roman"/>
          <w:iCs/>
          <w:sz w:val="24"/>
        </w:rPr>
        <w:t>Python</w:t>
      </w:r>
      <w:r w:rsidR="00E56BC8">
        <w:rPr>
          <w:rFonts w:ascii="Times New Roman" w:eastAsia="Times New Roman" w:hAnsi="Times New Roman"/>
          <w:iCs/>
          <w:sz w:val="24"/>
        </w:rPr>
        <w:t xml:space="preserve"> </w:t>
      </w:r>
      <w:r w:rsidRPr="007A58C9">
        <w:rPr>
          <w:rFonts w:ascii="Times New Roman" w:eastAsia="Times New Roman" w:hAnsi="Times New Roman"/>
          <w:iCs/>
          <w:sz w:val="24"/>
        </w:rPr>
        <w:t>tutorial,</w:t>
      </w:r>
      <w:r w:rsidR="00E56BC8">
        <w:rPr>
          <w:rFonts w:ascii="Times New Roman" w:eastAsia="Times New Roman" w:hAnsi="Times New Roman"/>
          <w:iCs/>
          <w:sz w:val="24"/>
        </w:rPr>
        <w:t xml:space="preserve"> </w:t>
      </w:r>
      <w:r w:rsidRPr="007A58C9">
        <w:rPr>
          <w:rFonts w:ascii="Times New Roman" w:eastAsia="Times New Roman" w:hAnsi="Times New Roman"/>
          <w:iCs/>
          <w:sz w:val="24"/>
        </w:rPr>
        <w:t>Technical</w:t>
      </w:r>
      <w:r w:rsidR="00E56BC8">
        <w:rPr>
          <w:rFonts w:ascii="Times New Roman" w:eastAsia="Times New Roman" w:hAnsi="Times New Roman"/>
          <w:iCs/>
          <w:sz w:val="24"/>
        </w:rPr>
        <w:t xml:space="preserve"> </w:t>
      </w:r>
      <w:r w:rsidRPr="007A58C9">
        <w:rPr>
          <w:rFonts w:ascii="Times New Roman" w:eastAsia="Times New Roman" w:hAnsi="Times New Roman"/>
          <w:iCs/>
          <w:sz w:val="24"/>
        </w:rPr>
        <w:t>Report</w:t>
      </w:r>
      <w:r w:rsidR="00E56BC8">
        <w:rPr>
          <w:rFonts w:ascii="Times New Roman" w:eastAsia="Times New Roman" w:hAnsi="Times New Roman"/>
          <w:iCs/>
          <w:sz w:val="24"/>
        </w:rPr>
        <w:t xml:space="preserve"> </w:t>
      </w:r>
      <w:r w:rsidRPr="007A58C9">
        <w:rPr>
          <w:rFonts w:ascii="Times New Roman" w:eastAsia="Times New Roman" w:hAnsi="Times New Roman"/>
          <w:iCs/>
          <w:sz w:val="24"/>
        </w:rPr>
        <w:t>CS-R9526,</w:t>
      </w:r>
      <w:r w:rsidR="00E56BC8">
        <w:rPr>
          <w:rFonts w:ascii="Times New Roman" w:eastAsia="Times New Roman" w:hAnsi="Times New Roman"/>
          <w:iCs/>
          <w:sz w:val="24"/>
        </w:rPr>
        <w:t xml:space="preserve"> </w:t>
      </w:r>
      <w:proofErr w:type="spellStart"/>
      <w:r w:rsidRPr="007A58C9">
        <w:rPr>
          <w:rFonts w:ascii="Times New Roman" w:eastAsia="Times New Roman" w:hAnsi="Times New Roman"/>
          <w:iCs/>
          <w:sz w:val="24"/>
        </w:rPr>
        <w:t>Centrumvoor</w:t>
      </w:r>
      <w:proofErr w:type="spellEnd"/>
      <w:r w:rsidR="00E56BC8">
        <w:rPr>
          <w:rFonts w:ascii="Times New Roman" w:eastAsia="Times New Roman" w:hAnsi="Times New Roman"/>
          <w:iCs/>
          <w:sz w:val="24"/>
        </w:rPr>
        <w:t xml:space="preserve"> </w:t>
      </w:r>
      <w:proofErr w:type="spellStart"/>
      <w:r w:rsidRPr="007A58C9">
        <w:rPr>
          <w:rFonts w:ascii="Times New Roman" w:eastAsia="Times New Roman" w:hAnsi="Times New Roman"/>
          <w:iCs/>
          <w:sz w:val="24"/>
        </w:rPr>
        <w:t>Wiskundeen</w:t>
      </w:r>
      <w:proofErr w:type="spellEnd"/>
      <w:r w:rsidR="00E56BC8">
        <w:rPr>
          <w:rFonts w:ascii="Times New Roman" w:eastAsia="Times New Roman" w:hAnsi="Times New Roman"/>
          <w:iCs/>
          <w:sz w:val="24"/>
        </w:rPr>
        <w:t xml:space="preserve"> </w:t>
      </w:r>
      <w:r w:rsidRPr="007A58C9">
        <w:rPr>
          <w:rFonts w:ascii="Times New Roman" w:eastAsia="Times New Roman" w:hAnsi="Times New Roman"/>
          <w:iCs/>
          <w:sz w:val="24"/>
        </w:rPr>
        <w:t>Informatica</w:t>
      </w:r>
      <w:r w:rsidR="00E56BC8">
        <w:rPr>
          <w:rFonts w:ascii="Times New Roman" w:eastAsia="Times New Roman" w:hAnsi="Times New Roman"/>
          <w:iCs/>
          <w:sz w:val="24"/>
        </w:rPr>
        <w:t xml:space="preserve"> </w:t>
      </w:r>
      <w:r w:rsidRPr="007A58C9">
        <w:rPr>
          <w:rFonts w:ascii="Times New Roman" w:eastAsia="Times New Roman" w:hAnsi="Times New Roman"/>
          <w:iCs/>
          <w:sz w:val="24"/>
        </w:rPr>
        <w:t>(CWI), Amsterdam, May 1995."</w:t>
      </w:r>
    </w:p>
    <w:p w14:paraId="0697A219" w14:textId="55CD2717" w:rsidR="00947C9C" w:rsidRPr="00947C9C" w:rsidRDefault="00947C9C" w:rsidP="00947C9C">
      <w:pPr>
        <w:spacing w:line="0" w:lineRule="atLeast"/>
        <w:ind w:left="3"/>
        <w:rPr>
          <w:rFonts w:ascii="Times New Roman" w:eastAsia="Times New Roman" w:hAnsi="Times New Roman"/>
          <w:iCs/>
          <w:sz w:val="24"/>
        </w:rPr>
      </w:pPr>
      <w:r>
        <w:rPr>
          <w:rFonts w:ascii="Times New Roman" w:eastAsia="Times New Roman" w:hAnsi="Times New Roman"/>
          <w:iCs/>
          <w:sz w:val="24"/>
        </w:rPr>
        <w:t xml:space="preserve">[3] </w:t>
      </w:r>
      <w:proofErr w:type="spellStart"/>
      <w:r w:rsidRPr="00947C9C">
        <w:rPr>
          <w:rFonts w:ascii="Times New Roman" w:eastAsia="Times New Roman" w:hAnsi="Times New Roman"/>
          <w:iCs/>
          <w:sz w:val="24"/>
        </w:rPr>
        <w:t>Bisong</w:t>
      </w:r>
      <w:proofErr w:type="spellEnd"/>
      <w:r>
        <w:rPr>
          <w:rFonts w:ascii="Times New Roman" w:eastAsia="Times New Roman" w:hAnsi="Times New Roman"/>
          <w:iCs/>
          <w:sz w:val="24"/>
        </w:rPr>
        <w:t xml:space="preserve"> </w:t>
      </w:r>
      <w:r w:rsidRPr="00947C9C">
        <w:rPr>
          <w:rFonts w:ascii="Times New Roman" w:eastAsia="Times New Roman" w:hAnsi="Times New Roman"/>
          <w:iCs/>
          <w:sz w:val="24"/>
        </w:rPr>
        <w:t>E.(2019)</w:t>
      </w:r>
      <w:r>
        <w:rPr>
          <w:rFonts w:ascii="Times New Roman" w:eastAsia="Times New Roman" w:hAnsi="Times New Roman"/>
          <w:iCs/>
          <w:sz w:val="24"/>
        </w:rPr>
        <w:t xml:space="preserve"> </w:t>
      </w:r>
      <w:r w:rsidRPr="00947C9C">
        <w:rPr>
          <w:rFonts w:ascii="Times New Roman" w:eastAsia="Times New Roman" w:hAnsi="Times New Roman"/>
          <w:iCs/>
          <w:sz w:val="24"/>
        </w:rPr>
        <w:t>Google</w:t>
      </w:r>
      <w:r>
        <w:rPr>
          <w:rFonts w:ascii="Times New Roman" w:eastAsia="Times New Roman" w:hAnsi="Times New Roman"/>
          <w:iCs/>
          <w:sz w:val="24"/>
        </w:rPr>
        <w:t xml:space="preserve"> </w:t>
      </w:r>
      <w:r w:rsidRPr="00947C9C">
        <w:rPr>
          <w:rFonts w:ascii="Times New Roman" w:eastAsia="Times New Roman" w:hAnsi="Times New Roman"/>
          <w:iCs/>
          <w:sz w:val="24"/>
        </w:rPr>
        <w:t>Colaboratory</w:t>
      </w:r>
      <w:r>
        <w:rPr>
          <w:rFonts w:ascii="Times New Roman" w:eastAsia="Times New Roman" w:hAnsi="Times New Roman"/>
          <w:iCs/>
          <w:sz w:val="24"/>
        </w:rPr>
        <w:t xml:space="preserve"> </w:t>
      </w:r>
      <w:r w:rsidRPr="00947C9C">
        <w:rPr>
          <w:rFonts w:ascii="Times New Roman" w:eastAsia="Times New Roman" w:hAnsi="Times New Roman"/>
          <w:iCs/>
          <w:sz w:val="24"/>
        </w:rPr>
        <w:t>.In:</w:t>
      </w:r>
      <w:r>
        <w:rPr>
          <w:rFonts w:ascii="Times New Roman" w:eastAsia="Times New Roman" w:hAnsi="Times New Roman"/>
          <w:iCs/>
          <w:sz w:val="24"/>
        </w:rPr>
        <w:t xml:space="preserve"> </w:t>
      </w:r>
      <w:r w:rsidRPr="00947C9C">
        <w:rPr>
          <w:rFonts w:ascii="Times New Roman" w:eastAsia="Times New Roman" w:hAnsi="Times New Roman"/>
          <w:iCs/>
          <w:sz w:val="24"/>
        </w:rPr>
        <w:t>Building</w:t>
      </w:r>
      <w:r>
        <w:rPr>
          <w:rFonts w:ascii="Times New Roman" w:eastAsia="Times New Roman" w:hAnsi="Times New Roman"/>
          <w:iCs/>
          <w:sz w:val="24"/>
        </w:rPr>
        <w:t xml:space="preserve"> </w:t>
      </w:r>
      <w:r w:rsidRPr="00947C9C">
        <w:rPr>
          <w:rFonts w:ascii="Times New Roman" w:eastAsia="Times New Roman" w:hAnsi="Times New Roman"/>
          <w:iCs/>
          <w:sz w:val="24"/>
        </w:rPr>
        <w:t>Machine</w:t>
      </w:r>
      <w:r>
        <w:rPr>
          <w:rFonts w:ascii="Times New Roman" w:eastAsia="Times New Roman" w:hAnsi="Times New Roman"/>
          <w:iCs/>
          <w:sz w:val="24"/>
        </w:rPr>
        <w:t xml:space="preserve"> </w:t>
      </w:r>
      <w:r w:rsidRPr="00947C9C">
        <w:rPr>
          <w:rFonts w:ascii="Times New Roman" w:eastAsia="Times New Roman" w:hAnsi="Times New Roman"/>
          <w:iCs/>
          <w:sz w:val="24"/>
        </w:rPr>
        <w:t>Learning</w:t>
      </w:r>
      <w:r>
        <w:rPr>
          <w:rFonts w:ascii="Times New Roman" w:eastAsia="Times New Roman" w:hAnsi="Times New Roman"/>
          <w:iCs/>
          <w:sz w:val="24"/>
        </w:rPr>
        <w:t xml:space="preserve"> </w:t>
      </w:r>
      <w:r w:rsidRPr="00947C9C">
        <w:rPr>
          <w:rFonts w:ascii="Times New Roman" w:eastAsia="Times New Roman" w:hAnsi="Times New Roman"/>
          <w:iCs/>
          <w:sz w:val="24"/>
        </w:rPr>
        <w:t>and</w:t>
      </w:r>
      <w:r>
        <w:rPr>
          <w:rFonts w:ascii="Times New Roman" w:eastAsia="Times New Roman" w:hAnsi="Times New Roman"/>
          <w:iCs/>
          <w:sz w:val="24"/>
        </w:rPr>
        <w:t xml:space="preserve"> </w:t>
      </w:r>
      <w:r w:rsidRPr="00947C9C">
        <w:rPr>
          <w:rFonts w:ascii="Times New Roman" w:eastAsia="Times New Roman" w:hAnsi="Times New Roman"/>
          <w:iCs/>
          <w:sz w:val="24"/>
        </w:rPr>
        <w:t>Deep</w:t>
      </w:r>
      <w:r>
        <w:rPr>
          <w:rFonts w:ascii="Times New Roman" w:eastAsia="Times New Roman" w:hAnsi="Times New Roman"/>
          <w:iCs/>
          <w:sz w:val="24"/>
        </w:rPr>
        <w:t xml:space="preserve"> </w:t>
      </w:r>
      <w:r w:rsidRPr="00947C9C">
        <w:rPr>
          <w:rFonts w:ascii="Times New Roman" w:eastAsia="Times New Roman" w:hAnsi="Times New Roman"/>
          <w:iCs/>
          <w:sz w:val="24"/>
        </w:rPr>
        <w:t>Learning</w:t>
      </w:r>
      <w:r>
        <w:rPr>
          <w:rFonts w:ascii="Times New Roman" w:eastAsia="Times New Roman" w:hAnsi="Times New Roman"/>
          <w:iCs/>
          <w:sz w:val="24"/>
        </w:rPr>
        <w:t xml:space="preserve"> </w:t>
      </w:r>
      <w:r w:rsidRPr="00947C9C">
        <w:rPr>
          <w:rFonts w:ascii="Times New Roman" w:eastAsia="Times New Roman" w:hAnsi="Times New Roman"/>
          <w:iCs/>
          <w:sz w:val="24"/>
        </w:rPr>
        <w:t>Models</w:t>
      </w:r>
      <w:r>
        <w:rPr>
          <w:rFonts w:ascii="Times New Roman" w:eastAsia="Times New Roman" w:hAnsi="Times New Roman"/>
          <w:iCs/>
          <w:sz w:val="24"/>
        </w:rPr>
        <w:t xml:space="preserve"> </w:t>
      </w:r>
      <w:r w:rsidRPr="00947C9C">
        <w:rPr>
          <w:rFonts w:ascii="Times New Roman" w:eastAsia="Times New Roman" w:hAnsi="Times New Roman"/>
          <w:iCs/>
          <w:sz w:val="24"/>
        </w:rPr>
        <w:t>on</w:t>
      </w:r>
      <w:r>
        <w:rPr>
          <w:rFonts w:ascii="Times New Roman" w:eastAsia="Times New Roman" w:hAnsi="Times New Roman"/>
          <w:iCs/>
          <w:sz w:val="24"/>
        </w:rPr>
        <w:t xml:space="preserve"> </w:t>
      </w:r>
      <w:r w:rsidRPr="00947C9C">
        <w:rPr>
          <w:rFonts w:ascii="Times New Roman" w:eastAsia="Times New Roman" w:hAnsi="Times New Roman"/>
          <w:iCs/>
          <w:sz w:val="24"/>
        </w:rPr>
        <w:t>Google Cloud Platform. A</w:t>
      </w:r>
      <w:r>
        <w:rPr>
          <w:rFonts w:ascii="Times New Roman" w:eastAsia="Times New Roman" w:hAnsi="Times New Roman"/>
          <w:iCs/>
          <w:sz w:val="24"/>
        </w:rPr>
        <w:t xml:space="preserve"> </w:t>
      </w:r>
      <w:r w:rsidRPr="00947C9C">
        <w:rPr>
          <w:rFonts w:ascii="Times New Roman" w:eastAsia="Times New Roman" w:hAnsi="Times New Roman"/>
          <w:iCs/>
          <w:sz w:val="24"/>
        </w:rPr>
        <w:t>press, Berkeley, CA. https://doi.org/10.1007/978-1-4842-4470-8_7</w:t>
      </w:r>
    </w:p>
    <w:p w14:paraId="02324764" w14:textId="0EEB28CA" w:rsidR="00947C9C" w:rsidRPr="00947C9C" w:rsidRDefault="00947C9C" w:rsidP="00947C9C">
      <w:pPr>
        <w:spacing w:line="0" w:lineRule="atLeast"/>
        <w:ind w:left="3"/>
        <w:rPr>
          <w:rFonts w:ascii="Times New Roman" w:eastAsia="Times New Roman" w:hAnsi="Times New Roman"/>
          <w:iCs/>
          <w:sz w:val="24"/>
        </w:rPr>
      </w:pPr>
      <w:r>
        <w:rPr>
          <w:rFonts w:ascii="Times New Roman" w:eastAsia="Times New Roman" w:hAnsi="Times New Roman"/>
          <w:iCs/>
          <w:sz w:val="24"/>
        </w:rPr>
        <w:t xml:space="preserve">[4] </w:t>
      </w:r>
      <w:r w:rsidRPr="00947C9C">
        <w:rPr>
          <w:rFonts w:ascii="Times New Roman" w:eastAsia="Times New Roman" w:hAnsi="Times New Roman"/>
          <w:iCs/>
          <w:sz w:val="24"/>
        </w:rPr>
        <w:t>Christopher T. (2019), “An introduction to Convolutional Neural Networks”,</w:t>
      </w:r>
    </w:p>
    <w:p w14:paraId="628EB1B2" w14:textId="4C6519F3" w:rsidR="00947C9C" w:rsidRPr="00947C9C" w:rsidRDefault="00947C9C" w:rsidP="00947C9C">
      <w:pPr>
        <w:spacing w:line="0" w:lineRule="atLeast"/>
        <w:ind w:left="3"/>
        <w:rPr>
          <w:rFonts w:ascii="Times New Roman" w:eastAsia="Times New Roman" w:hAnsi="Times New Roman"/>
          <w:iCs/>
          <w:sz w:val="24"/>
        </w:rPr>
      </w:pPr>
      <w:r w:rsidRPr="00947C9C">
        <w:rPr>
          <w:rFonts w:ascii="Times New Roman" w:eastAsia="Times New Roman" w:hAnsi="Times New Roman"/>
          <w:iCs/>
          <w:sz w:val="24"/>
        </w:rPr>
        <w:t>https://towardsdatascience.com/an-introduction-to-convolutional-neural-networks-eb0b60b58fd7 (Mar. 1</w:t>
      </w:r>
      <w:proofErr w:type="gramStart"/>
      <w:r>
        <w:rPr>
          <w:rFonts w:ascii="Times New Roman" w:eastAsia="Times New Roman" w:hAnsi="Times New Roman"/>
          <w:iCs/>
          <w:sz w:val="24"/>
        </w:rPr>
        <w:t xml:space="preserve"> </w:t>
      </w:r>
      <w:r w:rsidRPr="00947C9C">
        <w:rPr>
          <w:rFonts w:ascii="Times New Roman" w:eastAsia="Times New Roman" w:hAnsi="Times New Roman"/>
          <w:iCs/>
          <w:sz w:val="24"/>
        </w:rPr>
        <w:t>2021</w:t>
      </w:r>
      <w:proofErr w:type="gramEnd"/>
      <w:r w:rsidRPr="00947C9C">
        <w:rPr>
          <w:rFonts w:ascii="Times New Roman" w:eastAsia="Times New Roman" w:hAnsi="Times New Roman"/>
          <w:iCs/>
          <w:sz w:val="24"/>
        </w:rPr>
        <w:t>).</w:t>
      </w:r>
    </w:p>
    <w:p w14:paraId="23AAC448" w14:textId="7FE33580" w:rsidR="00947C9C" w:rsidRPr="00947C9C" w:rsidRDefault="00947C9C" w:rsidP="00947C9C">
      <w:pPr>
        <w:spacing w:line="0" w:lineRule="atLeast"/>
        <w:ind w:left="3"/>
        <w:rPr>
          <w:rFonts w:ascii="Times New Roman" w:eastAsia="Times New Roman" w:hAnsi="Times New Roman"/>
          <w:iCs/>
          <w:sz w:val="24"/>
        </w:rPr>
      </w:pPr>
      <w:r>
        <w:rPr>
          <w:rFonts w:ascii="Times New Roman" w:eastAsia="Times New Roman" w:hAnsi="Times New Roman"/>
          <w:iCs/>
          <w:sz w:val="24"/>
        </w:rPr>
        <w:t>[5]</w:t>
      </w:r>
      <w:r w:rsidRPr="00947C9C">
        <w:rPr>
          <w:rFonts w:ascii="Times New Roman" w:eastAsia="Times New Roman" w:hAnsi="Times New Roman"/>
          <w:iCs/>
          <w:sz w:val="24"/>
        </w:rPr>
        <w:t xml:space="preserve"> </w:t>
      </w:r>
      <w:proofErr w:type="spellStart"/>
      <w:r w:rsidRPr="00947C9C">
        <w:rPr>
          <w:rFonts w:ascii="Times New Roman" w:eastAsia="Times New Roman" w:hAnsi="Times New Roman"/>
          <w:iCs/>
          <w:sz w:val="24"/>
        </w:rPr>
        <w:t>ComputerScienceWiki</w:t>
      </w:r>
      <w:proofErr w:type="spellEnd"/>
      <w:r w:rsidRPr="00947C9C">
        <w:rPr>
          <w:rFonts w:ascii="Times New Roman" w:eastAsia="Times New Roman" w:hAnsi="Times New Roman"/>
          <w:iCs/>
          <w:sz w:val="24"/>
        </w:rPr>
        <w:t>,(2018),“Max-pooling/Pooling”,</w:t>
      </w:r>
      <w:r>
        <w:rPr>
          <w:rFonts w:ascii="Times New Roman" w:eastAsia="Times New Roman" w:hAnsi="Times New Roman"/>
          <w:iCs/>
          <w:sz w:val="24"/>
        </w:rPr>
        <w:t xml:space="preserve"> </w:t>
      </w:r>
      <w:r w:rsidRPr="00947C9C">
        <w:rPr>
          <w:rFonts w:ascii="Times New Roman" w:eastAsia="Times New Roman" w:hAnsi="Times New Roman"/>
          <w:iCs/>
          <w:sz w:val="24"/>
        </w:rPr>
        <w:t>https://computersciencewiki.org/index.php/Max-pooling_/_Pooling, (Mar. 1</w:t>
      </w:r>
      <w:proofErr w:type="gramStart"/>
      <w:r w:rsidRPr="00947C9C">
        <w:rPr>
          <w:rFonts w:ascii="Times New Roman" w:eastAsia="Times New Roman" w:hAnsi="Times New Roman"/>
          <w:iCs/>
          <w:sz w:val="24"/>
        </w:rPr>
        <w:t xml:space="preserve"> 2021</w:t>
      </w:r>
      <w:proofErr w:type="gramEnd"/>
      <w:r w:rsidRPr="00947C9C">
        <w:rPr>
          <w:rFonts w:ascii="Times New Roman" w:eastAsia="Times New Roman" w:hAnsi="Times New Roman"/>
          <w:iCs/>
          <w:sz w:val="24"/>
        </w:rPr>
        <w:t>).</w:t>
      </w:r>
    </w:p>
    <w:p w14:paraId="4B47BB46" w14:textId="335B9E3A" w:rsidR="00FE0797" w:rsidRDefault="00947C9C" w:rsidP="00947C9C">
      <w:pPr>
        <w:spacing w:line="0" w:lineRule="atLeast"/>
        <w:ind w:left="3"/>
        <w:rPr>
          <w:rFonts w:ascii="Times New Roman" w:eastAsia="Times New Roman" w:hAnsi="Times New Roman"/>
          <w:iCs/>
          <w:sz w:val="24"/>
        </w:rPr>
      </w:pPr>
      <w:r>
        <w:rPr>
          <w:rFonts w:ascii="Times New Roman" w:eastAsia="Times New Roman" w:hAnsi="Times New Roman"/>
          <w:iCs/>
          <w:sz w:val="24"/>
        </w:rPr>
        <w:t>[6]</w:t>
      </w:r>
      <w:r w:rsidRPr="00947C9C">
        <w:rPr>
          <w:rFonts w:ascii="Times New Roman" w:eastAsia="Times New Roman" w:hAnsi="Times New Roman"/>
          <w:iCs/>
          <w:sz w:val="24"/>
        </w:rPr>
        <w:t xml:space="preserve"> MahajanP.(2020),“MaxPooling”,https://poojamahajan5131.medium.com/max-pooling-210fc94c4f11,</w:t>
      </w:r>
      <w:r>
        <w:rPr>
          <w:rFonts w:ascii="Times New Roman" w:eastAsia="Times New Roman" w:hAnsi="Times New Roman"/>
          <w:iCs/>
          <w:sz w:val="24"/>
        </w:rPr>
        <w:t xml:space="preserve"> </w:t>
      </w:r>
      <w:r w:rsidRPr="00947C9C">
        <w:rPr>
          <w:rFonts w:ascii="Times New Roman" w:eastAsia="Times New Roman" w:hAnsi="Times New Roman"/>
          <w:iCs/>
          <w:sz w:val="24"/>
        </w:rPr>
        <w:t>(Mar. 1</w:t>
      </w:r>
      <w:proofErr w:type="gramStart"/>
      <w:r w:rsidRPr="00947C9C">
        <w:rPr>
          <w:rFonts w:ascii="Times New Roman" w:eastAsia="Times New Roman" w:hAnsi="Times New Roman"/>
          <w:iCs/>
          <w:sz w:val="24"/>
        </w:rPr>
        <w:t xml:space="preserve"> 2021</w:t>
      </w:r>
      <w:proofErr w:type="gramEnd"/>
      <w:r w:rsidRPr="00947C9C">
        <w:rPr>
          <w:rFonts w:ascii="Times New Roman" w:eastAsia="Times New Roman" w:hAnsi="Times New Roman"/>
          <w:iCs/>
          <w:sz w:val="24"/>
        </w:rPr>
        <w:t>).</w:t>
      </w:r>
    </w:p>
    <w:p w14:paraId="2E4E1630" w14:textId="3E9A41CB" w:rsidR="008C3B7B" w:rsidRPr="008C3B7B" w:rsidRDefault="008C3B7B" w:rsidP="008C3B7B">
      <w:pPr>
        <w:spacing w:line="0" w:lineRule="atLeast"/>
        <w:ind w:left="3"/>
        <w:rPr>
          <w:rFonts w:ascii="Times New Roman" w:eastAsia="Times New Roman" w:hAnsi="Times New Roman"/>
          <w:iCs/>
          <w:sz w:val="24"/>
        </w:rPr>
      </w:pPr>
      <w:r>
        <w:rPr>
          <w:rFonts w:ascii="Times New Roman" w:eastAsia="Times New Roman" w:hAnsi="Times New Roman"/>
          <w:iCs/>
          <w:sz w:val="24"/>
        </w:rPr>
        <w:t>[7]</w:t>
      </w:r>
      <w:r w:rsidRPr="008C3B7B">
        <w:t xml:space="preserve"> </w:t>
      </w:r>
      <w:r w:rsidRPr="008C3B7B">
        <w:rPr>
          <w:rFonts w:ascii="Times New Roman" w:eastAsia="Times New Roman" w:hAnsi="Times New Roman"/>
          <w:iCs/>
          <w:sz w:val="24"/>
        </w:rPr>
        <w:t xml:space="preserve">McFee, Brian, Colin </w:t>
      </w:r>
      <w:proofErr w:type="spellStart"/>
      <w:r w:rsidRPr="008C3B7B">
        <w:rPr>
          <w:rFonts w:ascii="Times New Roman" w:eastAsia="Times New Roman" w:hAnsi="Times New Roman"/>
          <w:iCs/>
          <w:sz w:val="24"/>
        </w:rPr>
        <w:t>Raffel</w:t>
      </w:r>
      <w:proofErr w:type="spellEnd"/>
      <w:r w:rsidRPr="008C3B7B">
        <w:rPr>
          <w:rFonts w:ascii="Times New Roman" w:eastAsia="Times New Roman" w:hAnsi="Times New Roman"/>
          <w:iCs/>
          <w:sz w:val="24"/>
        </w:rPr>
        <w:t xml:space="preserve">, </w:t>
      </w:r>
      <w:proofErr w:type="spellStart"/>
      <w:r w:rsidRPr="008C3B7B">
        <w:rPr>
          <w:rFonts w:ascii="Times New Roman" w:eastAsia="Times New Roman" w:hAnsi="Times New Roman"/>
          <w:iCs/>
          <w:sz w:val="24"/>
        </w:rPr>
        <w:t>Dawen</w:t>
      </w:r>
      <w:proofErr w:type="spellEnd"/>
      <w:r w:rsidRPr="008C3B7B">
        <w:rPr>
          <w:rFonts w:ascii="Times New Roman" w:eastAsia="Times New Roman" w:hAnsi="Times New Roman"/>
          <w:iCs/>
          <w:sz w:val="24"/>
        </w:rPr>
        <w:t xml:space="preserve"> Liang, Daniel PW Ellis, Matt McVicar, Eric Battenberg,</w:t>
      </w:r>
    </w:p>
    <w:p w14:paraId="04B6071C" w14:textId="77777777" w:rsidR="008C3B7B" w:rsidRPr="008C3B7B" w:rsidRDefault="008C3B7B" w:rsidP="008C3B7B">
      <w:pPr>
        <w:spacing w:line="0" w:lineRule="atLeast"/>
        <w:ind w:left="3"/>
        <w:rPr>
          <w:rFonts w:ascii="Times New Roman" w:eastAsia="Times New Roman" w:hAnsi="Times New Roman"/>
          <w:iCs/>
          <w:sz w:val="24"/>
        </w:rPr>
      </w:pPr>
      <w:r w:rsidRPr="008C3B7B">
        <w:rPr>
          <w:rFonts w:ascii="Times New Roman" w:eastAsia="Times New Roman" w:hAnsi="Times New Roman"/>
          <w:iCs/>
          <w:sz w:val="24"/>
        </w:rPr>
        <w:t>and Oriol Nieto. “</w:t>
      </w:r>
      <w:proofErr w:type="spellStart"/>
      <w:r w:rsidRPr="008C3B7B">
        <w:rPr>
          <w:rFonts w:ascii="Times New Roman" w:eastAsia="Times New Roman" w:hAnsi="Times New Roman"/>
          <w:iCs/>
          <w:sz w:val="24"/>
        </w:rPr>
        <w:t>librosa</w:t>
      </w:r>
      <w:proofErr w:type="spellEnd"/>
      <w:r w:rsidRPr="008C3B7B">
        <w:rPr>
          <w:rFonts w:ascii="Times New Roman" w:eastAsia="Times New Roman" w:hAnsi="Times New Roman"/>
          <w:iCs/>
          <w:sz w:val="24"/>
        </w:rPr>
        <w:t>: Audio and music signal analysis in python.” In Proceedings of the</w:t>
      </w:r>
    </w:p>
    <w:p w14:paraId="5CD1D4E2" w14:textId="563B5E37" w:rsidR="008C3B7B" w:rsidRPr="00947C9C" w:rsidRDefault="008C3B7B" w:rsidP="008C3B7B">
      <w:pPr>
        <w:spacing w:line="0" w:lineRule="atLeast"/>
        <w:ind w:left="3"/>
        <w:rPr>
          <w:rFonts w:ascii="Times New Roman" w:eastAsia="Times New Roman" w:hAnsi="Times New Roman"/>
          <w:iCs/>
          <w:sz w:val="24"/>
        </w:rPr>
      </w:pPr>
      <w:r w:rsidRPr="008C3B7B">
        <w:rPr>
          <w:rFonts w:ascii="Times New Roman" w:eastAsia="Times New Roman" w:hAnsi="Times New Roman"/>
          <w:iCs/>
          <w:sz w:val="24"/>
        </w:rPr>
        <w:t>14th python in science conference, pp. 18-25. 2015</w:t>
      </w:r>
    </w:p>
    <w:sectPr w:rsidR="008C3B7B" w:rsidRPr="00947C9C" w:rsidSect="004F3B83">
      <w:pgSz w:w="11900" w:h="16840"/>
      <w:pgMar w:top="985" w:right="1000" w:bottom="1440" w:left="1277" w:header="0" w:footer="0" w:gutter="0"/>
      <w:pgNumType w:start="1"/>
      <w:cols w:space="0" w:equalWidth="0">
        <w:col w:w="9623"/>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4E2C2" w14:textId="77777777" w:rsidR="00777AC8" w:rsidRDefault="00777AC8" w:rsidP="008B4CF0">
      <w:r>
        <w:separator/>
      </w:r>
    </w:p>
  </w:endnote>
  <w:endnote w:type="continuationSeparator" w:id="0">
    <w:p w14:paraId="6D552931" w14:textId="77777777" w:rsidR="00777AC8" w:rsidRDefault="00777AC8" w:rsidP="008B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C059A" w14:textId="77777777" w:rsidR="00F96EC6" w:rsidRDefault="00F96EC6" w:rsidP="005A70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D7FE4C7" w14:textId="77777777" w:rsidR="00F96EC6" w:rsidRDefault="00F96EC6" w:rsidP="00F96E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67441" w14:textId="77777777" w:rsidR="00F96EC6" w:rsidRDefault="00F96EC6" w:rsidP="00F96EC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5882F" w14:textId="77777777" w:rsidR="005B2C38" w:rsidRDefault="005B2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62AD6" w14:textId="77777777" w:rsidR="00777AC8" w:rsidRDefault="00777AC8" w:rsidP="008B4CF0">
      <w:r>
        <w:separator/>
      </w:r>
    </w:p>
  </w:footnote>
  <w:footnote w:type="continuationSeparator" w:id="0">
    <w:p w14:paraId="3EDA1614" w14:textId="77777777" w:rsidR="00777AC8" w:rsidRDefault="00777AC8" w:rsidP="008B4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C94F4" w14:textId="77777777" w:rsidR="009056CC" w:rsidRDefault="00905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757AA" w14:textId="77777777" w:rsidR="00F96EC6" w:rsidRDefault="00F96E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C77E0" w14:textId="77777777" w:rsidR="009056CC" w:rsidRDefault="009056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19495CFE"/>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2AE8944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625558EC"/>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238E1F28"/>
    <w:lvl w:ilvl="0">
      <w:start w:val="1"/>
      <w:numFmt w:val="bullet"/>
      <w:lvlText w:val=""/>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46E87C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9CD255F"/>
    <w:multiLevelType w:val="hybridMultilevel"/>
    <w:tmpl w:val="EE501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0503E0"/>
    <w:multiLevelType w:val="hybridMultilevel"/>
    <w:tmpl w:val="16DE9D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D81732C"/>
    <w:multiLevelType w:val="hybridMultilevel"/>
    <w:tmpl w:val="84FA0D2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916ABA"/>
    <w:multiLevelType w:val="hybridMultilevel"/>
    <w:tmpl w:val="1BBE8FAC"/>
    <w:lvl w:ilvl="0" w:tplc="01068D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B620653"/>
    <w:multiLevelType w:val="multilevel"/>
    <w:tmpl w:val="88A8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6"/>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9C"/>
    <w:rsid w:val="00004F5F"/>
    <w:rsid w:val="000668B0"/>
    <w:rsid w:val="000830F2"/>
    <w:rsid w:val="00092208"/>
    <w:rsid w:val="000B3F89"/>
    <w:rsid w:val="000B5A14"/>
    <w:rsid w:val="000F3797"/>
    <w:rsid w:val="0013068C"/>
    <w:rsid w:val="001317AE"/>
    <w:rsid w:val="0015117C"/>
    <w:rsid w:val="0015646E"/>
    <w:rsid w:val="00247178"/>
    <w:rsid w:val="00250956"/>
    <w:rsid w:val="0025212F"/>
    <w:rsid w:val="00254478"/>
    <w:rsid w:val="002C430B"/>
    <w:rsid w:val="002C77BC"/>
    <w:rsid w:val="003220B2"/>
    <w:rsid w:val="003241AD"/>
    <w:rsid w:val="00357A80"/>
    <w:rsid w:val="00376895"/>
    <w:rsid w:val="00393D27"/>
    <w:rsid w:val="00394E19"/>
    <w:rsid w:val="003C4623"/>
    <w:rsid w:val="004147DB"/>
    <w:rsid w:val="00436B6B"/>
    <w:rsid w:val="00454701"/>
    <w:rsid w:val="00475374"/>
    <w:rsid w:val="004959B0"/>
    <w:rsid w:val="004F3B83"/>
    <w:rsid w:val="004F5ACE"/>
    <w:rsid w:val="005310AA"/>
    <w:rsid w:val="00581D6B"/>
    <w:rsid w:val="005A705A"/>
    <w:rsid w:val="005B2C38"/>
    <w:rsid w:val="005E00BD"/>
    <w:rsid w:val="005F069B"/>
    <w:rsid w:val="005F2DEF"/>
    <w:rsid w:val="0061319F"/>
    <w:rsid w:val="00613344"/>
    <w:rsid w:val="00672ECC"/>
    <w:rsid w:val="006833C1"/>
    <w:rsid w:val="006959A6"/>
    <w:rsid w:val="006B7B2B"/>
    <w:rsid w:val="006D365D"/>
    <w:rsid w:val="006E34AF"/>
    <w:rsid w:val="00734991"/>
    <w:rsid w:val="00751B23"/>
    <w:rsid w:val="007702A7"/>
    <w:rsid w:val="00777AC8"/>
    <w:rsid w:val="007A58C9"/>
    <w:rsid w:val="007D3E54"/>
    <w:rsid w:val="00834954"/>
    <w:rsid w:val="008464B6"/>
    <w:rsid w:val="008661E6"/>
    <w:rsid w:val="00884078"/>
    <w:rsid w:val="008B0F0B"/>
    <w:rsid w:val="008B4CF0"/>
    <w:rsid w:val="008C3B7B"/>
    <w:rsid w:val="008C6DEC"/>
    <w:rsid w:val="008E6B40"/>
    <w:rsid w:val="009056CC"/>
    <w:rsid w:val="00947C9C"/>
    <w:rsid w:val="009E26B1"/>
    <w:rsid w:val="00A70666"/>
    <w:rsid w:val="00B73641"/>
    <w:rsid w:val="00B80EBC"/>
    <w:rsid w:val="00B90ECF"/>
    <w:rsid w:val="00BB039C"/>
    <w:rsid w:val="00BC34D1"/>
    <w:rsid w:val="00C030F5"/>
    <w:rsid w:val="00C07B67"/>
    <w:rsid w:val="00C97F52"/>
    <w:rsid w:val="00D4220F"/>
    <w:rsid w:val="00D607A7"/>
    <w:rsid w:val="00DE427F"/>
    <w:rsid w:val="00E25EA9"/>
    <w:rsid w:val="00E56BC8"/>
    <w:rsid w:val="00E81E3D"/>
    <w:rsid w:val="00EC1B58"/>
    <w:rsid w:val="00F125D1"/>
    <w:rsid w:val="00F1467F"/>
    <w:rsid w:val="00F46F03"/>
    <w:rsid w:val="00F718F4"/>
    <w:rsid w:val="00F76F06"/>
    <w:rsid w:val="00F96EC6"/>
    <w:rsid w:val="00FD1DD2"/>
    <w:rsid w:val="00FE0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507DB"/>
  <w15:docId w15:val="{BF918B90-7F81-3F41-AABA-EB612B70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83"/>
    <w:rPr>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7F"/>
    <w:pPr>
      <w:ind w:left="720"/>
    </w:pPr>
  </w:style>
  <w:style w:type="paragraph" w:styleId="NormalWeb">
    <w:name w:val="Normal (Web)"/>
    <w:basedOn w:val="Normal"/>
    <w:uiPriority w:val="99"/>
    <w:unhideWhenUsed/>
    <w:rsid w:val="0025212F"/>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4CF0"/>
    <w:pPr>
      <w:tabs>
        <w:tab w:val="center" w:pos="4680"/>
        <w:tab w:val="right" w:pos="9360"/>
      </w:tabs>
    </w:pPr>
  </w:style>
  <w:style w:type="character" w:customStyle="1" w:styleId="HeaderChar">
    <w:name w:val="Header Char"/>
    <w:basedOn w:val="DefaultParagraphFont"/>
    <w:link w:val="Header"/>
    <w:uiPriority w:val="99"/>
    <w:rsid w:val="008B4CF0"/>
  </w:style>
  <w:style w:type="paragraph" w:styleId="Footer">
    <w:name w:val="footer"/>
    <w:basedOn w:val="Normal"/>
    <w:link w:val="FooterChar"/>
    <w:uiPriority w:val="99"/>
    <w:unhideWhenUsed/>
    <w:rsid w:val="008B4CF0"/>
    <w:pPr>
      <w:tabs>
        <w:tab w:val="center" w:pos="4680"/>
        <w:tab w:val="right" w:pos="9360"/>
      </w:tabs>
    </w:pPr>
  </w:style>
  <w:style w:type="character" w:customStyle="1" w:styleId="FooterChar">
    <w:name w:val="Footer Char"/>
    <w:basedOn w:val="DefaultParagraphFont"/>
    <w:link w:val="Footer"/>
    <w:uiPriority w:val="99"/>
    <w:rsid w:val="008B4CF0"/>
  </w:style>
  <w:style w:type="paragraph" w:styleId="BalloonText">
    <w:name w:val="Balloon Text"/>
    <w:basedOn w:val="Normal"/>
    <w:link w:val="BalloonTextChar"/>
    <w:uiPriority w:val="99"/>
    <w:semiHidden/>
    <w:unhideWhenUsed/>
    <w:rsid w:val="005E00BD"/>
    <w:rPr>
      <w:rFonts w:ascii="Segoe UI" w:hAnsi="Segoe UI" w:cs="Segoe UI"/>
      <w:sz w:val="18"/>
      <w:szCs w:val="18"/>
    </w:rPr>
  </w:style>
  <w:style w:type="character" w:customStyle="1" w:styleId="BalloonTextChar">
    <w:name w:val="Balloon Text Char"/>
    <w:link w:val="BalloonText"/>
    <w:uiPriority w:val="99"/>
    <w:semiHidden/>
    <w:rsid w:val="005E00BD"/>
    <w:rPr>
      <w:rFonts w:ascii="Segoe UI" w:hAnsi="Segoe UI" w:cs="Segoe UI"/>
      <w:sz w:val="18"/>
      <w:szCs w:val="18"/>
    </w:rPr>
  </w:style>
  <w:style w:type="character" w:styleId="PageNumber">
    <w:name w:val="page number"/>
    <w:basedOn w:val="DefaultParagraphFont"/>
    <w:uiPriority w:val="99"/>
    <w:semiHidden/>
    <w:unhideWhenUsed/>
    <w:rsid w:val="00F96EC6"/>
  </w:style>
  <w:style w:type="character" w:customStyle="1" w:styleId="apple-converted-space">
    <w:name w:val="apple-converted-space"/>
    <w:basedOn w:val="DefaultParagraphFont"/>
    <w:rsid w:val="00F718F4"/>
  </w:style>
  <w:style w:type="character" w:styleId="Strong">
    <w:name w:val="Strong"/>
    <w:uiPriority w:val="22"/>
    <w:qFormat/>
    <w:rsid w:val="00F718F4"/>
    <w:rPr>
      <w:b/>
      <w:bCs/>
    </w:rPr>
  </w:style>
  <w:style w:type="table" w:customStyle="1" w:styleId="TableGrid">
    <w:name w:val="TableGrid"/>
    <w:rsid w:val="005F069B"/>
    <w:rPr>
      <w:rFonts w:eastAsia="Times New Roman" w:cs="Times New Roman"/>
      <w:sz w:val="24"/>
      <w:szCs w:val="24"/>
    </w:rPr>
    <w:tblPr>
      <w:tblCellMar>
        <w:top w:w="0" w:type="dxa"/>
        <w:left w:w="0" w:type="dxa"/>
        <w:bottom w:w="0" w:type="dxa"/>
        <w:right w:w="0" w:type="dxa"/>
      </w:tblCellMar>
    </w:tblPr>
  </w:style>
  <w:style w:type="paragraph" w:styleId="Revision">
    <w:name w:val="Revision"/>
    <w:hidden/>
    <w:uiPriority w:val="99"/>
    <w:semiHidden/>
    <w:rsid w:val="006959A6"/>
    <w:rPr>
      <w:lang w:val="en-US" w:eastAsia="en-US"/>
    </w:rPr>
  </w:style>
  <w:style w:type="table" w:styleId="TableGrid0">
    <w:name w:val="Table Grid"/>
    <w:basedOn w:val="TableNormal"/>
    <w:uiPriority w:val="59"/>
    <w:rsid w:val="00695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0B5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GB"/>
    </w:rPr>
  </w:style>
  <w:style w:type="character" w:customStyle="1" w:styleId="HTMLPreformattedChar">
    <w:name w:val="HTML Preformatted Char"/>
    <w:basedOn w:val="DefaultParagraphFont"/>
    <w:link w:val="HTMLPreformatted"/>
    <w:uiPriority w:val="99"/>
    <w:semiHidden/>
    <w:rsid w:val="000B5A1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7236">
      <w:bodyDiv w:val="1"/>
      <w:marLeft w:val="0"/>
      <w:marRight w:val="0"/>
      <w:marTop w:val="0"/>
      <w:marBottom w:val="0"/>
      <w:divBdr>
        <w:top w:val="none" w:sz="0" w:space="0" w:color="auto"/>
        <w:left w:val="none" w:sz="0" w:space="0" w:color="auto"/>
        <w:bottom w:val="none" w:sz="0" w:space="0" w:color="auto"/>
        <w:right w:val="none" w:sz="0" w:space="0" w:color="auto"/>
      </w:divBdr>
      <w:divsChild>
        <w:div w:id="867454711">
          <w:marLeft w:val="0"/>
          <w:marRight w:val="0"/>
          <w:marTop w:val="0"/>
          <w:marBottom w:val="0"/>
          <w:divBdr>
            <w:top w:val="none" w:sz="0" w:space="0" w:color="auto"/>
            <w:left w:val="none" w:sz="0" w:space="0" w:color="auto"/>
            <w:bottom w:val="none" w:sz="0" w:space="0" w:color="auto"/>
            <w:right w:val="none" w:sz="0" w:space="0" w:color="auto"/>
          </w:divBdr>
          <w:divsChild>
            <w:div w:id="1848444990">
              <w:marLeft w:val="0"/>
              <w:marRight w:val="0"/>
              <w:marTop w:val="0"/>
              <w:marBottom w:val="0"/>
              <w:divBdr>
                <w:top w:val="none" w:sz="0" w:space="0" w:color="auto"/>
                <w:left w:val="none" w:sz="0" w:space="0" w:color="auto"/>
                <w:bottom w:val="none" w:sz="0" w:space="0" w:color="auto"/>
                <w:right w:val="none" w:sz="0" w:space="0" w:color="auto"/>
              </w:divBdr>
              <w:divsChild>
                <w:div w:id="662273843">
                  <w:marLeft w:val="0"/>
                  <w:marRight w:val="0"/>
                  <w:marTop w:val="0"/>
                  <w:marBottom w:val="0"/>
                  <w:divBdr>
                    <w:top w:val="none" w:sz="0" w:space="0" w:color="auto"/>
                    <w:left w:val="none" w:sz="0" w:space="0" w:color="auto"/>
                    <w:bottom w:val="none" w:sz="0" w:space="0" w:color="auto"/>
                    <w:right w:val="none" w:sz="0" w:space="0" w:color="auto"/>
                  </w:divBdr>
                  <w:divsChild>
                    <w:div w:id="1673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4884">
      <w:bodyDiv w:val="1"/>
      <w:marLeft w:val="0"/>
      <w:marRight w:val="0"/>
      <w:marTop w:val="0"/>
      <w:marBottom w:val="0"/>
      <w:divBdr>
        <w:top w:val="none" w:sz="0" w:space="0" w:color="auto"/>
        <w:left w:val="none" w:sz="0" w:space="0" w:color="auto"/>
        <w:bottom w:val="none" w:sz="0" w:space="0" w:color="auto"/>
        <w:right w:val="none" w:sz="0" w:space="0" w:color="auto"/>
      </w:divBdr>
      <w:divsChild>
        <w:div w:id="1616402478">
          <w:marLeft w:val="0"/>
          <w:marRight w:val="0"/>
          <w:marTop w:val="0"/>
          <w:marBottom w:val="0"/>
          <w:divBdr>
            <w:top w:val="none" w:sz="0" w:space="0" w:color="auto"/>
            <w:left w:val="none" w:sz="0" w:space="0" w:color="auto"/>
            <w:bottom w:val="none" w:sz="0" w:space="0" w:color="auto"/>
            <w:right w:val="none" w:sz="0" w:space="0" w:color="auto"/>
          </w:divBdr>
          <w:divsChild>
            <w:div w:id="2112817122">
              <w:marLeft w:val="0"/>
              <w:marRight w:val="0"/>
              <w:marTop w:val="0"/>
              <w:marBottom w:val="0"/>
              <w:divBdr>
                <w:top w:val="none" w:sz="0" w:space="0" w:color="auto"/>
                <w:left w:val="none" w:sz="0" w:space="0" w:color="auto"/>
                <w:bottom w:val="none" w:sz="0" w:space="0" w:color="auto"/>
                <w:right w:val="none" w:sz="0" w:space="0" w:color="auto"/>
              </w:divBdr>
              <w:divsChild>
                <w:div w:id="12212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1849">
      <w:bodyDiv w:val="1"/>
      <w:marLeft w:val="0"/>
      <w:marRight w:val="0"/>
      <w:marTop w:val="0"/>
      <w:marBottom w:val="0"/>
      <w:divBdr>
        <w:top w:val="none" w:sz="0" w:space="0" w:color="auto"/>
        <w:left w:val="none" w:sz="0" w:space="0" w:color="auto"/>
        <w:bottom w:val="none" w:sz="0" w:space="0" w:color="auto"/>
        <w:right w:val="none" w:sz="0" w:space="0" w:color="auto"/>
      </w:divBdr>
      <w:divsChild>
        <w:div w:id="486559019">
          <w:marLeft w:val="0"/>
          <w:marRight w:val="0"/>
          <w:marTop w:val="0"/>
          <w:marBottom w:val="0"/>
          <w:divBdr>
            <w:top w:val="none" w:sz="0" w:space="0" w:color="auto"/>
            <w:left w:val="none" w:sz="0" w:space="0" w:color="auto"/>
            <w:bottom w:val="none" w:sz="0" w:space="0" w:color="auto"/>
            <w:right w:val="none" w:sz="0" w:space="0" w:color="auto"/>
          </w:divBdr>
          <w:divsChild>
            <w:div w:id="918561098">
              <w:marLeft w:val="0"/>
              <w:marRight w:val="0"/>
              <w:marTop w:val="0"/>
              <w:marBottom w:val="0"/>
              <w:divBdr>
                <w:top w:val="none" w:sz="0" w:space="0" w:color="auto"/>
                <w:left w:val="none" w:sz="0" w:space="0" w:color="auto"/>
                <w:bottom w:val="none" w:sz="0" w:space="0" w:color="auto"/>
                <w:right w:val="none" w:sz="0" w:space="0" w:color="auto"/>
              </w:divBdr>
              <w:divsChild>
                <w:div w:id="9287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9111">
      <w:bodyDiv w:val="1"/>
      <w:marLeft w:val="0"/>
      <w:marRight w:val="0"/>
      <w:marTop w:val="0"/>
      <w:marBottom w:val="0"/>
      <w:divBdr>
        <w:top w:val="none" w:sz="0" w:space="0" w:color="auto"/>
        <w:left w:val="none" w:sz="0" w:space="0" w:color="auto"/>
        <w:bottom w:val="none" w:sz="0" w:space="0" w:color="auto"/>
        <w:right w:val="none" w:sz="0" w:space="0" w:color="auto"/>
      </w:divBdr>
    </w:div>
    <w:div w:id="86002282">
      <w:bodyDiv w:val="1"/>
      <w:marLeft w:val="0"/>
      <w:marRight w:val="0"/>
      <w:marTop w:val="0"/>
      <w:marBottom w:val="0"/>
      <w:divBdr>
        <w:top w:val="none" w:sz="0" w:space="0" w:color="auto"/>
        <w:left w:val="none" w:sz="0" w:space="0" w:color="auto"/>
        <w:bottom w:val="none" w:sz="0" w:space="0" w:color="auto"/>
        <w:right w:val="none" w:sz="0" w:space="0" w:color="auto"/>
      </w:divBdr>
      <w:divsChild>
        <w:div w:id="411699501">
          <w:marLeft w:val="0"/>
          <w:marRight w:val="0"/>
          <w:marTop w:val="0"/>
          <w:marBottom w:val="0"/>
          <w:divBdr>
            <w:top w:val="none" w:sz="0" w:space="0" w:color="auto"/>
            <w:left w:val="none" w:sz="0" w:space="0" w:color="auto"/>
            <w:bottom w:val="none" w:sz="0" w:space="0" w:color="auto"/>
            <w:right w:val="none" w:sz="0" w:space="0" w:color="auto"/>
          </w:divBdr>
          <w:divsChild>
            <w:div w:id="2097168873">
              <w:marLeft w:val="0"/>
              <w:marRight w:val="0"/>
              <w:marTop w:val="0"/>
              <w:marBottom w:val="0"/>
              <w:divBdr>
                <w:top w:val="none" w:sz="0" w:space="0" w:color="auto"/>
                <w:left w:val="none" w:sz="0" w:space="0" w:color="auto"/>
                <w:bottom w:val="none" w:sz="0" w:space="0" w:color="auto"/>
                <w:right w:val="none" w:sz="0" w:space="0" w:color="auto"/>
              </w:divBdr>
              <w:divsChild>
                <w:div w:id="1228614709">
                  <w:marLeft w:val="0"/>
                  <w:marRight w:val="0"/>
                  <w:marTop w:val="0"/>
                  <w:marBottom w:val="0"/>
                  <w:divBdr>
                    <w:top w:val="none" w:sz="0" w:space="0" w:color="auto"/>
                    <w:left w:val="none" w:sz="0" w:space="0" w:color="auto"/>
                    <w:bottom w:val="none" w:sz="0" w:space="0" w:color="auto"/>
                    <w:right w:val="none" w:sz="0" w:space="0" w:color="auto"/>
                  </w:divBdr>
                  <w:divsChild>
                    <w:div w:id="9498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1432">
      <w:bodyDiv w:val="1"/>
      <w:marLeft w:val="0"/>
      <w:marRight w:val="0"/>
      <w:marTop w:val="0"/>
      <w:marBottom w:val="0"/>
      <w:divBdr>
        <w:top w:val="none" w:sz="0" w:space="0" w:color="auto"/>
        <w:left w:val="none" w:sz="0" w:space="0" w:color="auto"/>
        <w:bottom w:val="none" w:sz="0" w:space="0" w:color="auto"/>
        <w:right w:val="none" w:sz="0" w:space="0" w:color="auto"/>
      </w:divBdr>
      <w:divsChild>
        <w:div w:id="1853568868">
          <w:marLeft w:val="0"/>
          <w:marRight w:val="0"/>
          <w:marTop w:val="0"/>
          <w:marBottom w:val="0"/>
          <w:divBdr>
            <w:top w:val="none" w:sz="0" w:space="0" w:color="auto"/>
            <w:left w:val="none" w:sz="0" w:space="0" w:color="auto"/>
            <w:bottom w:val="none" w:sz="0" w:space="0" w:color="auto"/>
            <w:right w:val="none" w:sz="0" w:space="0" w:color="auto"/>
          </w:divBdr>
          <w:divsChild>
            <w:div w:id="1963725054">
              <w:marLeft w:val="0"/>
              <w:marRight w:val="0"/>
              <w:marTop w:val="0"/>
              <w:marBottom w:val="0"/>
              <w:divBdr>
                <w:top w:val="none" w:sz="0" w:space="0" w:color="auto"/>
                <w:left w:val="none" w:sz="0" w:space="0" w:color="auto"/>
                <w:bottom w:val="none" w:sz="0" w:space="0" w:color="auto"/>
                <w:right w:val="none" w:sz="0" w:space="0" w:color="auto"/>
              </w:divBdr>
              <w:divsChild>
                <w:div w:id="4920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3183">
      <w:bodyDiv w:val="1"/>
      <w:marLeft w:val="0"/>
      <w:marRight w:val="0"/>
      <w:marTop w:val="0"/>
      <w:marBottom w:val="0"/>
      <w:divBdr>
        <w:top w:val="none" w:sz="0" w:space="0" w:color="auto"/>
        <w:left w:val="none" w:sz="0" w:space="0" w:color="auto"/>
        <w:bottom w:val="none" w:sz="0" w:space="0" w:color="auto"/>
        <w:right w:val="none" w:sz="0" w:space="0" w:color="auto"/>
      </w:divBdr>
      <w:divsChild>
        <w:div w:id="369578503">
          <w:marLeft w:val="0"/>
          <w:marRight w:val="0"/>
          <w:marTop w:val="0"/>
          <w:marBottom w:val="0"/>
          <w:divBdr>
            <w:top w:val="none" w:sz="0" w:space="0" w:color="auto"/>
            <w:left w:val="none" w:sz="0" w:space="0" w:color="auto"/>
            <w:bottom w:val="none" w:sz="0" w:space="0" w:color="auto"/>
            <w:right w:val="none" w:sz="0" w:space="0" w:color="auto"/>
          </w:divBdr>
          <w:divsChild>
            <w:div w:id="492335966">
              <w:marLeft w:val="0"/>
              <w:marRight w:val="0"/>
              <w:marTop w:val="0"/>
              <w:marBottom w:val="0"/>
              <w:divBdr>
                <w:top w:val="none" w:sz="0" w:space="0" w:color="auto"/>
                <w:left w:val="none" w:sz="0" w:space="0" w:color="auto"/>
                <w:bottom w:val="none" w:sz="0" w:space="0" w:color="auto"/>
                <w:right w:val="none" w:sz="0" w:space="0" w:color="auto"/>
              </w:divBdr>
              <w:divsChild>
                <w:div w:id="3052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2217">
      <w:bodyDiv w:val="1"/>
      <w:marLeft w:val="0"/>
      <w:marRight w:val="0"/>
      <w:marTop w:val="0"/>
      <w:marBottom w:val="0"/>
      <w:divBdr>
        <w:top w:val="none" w:sz="0" w:space="0" w:color="auto"/>
        <w:left w:val="none" w:sz="0" w:space="0" w:color="auto"/>
        <w:bottom w:val="none" w:sz="0" w:space="0" w:color="auto"/>
        <w:right w:val="none" w:sz="0" w:space="0" w:color="auto"/>
      </w:divBdr>
    </w:div>
    <w:div w:id="134642429">
      <w:bodyDiv w:val="1"/>
      <w:marLeft w:val="0"/>
      <w:marRight w:val="0"/>
      <w:marTop w:val="0"/>
      <w:marBottom w:val="0"/>
      <w:divBdr>
        <w:top w:val="none" w:sz="0" w:space="0" w:color="auto"/>
        <w:left w:val="none" w:sz="0" w:space="0" w:color="auto"/>
        <w:bottom w:val="none" w:sz="0" w:space="0" w:color="auto"/>
        <w:right w:val="none" w:sz="0" w:space="0" w:color="auto"/>
      </w:divBdr>
      <w:divsChild>
        <w:div w:id="18052234">
          <w:marLeft w:val="0"/>
          <w:marRight w:val="0"/>
          <w:marTop w:val="0"/>
          <w:marBottom w:val="0"/>
          <w:divBdr>
            <w:top w:val="none" w:sz="0" w:space="0" w:color="auto"/>
            <w:left w:val="none" w:sz="0" w:space="0" w:color="auto"/>
            <w:bottom w:val="none" w:sz="0" w:space="0" w:color="auto"/>
            <w:right w:val="none" w:sz="0" w:space="0" w:color="auto"/>
          </w:divBdr>
          <w:divsChild>
            <w:div w:id="780418596">
              <w:marLeft w:val="0"/>
              <w:marRight w:val="0"/>
              <w:marTop w:val="0"/>
              <w:marBottom w:val="0"/>
              <w:divBdr>
                <w:top w:val="none" w:sz="0" w:space="0" w:color="auto"/>
                <w:left w:val="none" w:sz="0" w:space="0" w:color="auto"/>
                <w:bottom w:val="none" w:sz="0" w:space="0" w:color="auto"/>
                <w:right w:val="none" w:sz="0" w:space="0" w:color="auto"/>
              </w:divBdr>
              <w:divsChild>
                <w:div w:id="2071145960">
                  <w:marLeft w:val="0"/>
                  <w:marRight w:val="0"/>
                  <w:marTop w:val="0"/>
                  <w:marBottom w:val="0"/>
                  <w:divBdr>
                    <w:top w:val="none" w:sz="0" w:space="0" w:color="auto"/>
                    <w:left w:val="none" w:sz="0" w:space="0" w:color="auto"/>
                    <w:bottom w:val="none" w:sz="0" w:space="0" w:color="auto"/>
                    <w:right w:val="none" w:sz="0" w:space="0" w:color="auto"/>
                  </w:divBdr>
                  <w:divsChild>
                    <w:div w:id="20153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0324">
      <w:bodyDiv w:val="1"/>
      <w:marLeft w:val="0"/>
      <w:marRight w:val="0"/>
      <w:marTop w:val="0"/>
      <w:marBottom w:val="0"/>
      <w:divBdr>
        <w:top w:val="none" w:sz="0" w:space="0" w:color="auto"/>
        <w:left w:val="none" w:sz="0" w:space="0" w:color="auto"/>
        <w:bottom w:val="none" w:sz="0" w:space="0" w:color="auto"/>
        <w:right w:val="none" w:sz="0" w:space="0" w:color="auto"/>
      </w:divBdr>
      <w:divsChild>
        <w:div w:id="1977680396">
          <w:marLeft w:val="0"/>
          <w:marRight w:val="0"/>
          <w:marTop w:val="0"/>
          <w:marBottom w:val="0"/>
          <w:divBdr>
            <w:top w:val="none" w:sz="0" w:space="0" w:color="auto"/>
            <w:left w:val="none" w:sz="0" w:space="0" w:color="auto"/>
            <w:bottom w:val="none" w:sz="0" w:space="0" w:color="auto"/>
            <w:right w:val="none" w:sz="0" w:space="0" w:color="auto"/>
          </w:divBdr>
          <w:divsChild>
            <w:div w:id="378869564">
              <w:marLeft w:val="0"/>
              <w:marRight w:val="0"/>
              <w:marTop w:val="0"/>
              <w:marBottom w:val="0"/>
              <w:divBdr>
                <w:top w:val="none" w:sz="0" w:space="0" w:color="auto"/>
                <w:left w:val="none" w:sz="0" w:space="0" w:color="auto"/>
                <w:bottom w:val="none" w:sz="0" w:space="0" w:color="auto"/>
                <w:right w:val="none" w:sz="0" w:space="0" w:color="auto"/>
              </w:divBdr>
              <w:divsChild>
                <w:div w:id="249047424">
                  <w:marLeft w:val="0"/>
                  <w:marRight w:val="0"/>
                  <w:marTop w:val="0"/>
                  <w:marBottom w:val="0"/>
                  <w:divBdr>
                    <w:top w:val="none" w:sz="0" w:space="0" w:color="auto"/>
                    <w:left w:val="none" w:sz="0" w:space="0" w:color="auto"/>
                    <w:bottom w:val="none" w:sz="0" w:space="0" w:color="auto"/>
                    <w:right w:val="none" w:sz="0" w:space="0" w:color="auto"/>
                  </w:divBdr>
                  <w:divsChild>
                    <w:div w:id="16700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9766">
      <w:bodyDiv w:val="1"/>
      <w:marLeft w:val="0"/>
      <w:marRight w:val="0"/>
      <w:marTop w:val="0"/>
      <w:marBottom w:val="0"/>
      <w:divBdr>
        <w:top w:val="none" w:sz="0" w:space="0" w:color="auto"/>
        <w:left w:val="none" w:sz="0" w:space="0" w:color="auto"/>
        <w:bottom w:val="none" w:sz="0" w:space="0" w:color="auto"/>
        <w:right w:val="none" w:sz="0" w:space="0" w:color="auto"/>
      </w:divBdr>
      <w:divsChild>
        <w:div w:id="21518219">
          <w:marLeft w:val="0"/>
          <w:marRight w:val="0"/>
          <w:marTop w:val="0"/>
          <w:marBottom w:val="0"/>
          <w:divBdr>
            <w:top w:val="none" w:sz="0" w:space="0" w:color="auto"/>
            <w:left w:val="none" w:sz="0" w:space="0" w:color="auto"/>
            <w:bottom w:val="none" w:sz="0" w:space="0" w:color="auto"/>
            <w:right w:val="none" w:sz="0" w:space="0" w:color="auto"/>
          </w:divBdr>
          <w:divsChild>
            <w:div w:id="1221554891">
              <w:marLeft w:val="0"/>
              <w:marRight w:val="0"/>
              <w:marTop w:val="0"/>
              <w:marBottom w:val="0"/>
              <w:divBdr>
                <w:top w:val="none" w:sz="0" w:space="0" w:color="auto"/>
                <w:left w:val="none" w:sz="0" w:space="0" w:color="auto"/>
                <w:bottom w:val="none" w:sz="0" w:space="0" w:color="auto"/>
                <w:right w:val="none" w:sz="0" w:space="0" w:color="auto"/>
              </w:divBdr>
              <w:divsChild>
                <w:div w:id="17533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19826">
      <w:bodyDiv w:val="1"/>
      <w:marLeft w:val="0"/>
      <w:marRight w:val="0"/>
      <w:marTop w:val="0"/>
      <w:marBottom w:val="0"/>
      <w:divBdr>
        <w:top w:val="none" w:sz="0" w:space="0" w:color="auto"/>
        <w:left w:val="none" w:sz="0" w:space="0" w:color="auto"/>
        <w:bottom w:val="none" w:sz="0" w:space="0" w:color="auto"/>
        <w:right w:val="none" w:sz="0" w:space="0" w:color="auto"/>
      </w:divBdr>
      <w:divsChild>
        <w:div w:id="869411406">
          <w:marLeft w:val="0"/>
          <w:marRight w:val="0"/>
          <w:marTop w:val="0"/>
          <w:marBottom w:val="0"/>
          <w:divBdr>
            <w:top w:val="none" w:sz="0" w:space="0" w:color="auto"/>
            <w:left w:val="none" w:sz="0" w:space="0" w:color="auto"/>
            <w:bottom w:val="none" w:sz="0" w:space="0" w:color="auto"/>
            <w:right w:val="none" w:sz="0" w:space="0" w:color="auto"/>
          </w:divBdr>
          <w:divsChild>
            <w:div w:id="1347246648">
              <w:marLeft w:val="0"/>
              <w:marRight w:val="0"/>
              <w:marTop w:val="0"/>
              <w:marBottom w:val="0"/>
              <w:divBdr>
                <w:top w:val="none" w:sz="0" w:space="0" w:color="auto"/>
                <w:left w:val="none" w:sz="0" w:space="0" w:color="auto"/>
                <w:bottom w:val="none" w:sz="0" w:space="0" w:color="auto"/>
                <w:right w:val="none" w:sz="0" w:space="0" w:color="auto"/>
              </w:divBdr>
              <w:divsChild>
                <w:div w:id="17841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3320">
      <w:bodyDiv w:val="1"/>
      <w:marLeft w:val="0"/>
      <w:marRight w:val="0"/>
      <w:marTop w:val="0"/>
      <w:marBottom w:val="0"/>
      <w:divBdr>
        <w:top w:val="none" w:sz="0" w:space="0" w:color="auto"/>
        <w:left w:val="none" w:sz="0" w:space="0" w:color="auto"/>
        <w:bottom w:val="none" w:sz="0" w:space="0" w:color="auto"/>
        <w:right w:val="none" w:sz="0" w:space="0" w:color="auto"/>
      </w:divBdr>
      <w:divsChild>
        <w:div w:id="18556381">
          <w:marLeft w:val="0"/>
          <w:marRight w:val="0"/>
          <w:marTop w:val="0"/>
          <w:marBottom w:val="0"/>
          <w:divBdr>
            <w:top w:val="none" w:sz="0" w:space="0" w:color="auto"/>
            <w:left w:val="none" w:sz="0" w:space="0" w:color="auto"/>
            <w:bottom w:val="none" w:sz="0" w:space="0" w:color="auto"/>
            <w:right w:val="none" w:sz="0" w:space="0" w:color="auto"/>
          </w:divBdr>
          <w:divsChild>
            <w:div w:id="1205479690">
              <w:marLeft w:val="0"/>
              <w:marRight w:val="0"/>
              <w:marTop w:val="0"/>
              <w:marBottom w:val="0"/>
              <w:divBdr>
                <w:top w:val="none" w:sz="0" w:space="0" w:color="auto"/>
                <w:left w:val="none" w:sz="0" w:space="0" w:color="auto"/>
                <w:bottom w:val="none" w:sz="0" w:space="0" w:color="auto"/>
                <w:right w:val="none" w:sz="0" w:space="0" w:color="auto"/>
              </w:divBdr>
              <w:divsChild>
                <w:div w:id="7950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5302">
      <w:bodyDiv w:val="1"/>
      <w:marLeft w:val="0"/>
      <w:marRight w:val="0"/>
      <w:marTop w:val="0"/>
      <w:marBottom w:val="0"/>
      <w:divBdr>
        <w:top w:val="none" w:sz="0" w:space="0" w:color="auto"/>
        <w:left w:val="none" w:sz="0" w:space="0" w:color="auto"/>
        <w:bottom w:val="none" w:sz="0" w:space="0" w:color="auto"/>
        <w:right w:val="none" w:sz="0" w:space="0" w:color="auto"/>
      </w:divBdr>
      <w:divsChild>
        <w:div w:id="501430440">
          <w:marLeft w:val="0"/>
          <w:marRight w:val="0"/>
          <w:marTop w:val="0"/>
          <w:marBottom w:val="0"/>
          <w:divBdr>
            <w:top w:val="none" w:sz="0" w:space="0" w:color="auto"/>
            <w:left w:val="none" w:sz="0" w:space="0" w:color="auto"/>
            <w:bottom w:val="none" w:sz="0" w:space="0" w:color="auto"/>
            <w:right w:val="none" w:sz="0" w:space="0" w:color="auto"/>
          </w:divBdr>
          <w:divsChild>
            <w:div w:id="404185816">
              <w:marLeft w:val="0"/>
              <w:marRight w:val="0"/>
              <w:marTop w:val="0"/>
              <w:marBottom w:val="0"/>
              <w:divBdr>
                <w:top w:val="none" w:sz="0" w:space="0" w:color="auto"/>
                <w:left w:val="none" w:sz="0" w:space="0" w:color="auto"/>
                <w:bottom w:val="none" w:sz="0" w:space="0" w:color="auto"/>
                <w:right w:val="none" w:sz="0" w:space="0" w:color="auto"/>
              </w:divBdr>
              <w:divsChild>
                <w:div w:id="1480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5506">
      <w:bodyDiv w:val="1"/>
      <w:marLeft w:val="0"/>
      <w:marRight w:val="0"/>
      <w:marTop w:val="0"/>
      <w:marBottom w:val="0"/>
      <w:divBdr>
        <w:top w:val="none" w:sz="0" w:space="0" w:color="auto"/>
        <w:left w:val="none" w:sz="0" w:space="0" w:color="auto"/>
        <w:bottom w:val="none" w:sz="0" w:space="0" w:color="auto"/>
        <w:right w:val="none" w:sz="0" w:space="0" w:color="auto"/>
      </w:divBdr>
    </w:div>
    <w:div w:id="346371710">
      <w:bodyDiv w:val="1"/>
      <w:marLeft w:val="0"/>
      <w:marRight w:val="0"/>
      <w:marTop w:val="0"/>
      <w:marBottom w:val="0"/>
      <w:divBdr>
        <w:top w:val="none" w:sz="0" w:space="0" w:color="auto"/>
        <w:left w:val="none" w:sz="0" w:space="0" w:color="auto"/>
        <w:bottom w:val="none" w:sz="0" w:space="0" w:color="auto"/>
        <w:right w:val="none" w:sz="0" w:space="0" w:color="auto"/>
      </w:divBdr>
      <w:divsChild>
        <w:div w:id="2071922402">
          <w:marLeft w:val="0"/>
          <w:marRight w:val="0"/>
          <w:marTop w:val="0"/>
          <w:marBottom w:val="0"/>
          <w:divBdr>
            <w:top w:val="none" w:sz="0" w:space="0" w:color="auto"/>
            <w:left w:val="none" w:sz="0" w:space="0" w:color="auto"/>
            <w:bottom w:val="none" w:sz="0" w:space="0" w:color="auto"/>
            <w:right w:val="none" w:sz="0" w:space="0" w:color="auto"/>
          </w:divBdr>
          <w:divsChild>
            <w:div w:id="213272110">
              <w:marLeft w:val="0"/>
              <w:marRight w:val="0"/>
              <w:marTop w:val="0"/>
              <w:marBottom w:val="0"/>
              <w:divBdr>
                <w:top w:val="none" w:sz="0" w:space="0" w:color="auto"/>
                <w:left w:val="none" w:sz="0" w:space="0" w:color="auto"/>
                <w:bottom w:val="none" w:sz="0" w:space="0" w:color="auto"/>
                <w:right w:val="none" w:sz="0" w:space="0" w:color="auto"/>
              </w:divBdr>
              <w:divsChild>
                <w:div w:id="513960220">
                  <w:marLeft w:val="0"/>
                  <w:marRight w:val="0"/>
                  <w:marTop w:val="0"/>
                  <w:marBottom w:val="0"/>
                  <w:divBdr>
                    <w:top w:val="none" w:sz="0" w:space="0" w:color="auto"/>
                    <w:left w:val="none" w:sz="0" w:space="0" w:color="auto"/>
                    <w:bottom w:val="none" w:sz="0" w:space="0" w:color="auto"/>
                    <w:right w:val="none" w:sz="0" w:space="0" w:color="auto"/>
                  </w:divBdr>
                </w:div>
                <w:div w:id="7013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91703">
      <w:bodyDiv w:val="1"/>
      <w:marLeft w:val="0"/>
      <w:marRight w:val="0"/>
      <w:marTop w:val="0"/>
      <w:marBottom w:val="0"/>
      <w:divBdr>
        <w:top w:val="none" w:sz="0" w:space="0" w:color="auto"/>
        <w:left w:val="none" w:sz="0" w:space="0" w:color="auto"/>
        <w:bottom w:val="none" w:sz="0" w:space="0" w:color="auto"/>
        <w:right w:val="none" w:sz="0" w:space="0" w:color="auto"/>
      </w:divBdr>
      <w:divsChild>
        <w:div w:id="168762951">
          <w:marLeft w:val="0"/>
          <w:marRight w:val="0"/>
          <w:marTop w:val="0"/>
          <w:marBottom w:val="0"/>
          <w:divBdr>
            <w:top w:val="none" w:sz="0" w:space="0" w:color="auto"/>
            <w:left w:val="none" w:sz="0" w:space="0" w:color="auto"/>
            <w:bottom w:val="none" w:sz="0" w:space="0" w:color="auto"/>
            <w:right w:val="none" w:sz="0" w:space="0" w:color="auto"/>
          </w:divBdr>
          <w:divsChild>
            <w:div w:id="1853375253">
              <w:marLeft w:val="0"/>
              <w:marRight w:val="0"/>
              <w:marTop w:val="0"/>
              <w:marBottom w:val="0"/>
              <w:divBdr>
                <w:top w:val="none" w:sz="0" w:space="0" w:color="auto"/>
                <w:left w:val="none" w:sz="0" w:space="0" w:color="auto"/>
                <w:bottom w:val="none" w:sz="0" w:space="0" w:color="auto"/>
                <w:right w:val="none" w:sz="0" w:space="0" w:color="auto"/>
              </w:divBdr>
              <w:divsChild>
                <w:div w:id="10456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78351">
      <w:bodyDiv w:val="1"/>
      <w:marLeft w:val="0"/>
      <w:marRight w:val="0"/>
      <w:marTop w:val="0"/>
      <w:marBottom w:val="0"/>
      <w:divBdr>
        <w:top w:val="none" w:sz="0" w:space="0" w:color="auto"/>
        <w:left w:val="none" w:sz="0" w:space="0" w:color="auto"/>
        <w:bottom w:val="none" w:sz="0" w:space="0" w:color="auto"/>
        <w:right w:val="none" w:sz="0" w:space="0" w:color="auto"/>
      </w:divBdr>
      <w:divsChild>
        <w:div w:id="891386362">
          <w:marLeft w:val="0"/>
          <w:marRight w:val="0"/>
          <w:marTop w:val="0"/>
          <w:marBottom w:val="0"/>
          <w:divBdr>
            <w:top w:val="none" w:sz="0" w:space="0" w:color="auto"/>
            <w:left w:val="none" w:sz="0" w:space="0" w:color="auto"/>
            <w:bottom w:val="none" w:sz="0" w:space="0" w:color="auto"/>
            <w:right w:val="none" w:sz="0" w:space="0" w:color="auto"/>
          </w:divBdr>
          <w:divsChild>
            <w:div w:id="1992833766">
              <w:marLeft w:val="0"/>
              <w:marRight w:val="0"/>
              <w:marTop w:val="0"/>
              <w:marBottom w:val="0"/>
              <w:divBdr>
                <w:top w:val="none" w:sz="0" w:space="0" w:color="auto"/>
                <w:left w:val="none" w:sz="0" w:space="0" w:color="auto"/>
                <w:bottom w:val="none" w:sz="0" w:space="0" w:color="auto"/>
                <w:right w:val="none" w:sz="0" w:space="0" w:color="auto"/>
              </w:divBdr>
              <w:divsChild>
                <w:div w:id="1350839355">
                  <w:marLeft w:val="0"/>
                  <w:marRight w:val="0"/>
                  <w:marTop w:val="0"/>
                  <w:marBottom w:val="0"/>
                  <w:divBdr>
                    <w:top w:val="none" w:sz="0" w:space="0" w:color="auto"/>
                    <w:left w:val="none" w:sz="0" w:space="0" w:color="auto"/>
                    <w:bottom w:val="none" w:sz="0" w:space="0" w:color="auto"/>
                    <w:right w:val="none" w:sz="0" w:space="0" w:color="auto"/>
                  </w:divBdr>
                  <w:divsChild>
                    <w:div w:id="12779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28666">
      <w:bodyDiv w:val="1"/>
      <w:marLeft w:val="0"/>
      <w:marRight w:val="0"/>
      <w:marTop w:val="0"/>
      <w:marBottom w:val="0"/>
      <w:divBdr>
        <w:top w:val="none" w:sz="0" w:space="0" w:color="auto"/>
        <w:left w:val="none" w:sz="0" w:space="0" w:color="auto"/>
        <w:bottom w:val="none" w:sz="0" w:space="0" w:color="auto"/>
        <w:right w:val="none" w:sz="0" w:space="0" w:color="auto"/>
      </w:divBdr>
    </w:div>
    <w:div w:id="444694385">
      <w:bodyDiv w:val="1"/>
      <w:marLeft w:val="0"/>
      <w:marRight w:val="0"/>
      <w:marTop w:val="0"/>
      <w:marBottom w:val="0"/>
      <w:divBdr>
        <w:top w:val="none" w:sz="0" w:space="0" w:color="auto"/>
        <w:left w:val="none" w:sz="0" w:space="0" w:color="auto"/>
        <w:bottom w:val="none" w:sz="0" w:space="0" w:color="auto"/>
        <w:right w:val="none" w:sz="0" w:space="0" w:color="auto"/>
      </w:divBdr>
      <w:divsChild>
        <w:div w:id="1398674304">
          <w:marLeft w:val="0"/>
          <w:marRight w:val="0"/>
          <w:marTop w:val="0"/>
          <w:marBottom w:val="0"/>
          <w:divBdr>
            <w:top w:val="none" w:sz="0" w:space="0" w:color="auto"/>
            <w:left w:val="none" w:sz="0" w:space="0" w:color="auto"/>
            <w:bottom w:val="none" w:sz="0" w:space="0" w:color="auto"/>
            <w:right w:val="none" w:sz="0" w:space="0" w:color="auto"/>
          </w:divBdr>
          <w:divsChild>
            <w:div w:id="14404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8958">
      <w:bodyDiv w:val="1"/>
      <w:marLeft w:val="0"/>
      <w:marRight w:val="0"/>
      <w:marTop w:val="0"/>
      <w:marBottom w:val="0"/>
      <w:divBdr>
        <w:top w:val="none" w:sz="0" w:space="0" w:color="auto"/>
        <w:left w:val="none" w:sz="0" w:space="0" w:color="auto"/>
        <w:bottom w:val="none" w:sz="0" w:space="0" w:color="auto"/>
        <w:right w:val="none" w:sz="0" w:space="0" w:color="auto"/>
      </w:divBdr>
    </w:div>
    <w:div w:id="574582979">
      <w:bodyDiv w:val="1"/>
      <w:marLeft w:val="0"/>
      <w:marRight w:val="0"/>
      <w:marTop w:val="0"/>
      <w:marBottom w:val="0"/>
      <w:divBdr>
        <w:top w:val="none" w:sz="0" w:space="0" w:color="auto"/>
        <w:left w:val="none" w:sz="0" w:space="0" w:color="auto"/>
        <w:bottom w:val="none" w:sz="0" w:space="0" w:color="auto"/>
        <w:right w:val="none" w:sz="0" w:space="0" w:color="auto"/>
      </w:divBdr>
      <w:divsChild>
        <w:div w:id="280384082">
          <w:marLeft w:val="0"/>
          <w:marRight w:val="0"/>
          <w:marTop w:val="0"/>
          <w:marBottom w:val="0"/>
          <w:divBdr>
            <w:top w:val="none" w:sz="0" w:space="0" w:color="auto"/>
            <w:left w:val="none" w:sz="0" w:space="0" w:color="auto"/>
            <w:bottom w:val="none" w:sz="0" w:space="0" w:color="auto"/>
            <w:right w:val="none" w:sz="0" w:space="0" w:color="auto"/>
          </w:divBdr>
          <w:divsChild>
            <w:div w:id="321861166">
              <w:marLeft w:val="0"/>
              <w:marRight w:val="0"/>
              <w:marTop w:val="0"/>
              <w:marBottom w:val="0"/>
              <w:divBdr>
                <w:top w:val="none" w:sz="0" w:space="0" w:color="auto"/>
                <w:left w:val="none" w:sz="0" w:space="0" w:color="auto"/>
                <w:bottom w:val="none" w:sz="0" w:space="0" w:color="auto"/>
                <w:right w:val="none" w:sz="0" w:space="0" w:color="auto"/>
              </w:divBdr>
              <w:divsChild>
                <w:div w:id="17087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72643">
      <w:bodyDiv w:val="1"/>
      <w:marLeft w:val="0"/>
      <w:marRight w:val="0"/>
      <w:marTop w:val="0"/>
      <w:marBottom w:val="0"/>
      <w:divBdr>
        <w:top w:val="none" w:sz="0" w:space="0" w:color="auto"/>
        <w:left w:val="none" w:sz="0" w:space="0" w:color="auto"/>
        <w:bottom w:val="none" w:sz="0" w:space="0" w:color="auto"/>
        <w:right w:val="none" w:sz="0" w:space="0" w:color="auto"/>
      </w:divBdr>
    </w:div>
    <w:div w:id="723866520">
      <w:bodyDiv w:val="1"/>
      <w:marLeft w:val="0"/>
      <w:marRight w:val="0"/>
      <w:marTop w:val="0"/>
      <w:marBottom w:val="0"/>
      <w:divBdr>
        <w:top w:val="none" w:sz="0" w:space="0" w:color="auto"/>
        <w:left w:val="none" w:sz="0" w:space="0" w:color="auto"/>
        <w:bottom w:val="none" w:sz="0" w:space="0" w:color="auto"/>
        <w:right w:val="none" w:sz="0" w:space="0" w:color="auto"/>
      </w:divBdr>
      <w:divsChild>
        <w:div w:id="1511876186">
          <w:marLeft w:val="0"/>
          <w:marRight w:val="0"/>
          <w:marTop w:val="0"/>
          <w:marBottom w:val="0"/>
          <w:divBdr>
            <w:top w:val="none" w:sz="0" w:space="0" w:color="auto"/>
            <w:left w:val="none" w:sz="0" w:space="0" w:color="auto"/>
            <w:bottom w:val="none" w:sz="0" w:space="0" w:color="auto"/>
            <w:right w:val="none" w:sz="0" w:space="0" w:color="auto"/>
          </w:divBdr>
          <w:divsChild>
            <w:div w:id="1032532818">
              <w:marLeft w:val="0"/>
              <w:marRight w:val="0"/>
              <w:marTop w:val="0"/>
              <w:marBottom w:val="0"/>
              <w:divBdr>
                <w:top w:val="none" w:sz="0" w:space="0" w:color="auto"/>
                <w:left w:val="none" w:sz="0" w:space="0" w:color="auto"/>
                <w:bottom w:val="none" w:sz="0" w:space="0" w:color="auto"/>
                <w:right w:val="none" w:sz="0" w:space="0" w:color="auto"/>
              </w:divBdr>
              <w:divsChild>
                <w:div w:id="872225946">
                  <w:marLeft w:val="0"/>
                  <w:marRight w:val="0"/>
                  <w:marTop w:val="0"/>
                  <w:marBottom w:val="0"/>
                  <w:divBdr>
                    <w:top w:val="none" w:sz="0" w:space="0" w:color="auto"/>
                    <w:left w:val="none" w:sz="0" w:space="0" w:color="auto"/>
                    <w:bottom w:val="none" w:sz="0" w:space="0" w:color="auto"/>
                    <w:right w:val="none" w:sz="0" w:space="0" w:color="auto"/>
                  </w:divBdr>
                  <w:divsChild>
                    <w:div w:id="17772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14480">
      <w:bodyDiv w:val="1"/>
      <w:marLeft w:val="0"/>
      <w:marRight w:val="0"/>
      <w:marTop w:val="0"/>
      <w:marBottom w:val="0"/>
      <w:divBdr>
        <w:top w:val="none" w:sz="0" w:space="0" w:color="auto"/>
        <w:left w:val="none" w:sz="0" w:space="0" w:color="auto"/>
        <w:bottom w:val="none" w:sz="0" w:space="0" w:color="auto"/>
        <w:right w:val="none" w:sz="0" w:space="0" w:color="auto"/>
      </w:divBdr>
      <w:divsChild>
        <w:div w:id="1454320804">
          <w:marLeft w:val="0"/>
          <w:marRight w:val="0"/>
          <w:marTop w:val="0"/>
          <w:marBottom w:val="0"/>
          <w:divBdr>
            <w:top w:val="none" w:sz="0" w:space="0" w:color="auto"/>
            <w:left w:val="none" w:sz="0" w:space="0" w:color="auto"/>
            <w:bottom w:val="none" w:sz="0" w:space="0" w:color="auto"/>
            <w:right w:val="none" w:sz="0" w:space="0" w:color="auto"/>
          </w:divBdr>
          <w:divsChild>
            <w:div w:id="1101492638">
              <w:marLeft w:val="0"/>
              <w:marRight w:val="0"/>
              <w:marTop w:val="0"/>
              <w:marBottom w:val="0"/>
              <w:divBdr>
                <w:top w:val="none" w:sz="0" w:space="0" w:color="auto"/>
                <w:left w:val="none" w:sz="0" w:space="0" w:color="auto"/>
                <w:bottom w:val="none" w:sz="0" w:space="0" w:color="auto"/>
                <w:right w:val="none" w:sz="0" w:space="0" w:color="auto"/>
              </w:divBdr>
              <w:divsChild>
                <w:div w:id="12702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144934">
      <w:bodyDiv w:val="1"/>
      <w:marLeft w:val="0"/>
      <w:marRight w:val="0"/>
      <w:marTop w:val="0"/>
      <w:marBottom w:val="0"/>
      <w:divBdr>
        <w:top w:val="none" w:sz="0" w:space="0" w:color="auto"/>
        <w:left w:val="none" w:sz="0" w:space="0" w:color="auto"/>
        <w:bottom w:val="none" w:sz="0" w:space="0" w:color="auto"/>
        <w:right w:val="none" w:sz="0" w:space="0" w:color="auto"/>
      </w:divBdr>
      <w:divsChild>
        <w:div w:id="1207569033">
          <w:marLeft w:val="0"/>
          <w:marRight w:val="0"/>
          <w:marTop w:val="0"/>
          <w:marBottom w:val="0"/>
          <w:divBdr>
            <w:top w:val="none" w:sz="0" w:space="0" w:color="auto"/>
            <w:left w:val="none" w:sz="0" w:space="0" w:color="auto"/>
            <w:bottom w:val="none" w:sz="0" w:space="0" w:color="auto"/>
            <w:right w:val="none" w:sz="0" w:space="0" w:color="auto"/>
          </w:divBdr>
          <w:divsChild>
            <w:div w:id="1465808526">
              <w:marLeft w:val="0"/>
              <w:marRight w:val="0"/>
              <w:marTop w:val="0"/>
              <w:marBottom w:val="0"/>
              <w:divBdr>
                <w:top w:val="none" w:sz="0" w:space="0" w:color="auto"/>
                <w:left w:val="none" w:sz="0" w:space="0" w:color="auto"/>
                <w:bottom w:val="none" w:sz="0" w:space="0" w:color="auto"/>
                <w:right w:val="none" w:sz="0" w:space="0" w:color="auto"/>
              </w:divBdr>
              <w:divsChild>
                <w:div w:id="9872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75527">
      <w:bodyDiv w:val="1"/>
      <w:marLeft w:val="0"/>
      <w:marRight w:val="0"/>
      <w:marTop w:val="0"/>
      <w:marBottom w:val="0"/>
      <w:divBdr>
        <w:top w:val="none" w:sz="0" w:space="0" w:color="auto"/>
        <w:left w:val="none" w:sz="0" w:space="0" w:color="auto"/>
        <w:bottom w:val="none" w:sz="0" w:space="0" w:color="auto"/>
        <w:right w:val="none" w:sz="0" w:space="0" w:color="auto"/>
      </w:divBdr>
      <w:divsChild>
        <w:div w:id="1466702190">
          <w:marLeft w:val="0"/>
          <w:marRight w:val="0"/>
          <w:marTop w:val="0"/>
          <w:marBottom w:val="0"/>
          <w:divBdr>
            <w:top w:val="none" w:sz="0" w:space="0" w:color="auto"/>
            <w:left w:val="none" w:sz="0" w:space="0" w:color="auto"/>
            <w:bottom w:val="none" w:sz="0" w:space="0" w:color="auto"/>
            <w:right w:val="none" w:sz="0" w:space="0" w:color="auto"/>
          </w:divBdr>
          <w:divsChild>
            <w:div w:id="2107728251">
              <w:marLeft w:val="0"/>
              <w:marRight w:val="0"/>
              <w:marTop w:val="0"/>
              <w:marBottom w:val="0"/>
              <w:divBdr>
                <w:top w:val="none" w:sz="0" w:space="0" w:color="auto"/>
                <w:left w:val="none" w:sz="0" w:space="0" w:color="auto"/>
                <w:bottom w:val="none" w:sz="0" w:space="0" w:color="auto"/>
                <w:right w:val="none" w:sz="0" w:space="0" w:color="auto"/>
              </w:divBdr>
              <w:divsChild>
                <w:div w:id="7578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3698">
      <w:bodyDiv w:val="1"/>
      <w:marLeft w:val="0"/>
      <w:marRight w:val="0"/>
      <w:marTop w:val="0"/>
      <w:marBottom w:val="0"/>
      <w:divBdr>
        <w:top w:val="none" w:sz="0" w:space="0" w:color="auto"/>
        <w:left w:val="none" w:sz="0" w:space="0" w:color="auto"/>
        <w:bottom w:val="none" w:sz="0" w:space="0" w:color="auto"/>
        <w:right w:val="none" w:sz="0" w:space="0" w:color="auto"/>
      </w:divBdr>
      <w:divsChild>
        <w:div w:id="2094349878">
          <w:marLeft w:val="0"/>
          <w:marRight w:val="0"/>
          <w:marTop w:val="0"/>
          <w:marBottom w:val="0"/>
          <w:divBdr>
            <w:top w:val="none" w:sz="0" w:space="0" w:color="auto"/>
            <w:left w:val="none" w:sz="0" w:space="0" w:color="auto"/>
            <w:bottom w:val="none" w:sz="0" w:space="0" w:color="auto"/>
            <w:right w:val="none" w:sz="0" w:space="0" w:color="auto"/>
          </w:divBdr>
          <w:divsChild>
            <w:div w:id="646403271">
              <w:marLeft w:val="0"/>
              <w:marRight w:val="0"/>
              <w:marTop w:val="0"/>
              <w:marBottom w:val="0"/>
              <w:divBdr>
                <w:top w:val="none" w:sz="0" w:space="0" w:color="auto"/>
                <w:left w:val="none" w:sz="0" w:space="0" w:color="auto"/>
                <w:bottom w:val="none" w:sz="0" w:space="0" w:color="auto"/>
                <w:right w:val="none" w:sz="0" w:space="0" w:color="auto"/>
              </w:divBdr>
              <w:divsChild>
                <w:div w:id="451174331">
                  <w:marLeft w:val="0"/>
                  <w:marRight w:val="0"/>
                  <w:marTop w:val="0"/>
                  <w:marBottom w:val="0"/>
                  <w:divBdr>
                    <w:top w:val="none" w:sz="0" w:space="0" w:color="auto"/>
                    <w:left w:val="none" w:sz="0" w:space="0" w:color="auto"/>
                    <w:bottom w:val="none" w:sz="0" w:space="0" w:color="auto"/>
                    <w:right w:val="none" w:sz="0" w:space="0" w:color="auto"/>
                  </w:divBdr>
                  <w:divsChild>
                    <w:div w:id="15758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87697">
      <w:bodyDiv w:val="1"/>
      <w:marLeft w:val="0"/>
      <w:marRight w:val="0"/>
      <w:marTop w:val="0"/>
      <w:marBottom w:val="0"/>
      <w:divBdr>
        <w:top w:val="none" w:sz="0" w:space="0" w:color="auto"/>
        <w:left w:val="none" w:sz="0" w:space="0" w:color="auto"/>
        <w:bottom w:val="none" w:sz="0" w:space="0" w:color="auto"/>
        <w:right w:val="none" w:sz="0" w:space="0" w:color="auto"/>
      </w:divBdr>
      <w:divsChild>
        <w:div w:id="1355502239">
          <w:marLeft w:val="0"/>
          <w:marRight w:val="0"/>
          <w:marTop w:val="0"/>
          <w:marBottom w:val="0"/>
          <w:divBdr>
            <w:top w:val="none" w:sz="0" w:space="0" w:color="auto"/>
            <w:left w:val="none" w:sz="0" w:space="0" w:color="auto"/>
            <w:bottom w:val="none" w:sz="0" w:space="0" w:color="auto"/>
            <w:right w:val="none" w:sz="0" w:space="0" w:color="auto"/>
          </w:divBdr>
          <w:divsChild>
            <w:div w:id="208807400">
              <w:marLeft w:val="0"/>
              <w:marRight w:val="0"/>
              <w:marTop w:val="0"/>
              <w:marBottom w:val="0"/>
              <w:divBdr>
                <w:top w:val="none" w:sz="0" w:space="0" w:color="auto"/>
                <w:left w:val="none" w:sz="0" w:space="0" w:color="auto"/>
                <w:bottom w:val="none" w:sz="0" w:space="0" w:color="auto"/>
                <w:right w:val="none" w:sz="0" w:space="0" w:color="auto"/>
              </w:divBdr>
              <w:divsChild>
                <w:div w:id="15450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2542">
      <w:bodyDiv w:val="1"/>
      <w:marLeft w:val="0"/>
      <w:marRight w:val="0"/>
      <w:marTop w:val="0"/>
      <w:marBottom w:val="0"/>
      <w:divBdr>
        <w:top w:val="none" w:sz="0" w:space="0" w:color="auto"/>
        <w:left w:val="none" w:sz="0" w:space="0" w:color="auto"/>
        <w:bottom w:val="none" w:sz="0" w:space="0" w:color="auto"/>
        <w:right w:val="none" w:sz="0" w:space="0" w:color="auto"/>
      </w:divBdr>
      <w:divsChild>
        <w:div w:id="838471742">
          <w:marLeft w:val="0"/>
          <w:marRight w:val="0"/>
          <w:marTop w:val="0"/>
          <w:marBottom w:val="0"/>
          <w:divBdr>
            <w:top w:val="none" w:sz="0" w:space="0" w:color="auto"/>
            <w:left w:val="none" w:sz="0" w:space="0" w:color="auto"/>
            <w:bottom w:val="none" w:sz="0" w:space="0" w:color="auto"/>
            <w:right w:val="none" w:sz="0" w:space="0" w:color="auto"/>
          </w:divBdr>
          <w:divsChild>
            <w:div w:id="900480452">
              <w:marLeft w:val="0"/>
              <w:marRight w:val="0"/>
              <w:marTop w:val="0"/>
              <w:marBottom w:val="0"/>
              <w:divBdr>
                <w:top w:val="none" w:sz="0" w:space="0" w:color="auto"/>
                <w:left w:val="none" w:sz="0" w:space="0" w:color="auto"/>
                <w:bottom w:val="none" w:sz="0" w:space="0" w:color="auto"/>
                <w:right w:val="none" w:sz="0" w:space="0" w:color="auto"/>
              </w:divBdr>
              <w:divsChild>
                <w:div w:id="11748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5554">
      <w:bodyDiv w:val="1"/>
      <w:marLeft w:val="0"/>
      <w:marRight w:val="0"/>
      <w:marTop w:val="0"/>
      <w:marBottom w:val="0"/>
      <w:divBdr>
        <w:top w:val="none" w:sz="0" w:space="0" w:color="auto"/>
        <w:left w:val="none" w:sz="0" w:space="0" w:color="auto"/>
        <w:bottom w:val="none" w:sz="0" w:space="0" w:color="auto"/>
        <w:right w:val="none" w:sz="0" w:space="0" w:color="auto"/>
      </w:divBdr>
      <w:divsChild>
        <w:div w:id="1646272345">
          <w:marLeft w:val="0"/>
          <w:marRight w:val="0"/>
          <w:marTop w:val="0"/>
          <w:marBottom w:val="0"/>
          <w:divBdr>
            <w:top w:val="none" w:sz="0" w:space="0" w:color="auto"/>
            <w:left w:val="none" w:sz="0" w:space="0" w:color="auto"/>
            <w:bottom w:val="none" w:sz="0" w:space="0" w:color="auto"/>
            <w:right w:val="none" w:sz="0" w:space="0" w:color="auto"/>
          </w:divBdr>
          <w:divsChild>
            <w:div w:id="2109301749">
              <w:marLeft w:val="0"/>
              <w:marRight w:val="0"/>
              <w:marTop w:val="0"/>
              <w:marBottom w:val="0"/>
              <w:divBdr>
                <w:top w:val="none" w:sz="0" w:space="0" w:color="auto"/>
                <w:left w:val="none" w:sz="0" w:space="0" w:color="auto"/>
                <w:bottom w:val="none" w:sz="0" w:space="0" w:color="auto"/>
                <w:right w:val="none" w:sz="0" w:space="0" w:color="auto"/>
              </w:divBdr>
              <w:divsChild>
                <w:div w:id="6785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4978">
      <w:bodyDiv w:val="1"/>
      <w:marLeft w:val="0"/>
      <w:marRight w:val="0"/>
      <w:marTop w:val="0"/>
      <w:marBottom w:val="0"/>
      <w:divBdr>
        <w:top w:val="none" w:sz="0" w:space="0" w:color="auto"/>
        <w:left w:val="none" w:sz="0" w:space="0" w:color="auto"/>
        <w:bottom w:val="none" w:sz="0" w:space="0" w:color="auto"/>
        <w:right w:val="none" w:sz="0" w:space="0" w:color="auto"/>
      </w:divBdr>
      <w:divsChild>
        <w:div w:id="493693072">
          <w:marLeft w:val="0"/>
          <w:marRight w:val="0"/>
          <w:marTop w:val="0"/>
          <w:marBottom w:val="0"/>
          <w:divBdr>
            <w:top w:val="none" w:sz="0" w:space="0" w:color="auto"/>
            <w:left w:val="none" w:sz="0" w:space="0" w:color="auto"/>
            <w:bottom w:val="none" w:sz="0" w:space="0" w:color="auto"/>
            <w:right w:val="none" w:sz="0" w:space="0" w:color="auto"/>
          </w:divBdr>
          <w:divsChild>
            <w:div w:id="1055423297">
              <w:marLeft w:val="0"/>
              <w:marRight w:val="0"/>
              <w:marTop w:val="0"/>
              <w:marBottom w:val="0"/>
              <w:divBdr>
                <w:top w:val="none" w:sz="0" w:space="0" w:color="auto"/>
                <w:left w:val="none" w:sz="0" w:space="0" w:color="auto"/>
                <w:bottom w:val="none" w:sz="0" w:space="0" w:color="auto"/>
                <w:right w:val="none" w:sz="0" w:space="0" w:color="auto"/>
              </w:divBdr>
              <w:divsChild>
                <w:div w:id="1002394261">
                  <w:marLeft w:val="0"/>
                  <w:marRight w:val="0"/>
                  <w:marTop w:val="0"/>
                  <w:marBottom w:val="0"/>
                  <w:divBdr>
                    <w:top w:val="none" w:sz="0" w:space="0" w:color="auto"/>
                    <w:left w:val="none" w:sz="0" w:space="0" w:color="auto"/>
                    <w:bottom w:val="none" w:sz="0" w:space="0" w:color="auto"/>
                    <w:right w:val="none" w:sz="0" w:space="0" w:color="auto"/>
                  </w:divBdr>
                  <w:divsChild>
                    <w:div w:id="1603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568794">
      <w:bodyDiv w:val="1"/>
      <w:marLeft w:val="0"/>
      <w:marRight w:val="0"/>
      <w:marTop w:val="0"/>
      <w:marBottom w:val="0"/>
      <w:divBdr>
        <w:top w:val="none" w:sz="0" w:space="0" w:color="auto"/>
        <w:left w:val="none" w:sz="0" w:space="0" w:color="auto"/>
        <w:bottom w:val="none" w:sz="0" w:space="0" w:color="auto"/>
        <w:right w:val="none" w:sz="0" w:space="0" w:color="auto"/>
      </w:divBdr>
    </w:div>
    <w:div w:id="928736555">
      <w:bodyDiv w:val="1"/>
      <w:marLeft w:val="0"/>
      <w:marRight w:val="0"/>
      <w:marTop w:val="0"/>
      <w:marBottom w:val="0"/>
      <w:divBdr>
        <w:top w:val="none" w:sz="0" w:space="0" w:color="auto"/>
        <w:left w:val="none" w:sz="0" w:space="0" w:color="auto"/>
        <w:bottom w:val="none" w:sz="0" w:space="0" w:color="auto"/>
        <w:right w:val="none" w:sz="0" w:space="0" w:color="auto"/>
      </w:divBdr>
      <w:divsChild>
        <w:div w:id="899678383">
          <w:marLeft w:val="0"/>
          <w:marRight w:val="0"/>
          <w:marTop w:val="0"/>
          <w:marBottom w:val="0"/>
          <w:divBdr>
            <w:top w:val="none" w:sz="0" w:space="0" w:color="auto"/>
            <w:left w:val="none" w:sz="0" w:space="0" w:color="auto"/>
            <w:bottom w:val="none" w:sz="0" w:space="0" w:color="auto"/>
            <w:right w:val="none" w:sz="0" w:space="0" w:color="auto"/>
          </w:divBdr>
          <w:divsChild>
            <w:div w:id="1560821345">
              <w:marLeft w:val="0"/>
              <w:marRight w:val="0"/>
              <w:marTop w:val="0"/>
              <w:marBottom w:val="0"/>
              <w:divBdr>
                <w:top w:val="none" w:sz="0" w:space="0" w:color="auto"/>
                <w:left w:val="none" w:sz="0" w:space="0" w:color="auto"/>
                <w:bottom w:val="none" w:sz="0" w:space="0" w:color="auto"/>
                <w:right w:val="none" w:sz="0" w:space="0" w:color="auto"/>
              </w:divBdr>
              <w:divsChild>
                <w:div w:id="9873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6684">
      <w:bodyDiv w:val="1"/>
      <w:marLeft w:val="0"/>
      <w:marRight w:val="0"/>
      <w:marTop w:val="0"/>
      <w:marBottom w:val="0"/>
      <w:divBdr>
        <w:top w:val="none" w:sz="0" w:space="0" w:color="auto"/>
        <w:left w:val="none" w:sz="0" w:space="0" w:color="auto"/>
        <w:bottom w:val="none" w:sz="0" w:space="0" w:color="auto"/>
        <w:right w:val="none" w:sz="0" w:space="0" w:color="auto"/>
      </w:divBdr>
      <w:divsChild>
        <w:div w:id="1258824885">
          <w:marLeft w:val="0"/>
          <w:marRight w:val="0"/>
          <w:marTop w:val="0"/>
          <w:marBottom w:val="0"/>
          <w:divBdr>
            <w:top w:val="none" w:sz="0" w:space="0" w:color="auto"/>
            <w:left w:val="none" w:sz="0" w:space="0" w:color="auto"/>
            <w:bottom w:val="none" w:sz="0" w:space="0" w:color="auto"/>
            <w:right w:val="none" w:sz="0" w:space="0" w:color="auto"/>
          </w:divBdr>
          <w:divsChild>
            <w:div w:id="405736120">
              <w:marLeft w:val="0"/>
              <w:marRight w:val="0"/>
              <w:marTop w:val="0"/>
              <w:marBottom w:val="0"/>
              <w:divBdr>
                <w:top w:val="none" w:sz="0" w:space="0" w:color="auto"/>
                <w:left w:val="none" w:sz="0" w:space="0" w:color="auto"/>
                <w:bottom w:val="none" w:sz="0" w:space="0" w:color="auto"/>
                <w:right w:val="none" w:sz="0" w:space="0" w:color="auto"/>
              </w:divBdr>
              <w:divsChild>
                <w:div w:id="760950040">
                  <w:marLeft w:val="0"/>
                  <w:marRight w:val="0"/>
                  <w:marTop w:val="0"/>
                  <w:marBottom w:val="0"/>
                  <w:divBdr>
                    <w:top w:val="none" w:sz="0" w:space="0" w:color="auto"/>
                    <w:left w:val="none" w:sz="0" w:space="0" w:color="auto"/>
                    <w:bottom w:val="none" w:sz="0" w:space="0" w:color="auto"/>
                    <w:right w:val="none" w:sz="0" w:space="0" w:color="auto"/>
                  </w:divBdr>
                  <w:divsChild>
                    <w:div w:id="4014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656031">
      <w:bodyDiv w:val="1"/>
      <w:marLeft w:val="0"/>
      <w:marRight w:val="0"/>
      <w:marTop w:val="0"/>
      <w:marBottom w:val="0"/>
      <w:divBdr>
        <w:top w:val="none" w:sz="0" w:space="0" w:color="auto"/>
        <w:left w:val="none" w:sz="0" w:space="0" w:color="auto"/>
        <w:bottom w:val="none" w:sz="0" w:space="0" w:color="auto"/>
        <w:right w:val="none" w:sz="0" w:space="0" w:color="auto"/>
      </w:divBdr>
      <w:divsChild>
        <w:div w:id="2511526">
          <w:marLeft w:val="0"/>
          <w:marRight w:val="0"/>
          <w:marTop w:val="0"/>
          <w:marBottom w:val="0"/>
          <w:divBdr>
            <w:top w:val="none" w:sz="0" w:space="0" w:color="auto"/>
            <w:left w:val="none" w:sz="0" w:space="0" w:color="auto"/>
            <w:bottom w:val="none" w:sz="0" w:space="0" w:color="auto"/>
            <w:right w:val="none" w:sz="0" w:space="0" w:color="auto"/>
          </w:divBdr>
          <w:divsChild>
            <w:div w:id="1728187656">
              <w:marLeft w:val="0"/>
              <w:marRight w:val="0"/>
              <w:marTop w:val="0"/>
              <w:marBottom w:val="0"/>
              <w:divBdr>
                <w:top w:val="none" w:sz="0" w:space="0" w:color="auto"/>
                <w:left w:val="none" w:sz="0" w:space="0" w:color="auto"/>
                <w:bottom w:val="none" w:sz="0" w:space="0" w:color="auto"/>
                <w:right w:val="none" w:sz="0" w:space="0" w:color="auto"/>
              </w:divBdr>
              <w:divsChild>
                <w:div w:id="3185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6833">
      <w:bodyDiv w:val="1"/>
      <w:marLeft w:val="0"/>
      <w:marRight w:val="0"/>
      <w:marTop w:val="0"/>
      <w:marBottom w:val="0"/>
      <w:divBdr>
        <w:top w:val="none" w:sz="0" w:space="0" w:color="auto"/>
        <w:left w:val="none" w:sz="0" w:space="0" w:color="auto"/>
        <w:bottom w:val="none" w:sz="0" w:space="0" w:color="auto"/>
        <w:right w:val="none" w:sz="0" w:space="0" w:color="auto"/>
      </w:divBdr>
    </w:div>
    <w:div w:id="1512523195">
      <w:bodyDiv w:val="1"/>
      <w:marLeft w:val="0"/>
      <w:marRight w:val="0"/>
      <w:marTop w:val="0"/>
      <w:marBottom w:val="0"/>
      <w:divBdr>
        <w:top w:val="none" w:sz="0" w:space="0" w:color="auto"/>
        <w:left w:val="none" w:sz="0" w:space="0" w:color="auto"/>
        <w:bottom w:val="none" w:sz="0" w:space="0" w:color="auto"/>
        <w:right w:val="none" w:sz="0" w:space="0" w:color="auto"/>
      </w:divBdr>
      <w:divsChild>
        <w:div w:id="1492911964">
          <w:marLeft w:val="0"/>
          <w:marRight w:val="0"/>
          <w:marTop w:val="0"/>
          <w:marBottom w:val="0"/>
          <w:divBdr>
            <w:top w:val="none" w:sz="0" w:space="0" w:color="auto"/>
            <w:left w:val="none" w:sz="0" w:space="0" w:color="auto"/>
            <w:bottom w:val="none" w:sz="0" w:space="0" w:color="auto"/>
            <w:right w:val="none" w:sz="0" w:space="0" w:color="auto"/>
          </w:divBdr>
          <w:divsChild>
            <w:div w:id="1554468094">
              <w:marLeft w:val="0"/>
              <w:marRight w:val="0"/>
              <w:marTop w:val="0"/>
              <w:marBottom w:val="0"/>
              <w:divBdr>
                <w:top w:val="none" w:sz="0" w:space="0" w:color="auto"/>
                <w:left w:val="none" w:sz="0" w:space="0" w:color="auto"/>
                <w:bottom w:val="none" w:sz="0" w:space="0" w:color="auto"/>
                <w:right w:val="none" w:sz="0" w:space="0" w:color="auto"/>
              </w:divBdr>
              <w:divsChild>
                <w:div w:id="633029285">
                  <w:marLeft w:val="0"/>
                  <w:marRight w:val="0"/>
                  <w:marTop w:val="0"/>
                  <w:marBottom w:val="0"/>
                  <w:divBdr>
                    <w:top w:val="none" w:sz="0" w:space="0" w:color="auto"/>
                    <w:left w:val="none" w:sz="0" w:space="0" w:color="auto"/>
                    <w:bottom w:val="none" w:sz="0" w:space="0" w:color="auto"/>
                    <w:right w:val="none" w:sz="0" w:space="0" w:color="auto"/>
                  </w:divBdr>
                  <w:divsChild>
                    <w:div w:id="21267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44505">
      <w:bodyDiv w:val="1"/>
      <w:marLeft w:val="0"/>
      <w:marRight w:val="0"/>
      <w:marTop w:val="0"/>
      <w:marBottom w:val="0"/>
      <w:divBdr>
        <w:top w:val="none" w:sz="0" w:space="0" w:color="auto"/>
        <w:left w:val="none" w:sz="0" w:space="0" w:color="auto"/>
        <w:bottom w:val="none" w:sz="0" w:space="0" w:color="auto"/>
        <w:right w:val="none" w:sz="0" w:space="0" w:color="auto"/>
      </w:divBdr>
    </w:div>
    <w:div w:id="1698459425">
      <w:bodyDiv w:val="1"/>
      <w:marLeft w:val="0"/>
      <w:marRight w:val="0"/>
      <w:marTop w:val="0"/>
      <w:marBottom w:val="0"/>
      <w:divBdr>
        <w:top w:val="none" w:sz="0" w:space="0" w:color="auto"/>
        <w:left w:val="none" w:sz="0" w:space="0" w:color="auto"/>
        <w:bottom w:val="none" w:sz="0" w:space="0" w:color="auto"/>
        <w:right w:val="none" w:sz="0" w:space="0" w:color="auto"/>
      </w:divBdr>
      <w:divsChild>
        <w:div w:id="590510788">
          <w:marLeft w:val="0"/>
          <w:marRight w:val="0"/>
          <w:marTop w:val="0"/>
          <w:marBottom w:val="0"/>
          <w:divBdr>
            <w:top w:val="none" w:sz="0" w:space="0" w:color="auto"/>
            <w:left w:val="none" w:sz="0" w:space="0" w:color="auto"/>
            <w:bottom w:val="none" w:sz="0" w:space="0" w:color="auto"/>
            <w:right w:val="none" w:sz="0" w:space="0" w:color="auto"/>
          </w:divBdr>
          <w:divsChild>
            <w:div w:id="1686007997">
              <w:marLeft w:val="0"/>
              <w:marRight w:val="0"/>
              <w:marTop w:val="0"/>
              <w:marBottom w:val="0"/>
              <w:divBdr>
                <w:top w:val="none" w:sz="0" w:space="0" w:color="auto"/>
                <w:left w:val="none" w:sz="0" w:space="0" w:color="auto"/>
                <w:bottom w:val="none" w:sz="0" w:space="0" w:color="auto"/>
                <w:right w:val="none" w:sz="0" w:space="0" w:color="auto"/>
              </w:divBdr>
              <w:divsChild>
                <w:div w:id="6140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3431">
      <w:bodyDiv w:val="1"/>
      <w:marLeft w:val="0"/>
      <w:marRight w:val="0"/>
      <w:marTop w:val="0"/>
      <w:marBottom w:val="0"/>
      <w:divBdr>
        <w:top w:val="none" w:sz="0" w:space="0" w:color="auto"/>
        <w:left w:val="none" w:sz="0" w:space="0" w:color="auto"/>
        <w:bottom w:val="none" w:sz="0" w:space="0" w:color="auto"/>
        <w:right w:val="none" w:sz="0" w:space="0" w:color="auto"/>
      </w:divBdr>
      <w:divsChild>
        <w:div w:id="493685256">
          <w:marLeft w:val="0"/>
          <w:marRight w:val="0"/>
          <w:marTop w:val="0"/>
          <w:marBottom w:val="0"/>
          <w:divBdr>
            <w:top w:val="none" w:sz="0" w:space="0" w:color="auto"/>
            <w:left w:val="none" w:sz="0" w:space="0" w:color="auto"/>
            <w:bottom w:val="none" w:sz="0" w:space="0" w:color="auto"/>
            <w:right w:val="none" w:sz="0" w:space="0" w:color="auto"/>
          </w:divBdr>
          <w:divsChild>
            <w:div w:id="10377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360">
      <w:bodyDiv w:val="1"/>
      <w:marLeft w:val="0"/>
      <w:marRight w:val="0"/>
      <w:marTop w:val="0"/>
      <w:marBottom w:val="0"/>
      <w:divBdr>
        <w:top w:val="none" w:sz="0" w:space="0" w:color="auto"/>
        <w:left w:val="none" w:sz="0" w:space="0" w:color="auto"/>
        <w:bottom w:val="none" w:sz="0" w:space="0" w:color="auto"/>
        <w:right w:val="none" w:sz="0" w:space="0" w:color="auto"/>
      </w:divBdr>
      <w:divsChild>
        <w:div w:id="804395603">
          <w:marLeft w:val="0"/>
          <w:marRight w:val="0"/>
          <w:marTop w:val="0"/>
          <w:marBottom w:val="0"/>
          <w:divBdr>
            <w:top w:val="none" w:sz="0" w:space="0" w:color="auto"/>
            <w:left w:val="none" w:sz="0" w:space="0" w:color="auto"/>
            <w:bottom w:val="none" w:sz="0" w:space="0" w:color="auto"/>
            <w:right w:val="none" w:sz="0" w:space="0" w:color="auto"/>
          </w:divBdr>
          <w:divsChild>
            <w:div w:id="559555304">
              <w:marLeft w:val="0"/>
              <w:marRight w:val="0"/>
              <w:marTop w:val="0"/>
              <w:marBottom w:val="0"/>
              <w:divBdr>
                <w:top w:val="none" w:sz="0" w:space="0" w:color="auto"/>
                <w:left w:val="none" w:sz="0" w:space="0" w:color="auto"/>
                <w:bottom w:val="none" w:sz="0" w:space="0" w:color="auto"/>
                <w:right w:val="none" w:sz="0" w:space="0" w:color="auto"/>
              </w:divBdr>
              <w:divsChild>
                <w:div w:id="16140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356">
      <w:bodyDiv w:val="1"/>
      <w:marLeft w:val="0"/>
      <w:marRight w:val="0"/>
      <w:marTop w:val="0"/>
      <w:marBottom w:val="0"/>
      <w:divBdr>
        <w:top w:val="none" w:sz="0" w:space="0" w:color="auto"/>
        <w:left w:val="none" w:sz="0" w:space="0" w:color="auto"/>
        <w:bottom w:val="none" w:sz="0" w:space="0" w:color="auto"/>
        <w:right w:val="none" w:sz="0" w:space="0" w:color="auto"/>
      </w:divBdr>
    </w:div>
    <w:div w:id="1948538214">
      <w:bodyDiv w:val="1"/>
      <w:marLeft w:val="0"/>
      <w:marRight w:val="0"/>
      <w:marTop w:val="0"/>
      <w:marBottom w:val="0"/>
      <w:divBdr>
        <w:top w:val="none" w:sz="0" w:space="0" w:color="auto"/>
        <w:left w:val="none" w:sz="0" w:space="0" w:color="auto"/>
        <w:bottom w:val="none" w:sz="0" w:space="0" w:color="auto"/>
        <w:right w:val="none" w:sz="0" w:space="0" w:color="auto"/>
      </w:divBdr>
      <w:divsChild>
        <w:div w:id="87623663">
          <w:marLeft w:val="0"/>
          <w:marRight w:val="0"/>
          <w:marTop w:val="0"/>
          <w:marBottom w:val="0"/>
          <w:divBdr>
            <w:top w:val="none" w:sz="0" w:space="0" w:color="auto"/>
            <w:left w:val="none" w:sz="0" w:space="0" w:color="auto"/>
            <w:bottom w:val="none" w:sz="0" w:space="0" w:color="auto"/>
            <w:right w:val="none" w:sz="0" w:space="0" w:color="auto"/>
          </w:divBdr>
          <w:divsChild>
            <w:div w:id="1002859681">
              <w:marLeft w:val="0"/>
              <w:marRight w:val="0"/>
              <w:marTop w:val="0"/>
              <w:marBottom w:val="0"/>
              <w:divBdr>
                <w:top w:val="none" w:sz="0" w:space="0" w:color="auto"/>
                <w:left w:val="none" w:sz="0" w:space="0" w:color="auto"/>
                <w:bottom w:val="none" w:sz="0" w:space="0" w:color="auto"/>
                <w:right w:val="none" w:sz="0" w:space="0" w:color="auto"/>
              </w:divBdr>
              <w:divsChild>
                <w:div w:id="6081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63635">
      <w:bodyDiv w:val="1"/>
      <w:marLeft w:val="0"/>
      <w:marRight w:val="0"/>
      <w:marTop w:val="0"/>
      <w:marBottom w:val="0"/>
      <w:divBdr>
        <w:top w:val="none" w:sz="0" w:space="0" w:color="auto"/>
        <w:left w:val="none" w:sz="0" w:space="0" w:color="auto"/>
        <w:bottom w:val="none" w:sz="0" w:space="0" w:color="auto"/>
        <w:right w:val="none" w:sz="0" w:space="0" w:color="auto"/>
      </w:divBdr>
      <w:divsChild>
        <w:div w:id="41953439">
          <w:marLeft w:val="0"/>
          <w:marRight w:val="0"/>
          <w:marTop w:val="0"/>
          <w:marBottom w:val="0"/>
          <w:divBdr>
            <w:top w:val="none" w:sz="0" w:space="0" w:color="auto"/>
            <w:left w:val="none" w:sz="0" w:space="0" w:color="auto"/>
            <w:bottom w:val="none" w:sz="0" w:space="0" w:color="auto"/>
            <w:right w:val="none" w:sz="0" w:space="0" w:color="auto"/>
          </w:divBdr>
          <w:divsChild>
            <w:div w:id="850989481">
              <w:marLeft w:val="0"/>
              <w:marRight w:val="0"/>
              <w:marTop w:val="0"/>
              <w:marBottom w:val="0"/>
              <w:divBdr>
                <w:top w:val="none" w:sz="0" w:space="0" w:color="auto"/>
                <w:left w:val="none" w:sz="0" w:space="0" w:color="auto"/>
                <w:bottom w:val="none" w:sz="0" w:space="0" w:color="auto"/>
                <w:right w:val="none" w:sz="0" w:space="0" w:color="auto"/>
              </w:divBdr>
              <w:divsChild>
                <w:div w:id="436676967">
                  <w:marLeft w:val="0"/>
                  <w:marRight w:val="0"/>
                  <w:marTop w:val="0"/>
                  <w:marBottom w:val="0"/>
                  <w:divBdr>
                    <w:top w:val="none" w:sz="0" w:space="0" w:color="auto"/>
                    <w:left w:val="none" w:sz="0" w:space="0" w:color="auto"/>
                    <w:bottom w:val="none" w:sz="0" w:space="0" w:color="auto"/>
                    <w:right w:val="none" w:sz="0" w:space="0" w:color="auto"/>
                  </w:divBdr>
                  <w:divsChild>
                    <w:div w:id="1477993403">
                      <w:marLeft w:val="0"/>
                      <w:marRight w:val="0"/>
                      <w:marTop w:val="0"/>
                      <w:marBottom w:val="0"/>
                      <w:divBdr>
                        <w:top w:val="none" w:sz="0" w:space="0" w:color="auto"/>
                        <w:left w:val="none" w:sz="0" w:space="0" w:color="auto"/>
                        <w:bottom w:val="none" w:sz="0" w:space="0" w:color="auto"/>
                        <w:right w:val="none" w:sz="0" w:space="0" w:color="auto"/>
                      </w:divBdr>
                    </w:div>
                  </w:divsChild>
                </w:div>
                <w:div w:id="2010061679">
                  <w:marLeft w:val="0"/>
                  <w:marRight w:val="0"/>
                  <w:marTop w:val="0"/>
                  <w:marBottom w:val="0"/>
                  <w:divBdr>
                    <w:top w:val="none" w:sz="0" w:space="0" w:color="auto"/>
                    <w:left w:val="none" w:sz="0" w:space="0" w:color="auto"/>
                    <w:bottom w:val="none" w:sz="0" w:space="0" w:color="auto"/>
                    <w:right w:val="none" w:sz="0" w:space="0" w:color="auto"/>
                  </w:divBdr>
                  <w:divsChild>
                    <w:div w:id="1439638610">
                      <w:marLeft w:val="0"/>
                      <w:marRight w:val="0"/>
                      <w:marTop w:val="0"/>
                      <w:marBottom w:val="0"/>
                      <w:divBdr>
                        <w:top w:val="none" w:sz="0" w:space="0" w:color="auto"/>
                        <w:left w:val="none" w:sz="0" w:space="0" w:color="auto"/>
                        <w:bottom w:val="none" w:sz="0" w:space="0" w:color="auto"/>
                        <w:right w:val="none" w:sz="0" w:space="0" w:color="auto"/>
                      </w:divBdr>
                    </w:div>
                  </w:divsChild>
                </w:div>
                <w:div w:id="1077169409">
                  <w:marLeft w:val="0"/>
                  <w:marRight w:val="0"/>
                  <w:marTop w:val="0"/>
                  <w:marBottom w:val="0"/>
                  <w:divBdr>
                    <w:top w:val="none" w:sz="0" w:space="0" w:color="auto"/>
                    <w:left w:val="none" w:sz="0" w:space="0" w:color="auto"/>
                    <w:bottom w:val="none" w:sz="0" w:space="0" w:color="auto"/>
                    <w:right w:val="none" w:sz="0" w:space="0" w:color="auto"/>
                  </w:divBdr>
                  <w:divsChild>
                    <w:div w:id="215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44608">
      <w:bodyDiv w:val="1"/>
      <w:marLeft w:val="0"/>
      <w:marRight w:val="0"/>
      <w:marTop w:val="0"/>
      <w:marBottom w:val="0"/>
      <w:divBdr>
        <w:top w:val="none" w:sz="0" w:space="0" w:color="auto"/>
        <w:left w:val="none" w:sz="0" w:space="0" w:color="auto"/>
        <w:bottom w:val="none" w:sz="0" w:space="0" w:color="auto"/>
        <w:right w:val="none" w:sz="0" w:space="0" w:color="auto"/>
      </w:divBdr>
      <w:divsChild>
        <w:div w:id="1466461458">
          <w:marLeft w:val="0"/>
          <w:marRight w:val="0"/>
          <w:marTop w:val="0"/>
          <w:marBottom w:val="0"/>
          <w:divBdr>
            <w:top w:val="none" w:sz="0" w:space="0" w:color="auto"/>
            <w:left w:val="none" w:sz="0" w:space="0" w:color="auto"/>
            <w:bottom w:val="none" w:sz="0" w:space="0" w:color="auto"/>
            <w:right w:val="none" w:sz="0" w:space="0" w:color="auto"/>
          </w:divBdr>
          <w:divsChild>
            <w:div w:id="1542011804">
              <w:marLeft w:val="0"/>
              <w:marRight w:val="0"/>
              <w:marTop w:val="0"/>
              <w:marBottom w:val="0"/>
              <w:divBdr>
                <w:top w:val="none" w:sz="0" w:space="0" w:color="auto"/>
                <w:left w:val="none" w:sz="0" w:space="0" w:color="auto"/>
                <w:bottom w:val="none" w:sz="0" w:space="0" w:color="auto"/>
                <w:right w:val="none" w:sz="0" w:space="0" w:color="auto"/>
              </w:divBdr>
              <w:divsChild>
                <w:div w:id="12007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91582">
      <w:bodyDiv w:val="1"/>
      <w:marLeft w:val="0"/>
      <w:marRight w:val="0"/>
      <w:marTop w:val="0"/>
      <w:marBottom w:val="0"/>
      <w:divBdr>
        <w:top w:val="none" w:sz="0" w:space="0" w:color="auto"/>
        <w:left w:val="none" w:sz="0" w:space="0" w:color="auto"/>
        <w:bottom w:val="none" w:sz="0" w:space="0" w:color="auto"/>
        <w:right w:val="none" w:sz="0" w:space="0" w:color="auto"/>
      </w:divBdr>
      <w:divsChild>
        <w:div w:id="554662914">
          <w:marLeft w:val="0"/>
          <w:marRight w:val="0"/>
          <w:marTop w:val="0"/>
          <w:marBottom w:val="0"/>
          <w:divBdr>
            <w:top w:val="none" w:sz="0" w:space="0" w:color="auto"/>
            <w:left w:val="none" w:sz="0" w:space="0" w:color="auto"/>
            <w:bottom w:val="none" w:sz="0" w:space="0" w:color="auto"/>
            <w:right w:val="none" w:sz="0" w:space="0" w:color="auto"/>
          </w:divBdr>
          <w:divsChild>
            <w:div w:id="1214661948">
              <w:marLeft w:val="0"/>
              <w:marRight w:val="0"/>
              <w:marTop w:val="0"/>
              <w:marBottom w:val="0"/>
              <w:divBdr>
                <w:top w:val="none" w:sz="0" w:space="0" w:color="auto"/>
                <w:left w:val="none" w:sz="0" w:space="0" w:color="auto"/>
                <w:bottom w:val="none" w:sz="0" w:space="0" w:color="auto"/>
                <w:right w:val="none" w:sz="0" w:space="0" w:color="auto"/>
              </w:divBdr>
              <w:divsChild>
                <w:div w:id="384959980">
                  <w:marLeft w:val="0"/>
                  <w:marRight w:val="0"/>
                  <w:marTop w:val="0"/>
                  <w:marBottom w:val="0"/>
                  <w:divBdr>
                    <w:top w:val="none" w:sz="0" w:space="0" w:color="auto"/>
                    <w:left w:val="none" w:sz="0" w:space="0" w:color="auto"/>
                    <w:bottom w:val="none" w:sz="0" w:space="0" w:color="auto"/>
                    <w:right w:val="none" w:sz="0" w:space="0" w:color="auto"/>
                  </w:divBdr>
                  <w:divsChild>
                    <w:div w:id="857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9537">
      <w:bodyDiv w:val="1"/>
      <w:marLeft w:val="0"/>
      <w:marRight w:val="0"/>
      <w:marTop w:val="0"/>
      <w:marBottom w:val="0"/>
      <w:divBdr>
        <w:top w:val="none" w:sz="0" w:space="0" w:color="auto"/>
        <w:left w:val="none" w:sz="0" w:space="0" w:color="auto"/>
        <w:bottom w:val="none" w:sz="0" w:space="0" w:color="auto"/>
        <w:right w:val="none" w:sz="0" w:space="0" w:color="auto"/>
      </w:divBdr>
      <w:divsChild>
        <w:div w:id="1326545935">
          <w:marLeft w:val="0"/>
          <w:marRight w:val="0"/>
          <w:marTop w:val="0"/>
          <w:marBottom w:val="0"/>
          <w:divBdr>
            <w:top w:val="none" w:sz="0" w:space="0" w:color="auto"/>
            <w:left w:val="none" w:sz="0" w:space="0" w:color="auto"/>
            <w:bottom w:val="none" w:sz="0" w:space="0" w:color="auto"/>
            <w:right w:val="none" w:sz="0" w:space="0" w:color="auto"/>
          </w:divBdr>
          <w:divsChild>
            <w:div w:id="647589060">
              <w:marLeft w:val="0"/>
              <w:marRight w:val="0"/>
              <w:marTop w:val="0"/>
              <w:marBottom w:val="0"/>
              <w:divBdr>
                <w:top w:val="none" w:sz="0" w:space="0" w:color="auto"/>
                <w:left w:val="none" w:sz="0" w:space="0" w:color="auto"/>
                <w:bottom w:val="none" w:sz="0" w:space="0" w:color="auto"/>
                <w:right w:val="none" w:sz="0" w:space="0" w:color="auto"/>
              </w:divBdr>
              <w:divsChild>
                <w:div w:id="19347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687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file:////var/folders/0z/0vk5xj0s5b9fqzxbqt8jxmwr0000gn/T/com.microsoft.Word/WebArchiveCopyPasteTempFiles/page7image4003131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file:////var/folders/0z/0vk5xj0s5b9fqzxbqt8jxmwr0000gn/T/com.microsoft.Word/WebArchiveCopyPasteTempFiles/page7image270672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eepfake" TargetMode="External"/><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7DA84-2F63-47F9-8040-64A7CE252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Links>
    <vt:vector size="12" baseType="variant">
      <vt:variant>
        <vt:i4>3932280</vt:i4>
      </vt:variant>
      <vt:variant>
        <vt:i4>0</vt:i4>
      </vt:variant>
      <vt:variant>
        <vt:i4>0</vt:i4>
      </vt:variant>
      <vt:variant>
        <vt:i4>5</vt:i4>
      </vt:variant>
      <vt:variant>
        <vt:lpwstr>https://en.wikipedia.org/wiki/Deepfake</vt:lpwstr>
      </vt:variant>
      <vt:variant>
        <vt:lpwstr/>
      </vt:variant>
      <vt:variant>
        <vt:i4>2228339</vt:i4>
      </vt:variant>
      <vt:variant>
        <vt:i4>-1</vt:i4>
      </vt:variant>
      <vt:variant>
        <vt:i4>1028</vt:i4>
      </vt:variant>
      <vt:variant>
        <vt:i4>1</vt:i4>
      </vt:variant>
      <vt:variant>
        <vt:lpwstr>/var/folders/0z/0vk5xj0s5b9fqzxbqt8jxmwr0000gn/T/com.microsoft.Word/WebArchiveCopyPasteTempFiles/page7image40031312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Yadav [MU - Jaipur]</dc:creator>
  <cp:keywords/>
  <dc:description/>
  <cp:lastModifiedBy>Aditya Jain [IT - 2018]</cp:lastModifiedBy>
  <cp:revision>4</cp:revision>
  <cp:lastPrinted>2019-04-13T07:23:00Z</cp:lastPrinted>
  <dcterms:created xsi:type="dcterms:W3CDTF">2021-06-16T16:47:00Z</dcterms:created>
  <dcterms:modified xsi:type="dcterms:W3CDTF">2021-06-16T18:42:00Z</dcterms:modified>
</cp:coreProperties>
</file>